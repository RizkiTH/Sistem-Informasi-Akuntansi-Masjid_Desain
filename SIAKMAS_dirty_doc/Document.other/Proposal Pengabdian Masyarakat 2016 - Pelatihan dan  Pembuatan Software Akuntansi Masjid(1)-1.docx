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2B" w:rsidRDefault="004F0348">
      <w:pPr>
        <w:spacing w:before="62" w:line="362" w:lineRule="auto"/>
        <w:ind w:left="3547" w:right="3489" w:hanging="5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PE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</w:p>
    <w:p w:rsidR="0044232B" w:rsidRDefault="0044232B">
      <w:pPr>
        <w:spacing w:line="200" w:lineRule="exact"/>
      </w:pPr>
    </w:p>
    <w:p w:rsidR="0044232B" w:rsidRDefault="0044232B">
      <w:pPr>
        <w:spacing w:before="4" w:line="240" w:lineRule="exact"/>
        <w:rPr>
          <w:sz w:val="24"/>
          <w:szCs w:val="24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A.  </w:t>
      </w:r>
      <w:r>
        <w:rPr>
          <w:rFonts w:ascii="Book Antiqua" w:eastAsia="Book Antiqua" w:hAnsi="Book Antiqua" w:cs="Book Antiqua"/>
          <w:b/>
          <w:spacing w:val="2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li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60" w:lineRule="auto"/>
        <w:ind w:left="759" w:right="207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u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enga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ngan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anakan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harma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nya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pa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anya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 xml:space="preserve">ab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harma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 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f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po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anakan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usus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engan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i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3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u </w:t>
      </w:r>
      <w:r>
        <w:rPr>
          <w:rFonts w:ascii="Book Antiqua" w:eastAsia="Book Antiqua" w:hAnsi="Book Antiqua" w:cs="Book Antiqua"/>
          <w:spacing w:val="3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3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3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3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4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3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3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9" w:right="20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ey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os</w:t>
      </w:r>
      <w:r>
        <w:rPr>
          <w:rFonts w:ascii="Book Antiqua" w:eastAsia="Book Antiqua" w:hAnsi="Book Antiqua" w:cs="Book Antiqua"/>
          <w:sz w:val="24"/>
          <w:szCs w:val="24"/>
        </w:rPr>
        <w:t>en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112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hat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nyai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201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 harus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angannya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ena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(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pakan </w:t>
      </w:r>
      <w:r>
        <w:rPr>
          <w:rFonts w:ascii="Book Antiqua" w:eastAsia="Book Antiqua" w:hAnsi="Book Antiqua" w:cs="Book Antiqua"/>
          <w:spacing w:val="55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25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ankan</w:t>
      </w:r>
      <w:r>
        <w:rPr>
          <w:rFonts w:ascii="Book Antiqua" w:eastAsia="Book Antiqua" w:hAnsi="Book Antiqua" w:cs="Book Antiqua"/>
          <w:spacing w:val="2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as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9" w:right="210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footerReference w:type="default" r:id="rId7"/>
          <w:pgSz w:w="11920" w:h="16840"/>
          <w:pgMar w:top="1340" w:right="1160" w:bottom="280" w:left="1680" w:header="0" w:footer="1274" w:gutter="0"/>
          <w:pgNumType w:start="1"/>
          <w:cols w:space="720"/>
        </w:sect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 xml:space="preserve">at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Z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ah,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mat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at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anakan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 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enya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ngsi </w:t>
      </w:r>
      <w:r>
        <w:rPr>
          <w:rFonts w:ascii="Book Antiqua" w:eastAsia="Book Antiqua" w:hAnsi="Book Antiqua" w:cs="Book Antiqua"/>
          <w:spacing w:val="2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angat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nyai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anya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ana</w:t>
      </w:r>
    </w:p>
    <w:p w:rsidR="0044232B" w:rsidRDefault="004F0348">
      <w:pPr>
        <w:spacing w:before="47" w:line="360" w:lineRule="auto"/>
        <w:ind w:left="759" w:right="211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lastRenderedPageBreak/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ma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 xml:space="preserve">ahaan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)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angat pen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ng. 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q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z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>hkan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Anzar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&amp;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201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0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4"/>
        <w:ind w:left="1451" w:right="1051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Qu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aqa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282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rf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4232B">
      <w:pPr>
        <w:spacing w:before="2" w:line="140" w:lineRule="exact"/>
        <w:rPr>
          <w:sz w:val="14"/>
          <w:szCs w:val="14"/>
        </w:rPr>
      </w:pPr>
    </w:p>
    <w:p w:rsidR="0044232B" w:rsidRDefault="004F0348">
      <w:pPr>
        <w:spacing w:line="359" w:lineRule="auto"/>
        <w:ind w:left="1389" w:right="21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i/>
          <w:sz w:val="24"/>
          <w:szCs w:val="24"/>
        </w:rPr>
        <w:t>“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Hai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ng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,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bila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>mu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mal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idak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se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tun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untu</w:t>
      </w:r>
      <w:r>
        <w:rPr>
          <w:rFonts w:ascii="Book Antiqua" w:eastAsia="Book Antiqua" w:hAnsi="Book Antiqua" w:cs="Book Antiqua"/>
          <w:i/>
          <w:sz w:val="24"/>
          <w:szCs w:val="24"/>
        </w:rPr>
        <w:t>k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w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ak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u y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,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ak</w:t>
      </w:r>
      <w:r>
        <w:rPr>
          <w:rFonts w:ascii="Book Antiqua" w:eastAsia="Book Antiqua" w:hAnsi="Book Antiqua" w:cs="Book Antiqua"/>
          <w:i/>
          <w:sz w:val="24"/>
          <w:szCs w:val="24"/>
        </w:rPr>
        <w:t>lah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>mu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nu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nn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.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ak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lah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se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g 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nu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z w:val="24"/>
          <w:szCs w:val="24"/>
        </w:rPr>
        <w:t>s   dian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i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mu  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nu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ya 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n  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Dan j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lah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nu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nu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nn</w:t>
      </w:r>
      <w:r>
        <w:rPr>
          <w:rFonts w:ascii="Book Antiqua" w:eastAsia="Book Antiqua" w:hAnsi="Book Antiqua" w:cs="Book Antiqua"/>
          <w:i/>
          <w:sz w:val="24"/>
          <w:szCs w:val="24"/>
        </w:rPr>
        <w:t>ya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se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Allah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lah 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ja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.</w:t>
      </w:r>
      <w:r>
        <w:rPr>
          <w:rFonts w:ascii="Book Antiqua" w:eastAsia="Book Antiqua" w:hAnsi="Book Antiqua" w:cs="Book Antiqua"/>
          <w:i/>
          <w:sz w:val="24"/>
          <w:szCs w:val="24"/>
        </w:rPr>
        <w:t>”</w:t>
      </w:r>
    </w:p>
    <w:p w:rsidR="0044232B" w:rsidRDefault="004F0348">
      <w:pPr>
        <w:spacing w:before="10" w:line="360" w:lineRule="auto"/>
        <w:ind w:left="759" w:right="202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aqa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282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t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anga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ny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,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nganan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ah)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z w:val="24"/>
          <w:szCs w:val="24"/>
        </w:rPr>
        <w:t xml:space="preserve">n,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il</w:t>
      </w:r>
      <w:r>
        <w:rPr>
          <w:rFonts w:ascii="Book Antiqua" w:eastAsia="Book Antiqua" w:hAnsi="Book Antiqua" w:cs="Book Antiqua"/>
          <w:sz w:val="24"/>
          <w:szCs w:val="24"/>
        </w:rPr>
        <w:t xml:space="preserve">mu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ar 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usus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angat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mar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lk</w:t>
      </w:r>
      <w:r>
        <w:rPr>
          <w:rFonts w:ascii="Book Antiqua" w:eastAsia="Book Antiqua" w:hAnsi="Book Antiqua" w:cs="Book Antiqua"/>
          <w:sz w:val="24"/>
          <w:szCs w:val="24"/>
        </w:rPr>
        <w:t>an.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oot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1993)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ahan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mu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 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, 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nto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 xml:space="preserve">r  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ng 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suc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aan.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mu penge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oo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ls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 me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4" w:line="359" w:lineRule="auto"/>
        <w:ind w:left="759" w:right="209" w:firstLine="629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angun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nya,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47" w:line="360" w:lineRule="auto"/>
        <w:ind w:left="759" w:right="207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2"/>
          <w:sz w:val="24"/>
          <w:szCs w:val="24"/>
        </w:rPr>
        <w:lastRenderedPageBreak/>
        <w:t>R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 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 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H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pak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hal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a,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anyak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 </w:t>
      </w:r>
      <w:r>
        <w:rPr>
          <w:rFonts w:ascii="Book Antiqua" w:eastAsia="Book Antiqua" w:hAnsi="Book Antiqua" w:cs="Book Antiqua"/>
          <w:spacing w:val="4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y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 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H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  pengu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 pen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enar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pu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3" w:line="360" w:lineRule="auto"/>
        <w:ind w:left="759" w:right="203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l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anya 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 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pu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w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ngapura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nakan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 1998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angat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3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os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3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ana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3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aqah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4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1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9" w:right="207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angat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esar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643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.</w:t>
      </w:r>
      <w:r>
        <w:rPr>
          <w:rFonts w:ascii="Book Antiqua" w:eastAsia="Book Antiqua" w:hAnsi="Book Antiqua" w:cs="Book Antiqua"/>
          <w:sz w:val="24"/>
          <w:szCs w:val="24"/>
        </w:rPr>
        <w:t>834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200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3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1957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52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,</w:t>
      </w:r>
      <w:r>
        <w:rPr>
          <w:rFonts w:ascii="Book Antiqua" w:eastAsia="Book Antiqua" w:hAnsi="Book Antiqua" w:cs="Book Antiqua"/>
          <w:sz w:val="24"/>
          <w:szCs w:val="24"/>
        </w:rPr>
        <w:t>95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6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harus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ahan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emen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 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2015,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ek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4232B">
      <w:pPr>
        <w:spacing w:before="7" w:line="80" w:lineRule="exact"/>
        <w:rPr>
          <w:sz w:val="9"/>
          <w:szCs w:val="9"/>
        </w:rPr>
      </w:pPr>
    </w:p>
    <w:tbl>
      <w:tblPr>
        <w:tblW w:w="0" w:type="auto"/>
        <w:tblInd w:w="1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1897"/>
      </w:tblGrid>
      <w:tr w:rsidR="0044232B">
        <w:trPr>
          <w:trHeight w:hRule="exact" w:val="461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354" w:right="135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W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ah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556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ah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Book Antiqua" w:eastAsia="Book Antiqua" w:hAnsi="Book Antiqua" w:cs="Book Antiqua"/>
                <w:spacing w:val="-5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at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304</w:t>
            </w:r>
          </w:p>
        </w:tc>
      </w:tr>
      <w:tr w:rsidR="0044232B">
        <w:trPr>
          <w:trHeight w:hRule="exact" w:val="457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Pus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at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242</w:t>
            </w:r>
          </w:p>
        </w:tc>
      </w:tr>
      <w:tr w:rsidR="0044232B">
        <w:trPr>
          <w:trHeight w:hRule="exact" w:val="461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305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3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r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213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42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Kot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ange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ang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187</w:t>
            </w:r>
          </w:p>
        </w:tc>
      </w:tr>
      <w:tr w:rsidR="0044232B">
        <w:trPr>
          <w:trHeight w:hRule="exact" w:val="461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Kot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ange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ang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3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7*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Kot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ep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22</w:t>
            </w:r>
          </w:p>
        </w:tc>
      </w:tr>
      <w:tr w:rsidR="0044232B">
        <w:trPr>
          <w:trHeight w:hRule="exact" w:val="457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Kot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7</w:t>
            </w:r>
          </w:p>
        </w:tc>
      </w:tr>
      <w:tr w:rsidR="0044232B">
        <w:trPr>
          <w:trHeight w:hRule="exact" w:val="461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pa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4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pa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r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872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Kot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r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right="105"/>
              <w:jc w:val="right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481</w:t>
            </w:r>
          </w:p>
        </w:tc>
      </w:tr>
      <w:tr w:rsidR="0044232B">
        <w:trPr>
          <w:trHeight w:hRule="exact" w:val="456"/>
        </w:trPr>
        <w:tc>
          <w:tcPr>
            <w:tcW w:w="3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ah</w:t>
            </w:r>
          </w:p>
        </w:tc>
        <w:tc>
          <w:tcPr>
            <w:tcW w:w="1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243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.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686</w:t>
            </w:r>
          </w:p>
        </w:tc>
      </w:tr>
    </w:tbl>
    <w:p w:rsidR="0044232B" w:rsidRDefault="004F0348">
      <w:pPr>
        <w:spacing w:line="280" w:lineRule="exact"/>
        <w:ind w:left="145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: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emenag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 xml:space="preserve"> 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</w:p>
    <w:p w:rsidR="0044232B" w:rsidRDefault="0044232B">
      <w:pPr>
        <w:spacing w:before="3" w:line="180" w:lineRule="exact"/>
        <w:rPr>
          <w:sz w:val="19"/>
          <w:szCs w:val="19"/>
        </w:rPr>
      </w:pPr>
    </w:p>
    <w:p w:rsidR="0044232B" w:rsidRDefault="0044232B">
      <w:pPr>
        <w:spacing w:line="200" w:lineRule="exact"/>
      </w:pPr>
    </w:p>
    <w:p w:rsidR="0044232B" w:rsidRDefault="004F0348">
      <w:pPr>
        <w:spacing w:line="359" w:lineRule="auto"/>
        <w:ind w:left="759" w:right="210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eca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 68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19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2016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esar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 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 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u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 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usus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api    </w:t>
      </w:r>
      <w:r>
        <w:rPr>
          <w:rFonts w:ascii="Book Antiqua" w:eastAsia="Book Antiqua" w:hAnsi="Book Antiqua" w:cs="Book Antiqua"/>
          <w:spacing w:val="1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aan    </w:t>
      </w:r>
      <w:r>
        <w:rPr>
          <w:rFonts w:ascii="Book Antiqua" w:eastAsia="Book Antiqua" w:hAnsi="Book Antiqua" w:cs="Book Antiqua"/>
          <w:spacing w:val="1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at    </w:t>
      </w:r>
      <w:r>
        <w:rPr>
          <w:rFonts w:ascii="Book Antiqua" w:eastAsia="Book Antiqua" w:hAnsi="Book Antiqua" w:cs="Book Antiqua"/>
          <w:spacing w:val="15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,    </w:t>
      </w:r>
      <w:r>
        <w:rPr>
          <w:rFonts w:ascii="Book Antiqua" w:eastAsia="Book Antiqua" w:hAnsi="Book Antiqua" w:cs="Book Antiqua"/>
          <w:spacing w:val="1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maka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    </w:t>
      </w:r>
      <w:r>
        <w:rPr>
          <w:rFonts w:ascii="Book Antiqua" w:eastAsia="Book Antiqua" w:hAnsi="Book Antiqua" w:cs="Book Antiqua"/>
          <w:spacing w:val="1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9" w:right="211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  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n  </w:t>
      </w:r>
      <w:r>
        <w:rPr>
          <w:rFonts w:ascii="Book Antiqua" w:eastAsia="Book Antiqua" w:hAnsi="Book Antiqua" w:cs="Book Antiqua"/>
          <w:spacing w:val="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ni  </w:t>
      </w:r>
      <w:r>
        <w:rPr>
          <w:rFonts w:ascii="Book Antiqua" w:eastAsia="Book Antiqua" w:hAnsi="Book Antiqua" w:cs="Book Antiqua"/>
          <w:spacing w:val="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pakan  </w:t>
      </w:r>
      <w:r>
        <w:rPr>
          <w:rFonts w:ascii="Book Antiqua" w:eastAsia="Book Antiqua" w:hAnsi="Book Antiqua" w:cs="Book Antiqua"/>
          <w:spacing w:val="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an)  </w:t>
      </w:r>
      <w:r>
        <w:rPr>
          <w:rFonts w:ascii="Book Antiqua" w:eastAsia="Book Antiqua" w:hAnsi="Book Antiqua" w:cs="Book Antiqua"/>
          <w:spacing w:val="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219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0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  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 xml:space="preserve">an   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.   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  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 xml:space="preserve">am   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</w:p>
    <w:p w:rsidR="0044232B" w:rsidRDefault="004F0348">
      <w:pPr>
        <w:spacing w:before="47" w:line="359" w:lineRule="auto"/>
        <w:ind w:left="759" w:right="20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emen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ar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mat Is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esa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ian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ian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gia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bdi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n ma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ka</w:t>
      </w:r>
      <w:r>
        <w:rPr>
          <w:rFonts w:ascii="Book Antiqua" w:eastAsia="Book Antiqua" w:hAnsi="Book Antiqua" w:cs="Book Antiqua"/>
          <w:i/>
          <w:sz w:val="24"/>
          <w:szCs w:val="24"/>
        </w:rPr>
        <w:t>it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ma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j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z w:val="24"/>
          <w:szCs w:val="24"/>
        </w:rPr>
        <w:t>ihat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da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gi</w:t>
      </w:r>
      <w:r>
        <w:rPr>
          <w:rFonts w:ascii="Book Antiqua" w:eastAsia="Book Antiqua" w:hAnsi="Book Antiqua" w:cs="Book Antiqua"/>
          <w:i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12" w:line="240" w:lineRule="exact"/>
        <w:rPr>
          <w:sz w:val="24"/>
          <w:szCs w:val="24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spacing w:line="361" w:lineRule="auto"/>
        <w:ind w:left="759" w:right="203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n-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line="280" w:lineRule="exact"/>
        <w:ind w:left="759" w:right="217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1.</w:t>
      </w:r>
      <w:r>
        <w:rPr>
          <w:rFonts w:ascii="Book Antiqua" w:eastAsia="Book Antiqua" w:hAnsi="Book Antiqua" w:cs="Book Antiqua"/>
          <w:spacing w:val="2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5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so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w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5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6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5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apat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1028" w:right="377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nakan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 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ind w:left="759" w:right="233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2.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3" w:lineRule="auto"/>
        <w:ind w:left="1028" w:right="209" w:hanging="26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3.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-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3" w:line="220" w:lineRule="exact"/>
        <w:rPr>
          <w:sz w:val="22"/>
          <w:szCs w:val="22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C.  </w:t>
      </w:r>
      <w:r>
        <w:rPr>
          <w:rFonts w:ascii="Book Antiqua" w:eastAsia="Book Antiqua" w:hAnsi="Book Antiqua" w:cs="Book Antiqua"/>
          <w:b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3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/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et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9" w:right="210" w:firstLine="65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ni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 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2" w:line="240" w:lineRule="exact"/>
        <w:rPr>
          <w:sz w:val="24"/>
          <w:szCs w:val="24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60" w:lineRule="auto"/>
        <w:ind w:left="1028" w:right="203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ang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an.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enai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bookmarkStart w:id="0" w:name="_GoBack"/>
      <w:bookmarkEnd w:id="0"/>
    </w:p>
    <w:p w:rsidR="0044232B" w:rsidRDefault="004F0348">
      <w:pPr>
        <w:spacing w:before="47" w:line="360" w:lineRule="auto"/>
        <w:ind w:left="1028" w:right="20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lastRenderedPageBreak/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 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50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h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ngannya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g-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ng 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mkan  2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ang 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</w:p>
    <w:p w:rsidR="0044232B" w:rsidRDefault="004F0348">
      <w:pPr>
        <w:spacing w:line="280" w:lineRule="exact"/>
        <w:ind w:left="1028" w:right="487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anyak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  <w:u w:val="single" w:color="000000"/>
        </w:rPr>
        <w:t>+</w:t>
      </w:r>
      <w:r>
        <w:rPr>
          <w:rFonts w:ascii="Book Antiqua" w:eastAsia="Book Antiqua" w:hAnsi="Book Antiqua" w:cs="Book Antiqua"/>
          <w:sz w:val="24"/>
          <w:szCs w:val="24"/>
        </w:rPr>
        <w:t>100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a.</w:t>
      </w:r>
    </w:p>
    <w:p w:rsidR="0044232B" w:rsidRDefault="0044232B">
      <w:pPr>
        <w:spacing w:before="3" w:line="180" w:lineRule="exact"/>
        <w:rPr>
          <w:sz w:val="18"/>
          <w:szCs w:val="18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F0348">
      <w:pPr>
        <w:spacing w:before="18"/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9" w:right="207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21.7pt;margin-top:111.35pt;width:405.9pt;height:353.5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8"/>
                    <w:gridCol w:w="3793"/>
                    <w:gridCol w:w="3419"/>
                  </w:tblGrid>
                  <w:tr w:rsidR="0044232B">
                    <w:trPr>
                      <w:trHeight w:hRule="exact" w:val="456"/>
                    </w:trPr>
                    <w:tc>
                      <w:tcPr>
                        <w:tcW w:w="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  <w:t>ahap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  <w:t>an</w:t>
                        </w:r>
                      </w:p>
                    </w:tc>
                    <w:tc>
                      <w:tcPr>
                        <w:tcW w:w="34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4"/>
                            <w:szCs w:val="24"/>
                          </w:rPr>
                          <w:t>gr</w:t>
                        </w:r>
                        <w:r>
                          <w:rPr>
                            <w:rFonts w:ascii="Book Antiqua" w:eastAsia="Book Antiqua" w:hAnsi="Book Antiqua" w:cs="Book Antiqua"/>
                            <w:sz w:val="24"/>
                            <w:szCs w:val="24"/>
                          </w:rPr>
                          <w:t>am</w:t>
                        </w:r>
                      </w:p>
                    </w:tc>
                  </w:tr>
                  <w:tr w:rsidR="0044232B">
                    <w:trPr>
                      <w:trHeight w:hRule="exact" w:val="1652"/>
                    </w:trPr>
                    <w:tc>
                      <w:tcPr>
                        <w:tcW w:w="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 w:line="359" w:lineRule="auto"/>
                          <w:ind w:left="100" w:right="61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d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hu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at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m te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atatan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34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atan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</w:p>
                    </w:tc>
                  </w:tr>
                  <w:tr w:rsidR="0044232B">
                    <w:trPr>
                      <w:trHeight w:hRule="exact" w:val="2881"/>
                    </w:trPr>
                    <w:tc>
                      <w:tcPr>
                        <w:tcW w:w="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 w:line="359" w:lineRule="auto"/>
                          <w:ind w:left="100" w:right="61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 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d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atatan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ta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atan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 xml:space="preserve"> 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di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34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1</w:t>
                        </w:r>
                      </w:p>
                      <w:p w:rsidR="0044232B" w:rsidRDefault="0044232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44232B" w:rsidRDefault="004F0348">
                        <w:pPr>
                          <w:spacing w:line="362" w:lineRule="auto"/>
                          <w:ind w:left="820" w:right="58" w:hanging="36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a. 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    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ar 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</w:p>
                      <w:p w:rsidR="0044232B" w:rsidRDefault="004F0348">
                        <w:pPr>
                          <w:spacing w:line="260" w:lineRule="exact"/>
                          <w:ind w:left="46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position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 xml:space="preserve">. 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 xml:space="preserve">di  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6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position w:val="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 xml:space="preserve">s  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46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position w:val="1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position w:val="1"/>
                            <w:sz w:val="22"/>
                            <w:szCs w:val="22"/>
                          </w:rPr>
                          <w:t>i</w:t>
                        </w:r>
                      </w:p>
                      <w:p w:rsidR="0044232B" w:rsidRDefault="0044232B">
                        <w:pPr>
                          <w:spacing w:before="9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44232B" w:rsidRDefault="004F0348">
                        <w:pPr>
                          <w:spacing w:line="358" w:lineRule="auto"/>
                          <w:ind w:left="820" w:right="59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</w:tr>
                  <w:tr w:rsidR="0044232B">
                    <w:trPr>
                      <w:trHeight w:hRule="exact" w:val="2060"/>
                    </w:trPr>
                    <w:tc>
                      <w:tcPr>
                        <w:tcW w:w="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 w:line="360" w:lineRule="auto"/>
                          <w:ind w:left="100" w:right="61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 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 xml:space="preserve"> p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ta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aat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 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am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di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34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232B" w:rsidRDefault="004F0348">
                        <w:pPr>
                          <w:spacing w:before="3"/>
                          <w:ind w:left="100" w:right="2646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2</w:t>
                        </w:r>
                      </w:p>
                      <w:p w:rsidR="0044232B" w:rsidRDefault="0044232B">
                        <w:pPr>
                          <w:spacing w:before="5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44232B" w:rsidRDefault="004F0348">
                        <w:pPr>
                          <w:spacing w:line="360" w:lineRule="auto"/>
                          <w:ind w:left="100" w:right="57" w:firstLine="53"/>
                          <w:jc w:val="both"/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Eva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ap 1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is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i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an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g d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Book Antiqua" w:eastAsia="Book Antiqua" w:hAnsi="Book Antiqua" w:cs="Book Antiqua"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Book Antiqua" w:eastAsia="Book Antiqua" w:hAnsi="Book Antiqua" w:cs="Book Antiqua"/>
                            <w:sz w:val="22"/>
                            <w:szCs w:val="22"/>
                          </w:rPr>
                          <w:t>ta)</w:t>
                        </w:r>
                      </w:p>
                    </w:tc>
                  </w:tr>
                </w:tbl>
                <w:p w:rsidR="0044232B" w:rsidRDefault="0044232B"/>
              </w:txbxContent>
            </v:textbox>
            <w10:wrap anchorx="page"/>
          </v:shape>
        </w:pic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an.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5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mak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5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5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 xml:space="preserve">aat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tabs>
          <w:tab w:val="left" w:pos="1740"/>
        </w:tabs>
        <w:spacing w:before="57" w:line="360" w:lineRule="auto"/>
        <w:ind w:left="1753" w:right="-41" w:hanging="88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4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 xml:space="preserve">an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ee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 xml:space="preserve">k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 xml:space="preserve">ada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ta da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 xml:space="preserve">an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 xml:space="preserve">an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e 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at 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 xml:space="preserve">an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aa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 xml:space="preserve">eh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-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       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 xml:space="preserve">d       </w:t>
      </w:r>
      <w:r>
        <w:rPr>
          <w:rFonts w:ascii="Book Antiqua" w:eastAsia="Book Antiqua" w:hAnsi="Book Antiqua" w:cs="Book Antiqua"/>
          <w:spacing w:val="3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</w:p>
    <w:p w:rsidR="0044232B" w:rsidRDefault="004F0348">
      <w:pPr>
        <w:spacing w:line="260" w:lineRule="exact"/>
        <w:ind w:left="1753"/>
        <w:rPr>
          <w:rFonts w:ascii="Book Antiqua" w:eastAsia="Book Antiqua" w:hAnsi="Book Antiqua" w:cs="Book Antiqua"/>
          <w:sz w:val="22"/>
          <w:szCs w:val="22"/>
        </w:rPr>
      </w:pPr>
      <w:r>
        <w:pict>
          <v:group id="_x0000_s1027" style="position:absolute;left:0;text-align:left;margin-left:121.7pt;margin-top:70.55pt;width:405.65pt;height:145.35pt;z-index:-251658240;mso-position-horizontal-relative:page;mso-position-vertical-relative:page" coordorigin="2434,1411" coordsize="8113,2907">
            <v:shape id="_x0000_s1037" style="position:absolute;left:2444;top:1421;width:879;height:0" coordorigin="2444,1421" coordsize="879,0" path="m2444,1421r879,e" filled="f" strokeweight=".58pt">
              <v:path arrowok="t"/>
            </v:shape>
            <v:shape id="_x0000_s1036" style="position:absolute;left:3333;top:1421;width:3784;height:0" coordorigin="3333,1421" coordsize="3784,0" path="m3333,1421r3783,e" filled="f" strokeweight=".58pt">
              <v:path arrowok="t"/>
            </v:shape>
            <v:shape id="_x0000_s1035" style="position:absolute;left:7126;top:1421;width:3409;height:0" coordorigin="7126,1421" coordsize="3409,0" path="m7126,1421r3409,e" filled="f" strokeweight=".58pt">
              <v:path arrowok="t"/>
            </v:shape>
            <v:shape id="_x0000_s1034" style="position:absolute;left:2439;top:1416;width:0;height:2895" coordorigin="2439,1416" coordsize="0,2895" path="m2439,1416r,2896e" filled="f" strokeweight=".58pt">
              <v:path arrowok="t"/>
            </v:shape>
            <v:shape id="_x0000_s1033" style="position:absolute;left:2444;top:4307;width:879;height:0" coordorigin="2444,4307" coordsize="879,0" path="m2444,4307r879,e" filled="f" strokeweight=".58pt">
              <v:path arrowok="t"/>
            </v:shape>
            <v:shape id="_x0000_s1032" style="position:absolute;left:3328;top:1416;width:0;height:2895" coordorigin="3328,1416" coordsize="0,2895" path="m3328,1416r,2896e" filled="f" strokeweight=".58pt">
              <v:path arrowok="t"/>
            </v:shape>
            <v:shape id="_x0000_s1031" style="position:absolute;left:3333;top:4307;width:3784;height:0" coordorigin="3333,4307" coordsize="3784,0" path="m3333,4307r3783,e" filled="f" strokeweight=".58pt">
              <v:path arrowok="t"/>
            </v:shape>
            <v:shape id="_x0000_s1030" style="position:absolute;left:7121;top:1416;width:0;height:2895" coordorigin="7121,1416" coordsize="0,2895" path="m7121,1416r,2896e" filled="f" strokeweight=".58pt">
              <v:path arrowok="t"/>
            </v:shape>
            <v:shape id="_x0000_s1029" style="position:absolute;left:7126;top:4307;width:3409;height:0" coordorigin="7126,4307" coordsize="3409,0" path="m7126,4307r3409,e" filled="f" strokeweight=".58pt">
              <v:path arrowok="t"/>
            </v:shape>
            <v:shape id="_x0000_s1028" style="position:absolute;left:10540;top:1416;width:0;height:2895" coordorigin="10540,1416" coordsize="0,2895" path="m10540,1416r,2896e" filled="f" strokeweight=".58pt">
              <v:path arrowok="t"/>
            </v:shape>
            <w10:wrap anchorx="page" anchory="page"/>
          </v:group>
        </w:pic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a.</w:t>
      </w:r>
    </w:p>
    <w:p w:rsidR="0044232B" w:rsidRDefault="004F0348">
      <w:pPr>
        <w:spacing w:before="57"/>
        <w:ind w:right="28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GD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</w:p>
    <w:p w:rsidR="0044232B" w:rsidRDefault="0044232B">
      <w:pPr>
        <w:spacing w:before="9" w:line="120" w:lineRule="exact"/>
        <w:rPr>
          <w:sz w:val="13"/>
          <w:szCs w:val="13"/>
        </w:rPr>
      </w:pPr>
    </w:p>
    <w:p w:rsidR="0044232B" w:rsidRDefault="004F0348">
      <w:pPr>
        <w:spacing w:line="360" w:lineRule="auto"/>
        <w:ind w:right="275"/>
        <w:jc w:val="both"/>
        <w:rPr>
          <w:rFonts w:ascii="Book Antiqua" w:eastAsia="Book Antiqua" w:hAnsi="Book Antiqua" w:cs="Book Antiqua"/>
          <w:sz w:val="22"/>
          <w:szCs w:val="22"/>
        </w:rPr>
        <w:sectPr w:rsidR="0044232B">
          <w:pgSz w:w="11920" w:h="16840"/>
          <w:pgMar w:top="1360" w:right="1160" w:bottom="280" w:left="1680" w:header="0" w:footer="1274" w:gutter="0"/>
          <w:cols w:num="2" w:space="720" w:equalWidth="0">
            <w:col w:w="5334" w:space="212"/>
            <w:col w:w="3534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Eva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 xml:space="preserve">ap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: 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 Lau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 xml:space="preserve">e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un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 xml:space="preserve">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d</w:t>
      </w:r>
    </w:p>
    <w:p w:rsidR="0044232B" w:rsidRDefault="0044232B">
      <w:pPr>
        <w:spacing w:before="3" w:line="180" w:lineRule="exact"/>
        <w:rPr>
          <w:sz w:val="18"/>
          <w:szCs w:val="18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F0348">
      <w:pPr>
        <w:spacing w:before="18"/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 </w:t>
      </w:r>
      <w:r>
        <w:rPr>
          <w:rFonts w:ascii="Book Antiqua" w:eastAsia="Book Antiqua" w:hAnsi="Book Antiqua" w:cs="Book Antiqua"/>
          <w:b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spacing w:line="361" w:lineRule="auto"/>
        <w:ind w:left="759" w:right="202" w:firstLine="629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n-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line="280" w:lineRule="exact"/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1.</w:t>
      </w:r>
      <w:r>
        <w:rPr>
          <w:rFonts w:ascii="Book Antiqua" w:eastAsia="Book Antiqua" w:hAnsi="Book Antiqua" w:cs="Book Antiqua"/>
          <w:spacing w:val="2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usu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102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spacing w:line="359" w:lineRule="auto"/>
        <w:ind w:left="1028" w:right="209" w:hanging="26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2.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-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12" w:line="220" w:lineRule="exact"/>
        <w:rPr>
          <w:sz w:val="22"/>
          <w:szCs w:val="22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3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/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et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9" w:right="208" w:firstLine="65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ni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r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an.</w:t>
      </w:r>
    </w:p>
    <w:p w:rsidR="0044232B" w:rsidRDefault="004F0348">
      <w:pPr>
        <w:spacing w:line="280" w:lineRule="exact"/>
        <w:ind w:left="1413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4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5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5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5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.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3" w:lineRule="auto"/>
        <w:ind w:left="759" w:right="206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45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2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2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line="280" w:lineRule="exact"/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1.  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an.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3" w:lineRule="auto"/>
        <w:ind w:left="759" w:right="208" w:firstLine="653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type w:val="continuous"/>
          <w:pgSz w:w="11920" w:h="16840"/>
          <w:pgMar w:top="1340" w:right="1160" w:bottom="280" w:left="1680" w:header="720" w:footer="720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hara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4232B">
      <w:pPr>
        <w:spacing w:before="9" w:line="160" w:lineRule="exact"/>
        <w:rPr>
          <w:sz w:val="16"/>
          <w:szCs w:val="16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F0348">
      <w:pPr>
        <w:spacing w:before="18"/>
        <w:ind w:left="4332" w:right="3950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1</w:t>
      </w:r>
    </w:p>
    <w:p w:rsidR="0044232B" w:rsidRDefault="004F0348">
      <w:pPr>
        <w:spacing w:line="280" w:lineRule="exact"/>
        <w:ind w:left="2618" w:right="2234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et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H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l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550"/>
        <w:gridCol w:w="2127"/>
        <w:gridCol w:w="1560"/>
        <w:gridCol w:w="1527"/>
      </w:tblGrid>
      <w:tr w:rsidR="0044232B">
        <w:trPr>
          <w:trHeight w:hRule="exact" w:val="586"/>
        </w:trPr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153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No</w:t>
            </w:r>
          </w:p>
        </w:tc>
        <w:tc>
          <w:tcPr>
            <w:tcW w:w="2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825" w:right="83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line="280" w:lineRule="exact"/>
              <w:ind w:left="483" w:right="49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nd</w:t>
            </w:r>
            <w:r>
              <w:rPr>
                <w:rFonts w:ascii="Book Antiqua" w:eastAsia="Book Antiqua" w:hAnsi="Book Antiqua" w:cs="Book Antiqua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b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1"/>
                <w:position w:val="1"/>
                <w:sz w:val="24"/>
                <w:szCs w:val="24"/>
              </w:rPr>
              <w:t>to</w:t>
            </w:r>
            <w:r>
              <w:rPr>
                <w:rFonts w:ascii="Book Antiqua" w:eastAsia="Book Antiqua" w:hAnsi="Book Antiqua" w:cs="Book Antiqua"/>
                <w:b/>
                <w:position w:val="1"/>
                <w:sz w:val="24"/>
                <w:szCs w:val="24"/>
              </w:rPr>
              <w:t>r</w:t>
            </w:r>
          </w:p>
          <w:p w:rsidR="0044232B" w:rsidRDefault="004F0348">
            <w:pPr>
              <w:spacing w:line="280" w:lineRule="exact"/>
              <w:ind w:left="388" w:right="39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</w:t>
            </w:r>
          </w:p>
        </w:tc>
        <w:tc>
          <w:tcPr>
            <w:tcW w:w="30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1131" w:right="114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et</w:t>
            </w:r>
          </w:p>
        </w:tc>
      </w:tr>
      <w:tr w:rsidR="0044232B">
        <w:trPr>
          <w:trHeight w:hRule="exact" w:val="1205"/>
        </w:trPr>
        <w:tc>
          <w:tcPr>
            <w:tcW w:w="6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220" w:right="22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2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66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ese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me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aha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ma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pu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me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n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ma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417" w:right="155" w:hanging="283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a.</w:t>
            </w:r>
            <w:r>
              <w:rPr>
                <w:rFonts w:ascii="Book Antiqua" w:eastAsia="Book Antiqua" w:hAnsi="Book Antiqua" w:cs="Book Antiqua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line="280" w:lineRule="exact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  <w:tr w:rsidR="0044232B">
        <w:trPr>
          <w:trHeight w:hRule="exact" w:val="1201"/>
        </w:trPr>
        <w:tc>
          <w:tcPr>
            <w:tcW w:w="6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5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417" w:right="273" w:hanging="283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.</w:t>
            </w:r>
            <w:r>
              <w:rPr>
                <w:rFonts w:ascii="Book Antiqua" w:eastAsia="Book Antiqua" w:hAnsi="Book Antiqua" w:cs="Book Antiqu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v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line="280" w:lineRule="exact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  <w:tr w:rsidR="0044232B">
        <w:trPr>
          <w:trHeight w:hRule="exact" w:val="1205"/>
        </w:trPr>
        <w:tc>
          <w:tcPr>
            <w:tcW w:w="6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5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line="280" w:lineRule="exact"/>
              <w:ind w:left="417" w:right="273" w:hanging="283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c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.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s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8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line="280" w:lineRule="exact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9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</w:tbl>
    <w:p w:rsidR="0044232B" w:rsidRDefault="0044232B">
      <w:pPr>
        <w:spacing w:line="200" w:lineRule="exact"/>
      </w:pPr>
    </w:p>
    <w:p w:rsidR="0044232B" w:rsidRDefault="0044232B">
      <w:pPr>
        <w:spacing w:before="17" w:line="220" w:lineRule="exact"/>
        <w:rPr>
          <w:sz w:val="22"/>
          <w:szCs w:val="22"/>
        </w:rPr>
      </w:pPr>
    </w:p>
    <w:p w:rsidR="0044232B" w:rsidRDefault="004F0348">
      <w:pPr>
        <w:spacing w:before="13" w:line="360" w:lineRule="auto"/>
        <w:ind w:left="759" w:right="306" w:firstLine="68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z w:val="24"/>
          <w:szCs w:val="24"/>
        </w:rPr>
        <w:t xml:space="preserve">et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el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pak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  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as,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ena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penyu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 xml:space="preserve">nan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m.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QS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-B</w:t>
      </w:r>
      <w:r>
        <w:rPr>
          <w:rFonts w:ascii="Book Antiqua" w:eastAsia="Book Antiqua" w:hAnsi="Book Antiqua" w:cs="Book Antiqua"/>
          <w:sz w:val="24"/>
          <w:szCs w:val="24"/>
        </w:rPr>
        <w:t>aqa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at 282,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apat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a. 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pakan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hi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44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auh</w:t>
      </w:r>
      <w:r>
        <w:rPr>
          <w:rFonts w:ascii="Book Antiqua" w:eastAsia="Book Antiqua" w:hAnsi="Book Antiqua" w:cs="Book Antiqua"/>
          <w:spacing w:val="1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1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6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f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6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enai</w:t>
      </w:r>
      <w:r>
        <w:rPr>
          <w:rFonts w:ascii="Book Antiqua" w:eastAsia="Book Antiqua" w:hAnsi="Book Antiqua" w:cs="Book Antiqua"/>
          <w:spacing w:val="1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9" w:right="304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560" w:right="10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 xml:space="preserve">hkan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ecara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penyu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 xml:space="preserve">nan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hal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ecara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ngs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 pengem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before="16" w:line="260" w:lineRule="exact"/>
        <w:rPr>
          <w:sz w:val="26"/>
          <w:szCs w:val="26"/>
        </w:rPr>
      </w:pPr>
    </w:p>
    <w:p w:rsidR="0044232B" w:rsidRDefault="004F0348">
      <w:pPr>
        <w:spacing w:before="62" w:line="362" w:lineRule="auto"/>
        <w:ind w:left="3629" w:right="3571" w:hanging="9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I 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z w:val="24"/>
          <w:szCs w:val="24"/>
        </w:rPr>
        <w:t>V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z w:val="24"/>
          <w:szCs w:val="24"/>
        </w:rPr>
        <w:t>W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z w:val="24"/>
          <w:szCs w:val="24"/>
        </w:rPr>
        <w:t>RI</w:t>
      </w:r>
    </w:p>
    <w:p w:rsidR="0044232B" w:rsidRDefault="0044232B">
      <w:pPr>
        <w:spacing w:line="200" w:lineRule="exact"/>
      </w:pPr>
    </w:p>
    <w:p w:rsidR="0044232B" w:rsidRDefault="0044232B">
      <w:pPr>
        <w:spacing w:before="4" w:line="240" w:lineRule="exact"/>
        <w:rPr>
          <w:sz w:val="24"/>
          <w:szCs w:val="24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A.  </w:t>
      </w:r>
      <w:r>
        <w:rPr>
          <w:rFonts w:ascii="Book Antiqua" w:eastAsia="Book Antiqua" w:hAnsi="Book Antiqua" w:cs="Book Antiqua"/>
          <w:b/>
          <w:spacing w:val="2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log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60" w:lineRule="auto"/>
        <w:ind w:left="755" w:right="206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i mea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nst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eam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4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4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4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an 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 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</w:t>
      </w:r>
      <w:r>
        <w:rPr>
          <w:rFonts w:ascii="Book Antiqua" w:eastAsia="Book Antiqua" w:hAnsi="Book Antiqua" w:cs="Book Antiqua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2004)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p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1959)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a, “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angat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 maka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angn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eh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ena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maka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ang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5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maka 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nya 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 xml:space="preserve">mu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”.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mu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pan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 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au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augh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199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0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(</w:t>
      </w:r>
      <w:r>
        <w:rPr>
          <w:rFonts w:ascii="Book Antiqua" w:eastAsia="Book Antiqua" w:hAnsi="Book Antiqua" w:cs="Book Antiqua"/>
          <w:sz w:val="24"/>
          <w:szCs w:val="24"/>
        </w:rPr>
        <w:t>1959)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eh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>anya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,  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s 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aan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ap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mu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any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>hkan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anan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aan.</w:t>
      </w:r>
    </w:p>
    <w:p w:rsidR="0044232B" w:rsidRDefault="004F0348">
      <w:pPr>
        <w:spacing w:before="4" w:line="360" w:lineRule="auto"/>
        <w:ind w:left="755" w:right="208" w:firstLine="634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4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Tr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 xml:space="preserve">no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2000)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eh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ngannya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no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2000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ngannya.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hew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9</w:t>
      </w:r>
      <w:r>
        <w:rPr>
          <w:rFonts w:ascii="Book Antiqua" w:eastAsia="Book Antiqua" w:hAnsi="Book Antiqua" w:cs="Book Antiqua"/>
          <w:sz w:val="24"/>
          <w:szCs w:val="24"/>
        </w:rPr>
        <w:t>93)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no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2000)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nal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angun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ial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</w:p>
    <w:p w:rsidR="0044232B" w:rsidRDefault="004F0348">
      <w:pPr>
        <w:spacing w:before="47" w:line="360" w:lineRule="auto"/>
        <w:ind w:left="755" w:right="21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ngannya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ially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5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re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api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angat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6" w:line="240" w:lineRule="exact"/>
        <w:rPr>
          <w:sz w:val="24"/>
          <w:szCs w:val="24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En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it</w:t>
      </w:r>
      <w:r>
        <w:rPr>
          <w:rFonts w:ascii="Book Antiqua" w:eastAsia="Book Antiqua" w:hAnsi="Book Antiqua" w:cs="Book Antiqua"/>
          <w:b/>
          <w:sz w:val="24"/>
          <w:szCs w:val="24"/>
        </w:rPr>
        <w:t>as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Ke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m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lol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k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5" w:right="206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>hkan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oo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 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nya.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aan 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eh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Ag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n-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z w:val="24"/>
          <w:szCs w:val="24"/>
        </w:rPr>
        <w:t>an 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Wo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ld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k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fi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”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he w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e p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w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is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in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managi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z w:val="24"/>
          <w:szCs w:val="24"/>
        </w:rPr>
        <w:t>ic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ial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re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s f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r d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lop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”.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Na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ion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lopm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)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“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he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x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erc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it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ca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l,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,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dm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in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ive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ut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mana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z w:val="24"/>
          <w:szCs w:val="24"/>
        </w:rPr>
        <w:t>e 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 xml:space="preserve"> 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ion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’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ir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ll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9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”.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Wo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ld</w:t>
      </w:r>
      <w:r>
        <w:rPr>
          <w:rFonts w:ascii="Book Antiqua" w:eastAsia="Book Antiqua" w:hAnsi="Book Antiqua" w:cs="Book Antiqua"/>
          <w:i/>
          <w:spacing w:val="6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k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ankan  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er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ankan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 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pek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neg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200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P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anaan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oo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ipa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ion,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le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w,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re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y,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res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iv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ss</w:t>
      </w:r>
      <w:r>
        <w:rPr>
          <w:rFonts w:ascii="Book Antiqua" w:eastAsia="Book Antiqua" w:hAnsi="Book Antiqua" w:cs="Book Antiqua"/>
          <w:i/>
          <w:sz w:val="24"/>
          <w:szCs w:val="24"/>
        </w:rPr>
        <w:t>,</w:t>
      </w:r>
      <w:r>
        <w:rPr>
          <w:rFonts w:ascii="Book Antiqua" w:eastAsia="Book Antiqua" w:hAnsi="Book Antiqua" w:cs="Book Antiqua"/>
          <w:i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ion, 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qui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y, 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y 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ec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iv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,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unt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bili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y, </w:t>
      </w:r>
      <w:r>
        <w:rPr>
          <w:rFonts w:ascii="Book Antiqua" w:eastAsia="Book Antiqua" w:hAnsi="Book Antiqua" w:cs="Book Antiqua"/>
          <w:i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gic Vi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io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11" w:line="220" w:lineRule="exact"/>
        <w:rPr>
          <w:sz w:val="22"/>
          <w:szCs w:val="22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C.  </w:t>
      </w:r>
      <w:r>
        <w:rPr>
          <w:rFonts w:ascii="Book Antiqua" w:eastAsia="Book Antiqua" w:hAnsi="Book Antiqua" w:cs="Book Antiqua"/>
          <w:b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il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as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Pu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k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5" w:right="209" w:firstLine="634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ma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 xml:space="preserve">ab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er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 xml:space="preserve">an,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apkan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4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naan</w:t>
      </w:r>
      <w:r>
        <w:rPr>
          <w:rFonts w:ascii="Book Antiqua" w:eastAsia="Book Antiqua" w:hAnsi="Book Antiqua" w:cs="Book Antiqua"/>
          <w:spacing w:val="4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er</w:t>
      </w:r>
      <w:r>
        <w:rPr>
          <w:rFonts w:ascii="Book Antiqua" w:eastAsia="Book Antiqua" w:hAnsi="Book Antiqua" w:cs="Book Antiqua"/>
          <w:spacing w:val="4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</w:p>
    <w:p w:rsidR="0044232B" w:rsidRDefault="004F0348">
      <w:pPr>
        <w:spacing w:before="62" w:line="363" w:lineRule="auto"/>
        <w:ind w:left="755" w:right="20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(</w:t>
      </w:r>
      <w:r>
        <w:rPr>
          <w:rFonts w:ascii="Book Antiqua" w:eastAsia="Book Antiqua" w:hAnsi="Book Antiqua" w:cs="Book Antiqua"/>
          <w:i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ipa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(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 2005: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9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r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35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6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3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  </w:t>
      </w:r>
      <w:r>
        <w:rPr>
          <w:rFonts w:ascii="Book Antiqua" w:eastAsia="Book Antiqua" w:hAnsi="Book Antiqua" w:cs="Book Antiqua"/>
          <w:spacing w:val="38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w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35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k  </w:t>
      </w:r>
      <w:r>
        <w:rPr>
          <w:rFonts w:ascii="Book Antiqua" w:eastAsia="Book Antiqua" w:hAnsi="Book Antiqua" w:cs="Book Antiqua"/>
          <w:spacing w:val="36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9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-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5" w:right="20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bk</w:t>
      </w:r>
      <w:r>
        <w:rPr>
          <w:rFonts w:ascii="Book Antiqua" w:eastAsia="Book Antiqua" w:hAnsi="Book Antiqua" w:cs="Book Antiqua"/>
          <w:sz w:val="24"/>
          <w:szCs w:val="24"/>
        </w:rPr>
        <w:t>an apa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au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ang.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/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ena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an,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ena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5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k  </w:t>
      </w:r>
      <w:r>
        <w:rPr>
          <w:rFonts w:ascii="Book Antiqua" w:eastAsia="Book Antiqua" w:hAnsi="Book Antiqua" w:cs="Book Antiqua"/>
          <w:spacing w:val="6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 </w:t>
      </w:r>
      <w:r>
        <w:rPr>
          <w:rFonts w:ascii="Book Antiqua" w:eastAsia="Book Antiqua" w:hAnsi="Book Antiqua" w:cs="Book Antiqua"/>
          <w:spacing w:val="5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 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5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v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l  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5" w:right="20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oto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 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z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al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ecara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i 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360" w:lineRule="auto"/>
        <w:ind w:left="755" w:right="203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2011)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nco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mv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 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ecara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pakan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 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“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”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7" w:line="200" w:lineRule="exact"/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z w:val="24"/>
          <w:szCs w:val="24"/>
        </w:rPr>
        <w:t>an Ke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as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Ni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spacing w:line="359" w:lineRule="auto"/>
        <w:ind w:left="759" w:right="215" w:firstLine="682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4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PS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45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2012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hi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before="47" w:line="361" w:lineRule="auto"/>
        <w:ind w:left="1019" w:right="209" w:hanging="28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1.</w:t>
      </w:r>
      <w:r>
        <w:rPr>
          <w:rFonts w:ascii="Book Antiqua" w:eastAsia="Book Antiqua" w:hAnsi="Book Antiqua" w:cs="Book Antiqua"/>
          <w:spacing w:val="4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er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  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5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er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apkan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73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2.</w:t>
      </w:r>
      <w:r>
        <w:rPr>
          <w:rFonts w:ascii="Book Antiqua" w:eastAsia="Book Antiqua" w:hAnsi="Book Antiqua" w:cs="Book Antiqua"/>
          <w:spacing w:val="4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engha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il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/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 xml:space="preserve"> j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a,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59" w:lineRule="auto"/>
        <w:ind w:left="1019" w:right="213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2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maka</w:t>
      </w:r>
      <w:r>
        <w:rPr>
          <w:rFonts w:ascii="Book Antiqua" w:eastAsia="Book Antiqua" w:hAnsi="Book Antiqua" w:cs="Book Antiqua"/>
          <w:spacing w:val="1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5" w:line="359" w:lineRule="auto"/>
        <w:ind w:left="1019" w:right="206" w:hanging="283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3.</w:t>
      </w:r>
      <w:r>
        <w:rPr>
          <w:rFonts w:ascii="Book Antiqua" w:eastAsia="Book Antiqua" w:hAnsi="Book Antiqua" w:cs="Book Antiqua"/>
          <w:spacing w:val="2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epe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hka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epem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ak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nc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nkan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er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 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a.</w:t>
      </w:r>
    </w:p>
    <w:p w:rsidR="0044232B" w:rsidRDefault="004F0348">
      <w:pPr>
        <w:spacing w:before="4" w:line="360" w:lineRule="auto"/>
        <w:ind w:left="735" w:right="211" w:firstLine="706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6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s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nakan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 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3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3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nya,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aat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ma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au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harus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at 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as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an.</w:t>
      </w:r>
    </w:p>
    <w:p w:rsidR="0044232B" w:rsidRDefault="004F0348">
      <w:pPr>
        <w:spacing w:before="62"/>
        <w:ind w:left="4102" w:right="4049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II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ind w:left="2988" w:right="293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10" w:line="180" w:lineRule="exact"/>
        <w:rPr>
          <w:sz w:val="18"/>
          <w:szCs w:val="18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A.  </w:t>
      </w:r>
      <w:r>
        <w:rPr>
          <w:rFonts w:ascii="Book Antiqua" w:eastAsia="Book Antiqua" w:hAnsi="Book Antiqua" w:cs="Book Antiqua"/>
          <w:b/>
          <w:spacing w:val="2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Ke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gi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60" w:lineRule="auto"/>
        <w:ind w:left="755" w:right="203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 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  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s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f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Hid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a.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 xml:space="preserve">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angan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-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 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enai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13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bi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3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3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0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3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pengu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s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5" w:right="20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g-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g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pu 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harap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3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apat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aat</w:t>
      </w:r>
      <w:r>
        <w:rPr>
          <w:rFonts w:ascii="Book Antiqua" w:eastAsia="Book Antiqua" w:hAnsi="Book Antiqua" w:cs="Book Antiqua"/>
          <w:spacing w:val="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3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esa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ak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before="3"/>
        <w:ind w:left="759" w:right="5438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ent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er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647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ISIP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602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ind w:left="759" w:right="448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4.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l-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had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at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4687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5.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l-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Mutt</w:t>
      </w:r>
      <w:r>
        <w:rPr>
          <w:rFonts w:ascii="Book Antiqua" w:eastAsia="Book Antiqua" w:hAnsi="Book Antiqua" w:cs="Book Antiqua"/>
          <w:sz w:val="24"/>
          <w:szCs w:val="24"/>
        </w:rPr>
        <w:t>aq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p. 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ind w:left="759" w:right="5631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6.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l-</w:t>
      </w:r>
      <w:r>
        <w:rPr>
          <w:rFonts w:ascii="Book Antiqua" w:eastAsia="Book Antiqua" w:hAnsi="Book Antiqua" w:cs="Book Antiqua"/>
          <w:sz w:val="24"/>
          <w:szCs w:val="24"/>
        </w:rPr>
        <w:t>Is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q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mah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389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7.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ind w:left="759" w:right="444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8.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rr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po</w:t>
      </w:r>
      <w:r>
        <w:rPr>
          <w:rFonts w:ascii="Book Antiqua" w:eastAsia="Book Antiqua" w:hAnsi="Book Antiqua" w:cs="Book Antiqua"/>
          <w:sz w:val="24"/>
          <w:szCs w:val="24"/>
        </w:rPr>
        <w:t>a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5557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9.  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rr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ind w:left="759" w:right="2596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4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z w:val="24"/>
          <w:szCs w:val="24"/>
        </w:rPr>
        <w:t xml:space="preserve">10. </w:t>
      </w:r>
      <w:r>
        <w:rPr>
          <w:rFonts w:ascii="Book Antiqua" w:eastAsia="Book Antiqua" w:hAnsi="Book Antiqua" w:cs="Book Antiqua"/>
          <w:spacing w:val="3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d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ng</w:t>
      </w:r>
    </w:p>
    <w:p w:rsidR="0044232B" w:rsidRDefault="004F0348">
      <w:pPr>
        <w:spacing w:before="62"/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 </w:t>
      </w:r>
      <w:r>
        <w:rPr>
          <w:rFonts w:ascii="Book Antiqua" w:eastAsia="Book Antiqua" w:hAnsi="Book Antiqua" w:cs="Book Antiqua"/>
          <w:b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Me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to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Ke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gi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755" w:right="207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nakan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:rsidR="0044232B" w:rsidRDefault="004F0348">
      <w:pPr>
        <w:spacing w:line="280" w:lineRule="exact"/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1.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C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ah)</w:t>
      </w:r>
    </w:p>
    <w:p w:rsidR="0044232B" w:rsidRDefault="0044232B">
      <w:pPr>
        <w:spacing w:before="3" w:line="140" w:lineRule="exact"/>
        <w:rPr>
          <w:sz w:val="15"/>
          <w:szCs w:val="15"/>
        </w:rPr>
      </w:pPr>
    </w:p>
    <w:p w:rsidR="0044232B" w:rsidRDefault="004F0348">
      <w:pPr>
        <w:spacing w:line="359" w:lineRule="auto"/>
        <w:ind w:left="1028" w:right="21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enai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ap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ah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,</w:t>
      </w:r>
      <w:r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2.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)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1" w:lineRule="auto"/>
        <w:ind w:left="1028" w:right="21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penyu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z w:val="24"/>
          <w:szCs w:val="24"/>
        </w:rPr>
        <w:t xml:space="preserve">nan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an.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tuto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 xml:space="preserve">engan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n/stu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sus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line="280" w:lineRule="exact"/>
        <w:ind w:left="75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3.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3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)</w:t>
      </w:r>
    </w:p>
    <w:p w:rsidR="0044232B" w:rsidRDefault="0044232B">
      <w:pPr>
        <w:spacing w:before="9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1028" w:right="211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han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pe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i 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pu</w:t>
      </w:r>
      <w:r>
        <w:rPr>
          <w:rFonts w:ascii="Book Antiqua" w:eastAsia="Book Antiqua" w:hAnsi="Book Antiqua" w:cs="Book Antiqua"/>
          <w:sz w:val="24"/>
          <w:szCs w:val="24"/>
        </w:rPr>
        <w:t>n  ha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z w:val="24"/>
          <w:szCs w:val="24"/>
        </w:rPr>
        <w:t xml:space="preserve">hal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 xml:space="preserve">ang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  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anya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ai 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aan</w:t>
      </w:r>
      <w:r>
        <w:rPr>
          <w:rFonts w:ascii="Book Antiqua" w:eastAsia="Book Antiqua" w:hAnsi="Book Antiqua" w:cs="Book Antiqua"/>
          <w:spacing w:val="4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4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4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</w:p>
    <w:p w:rsidR="0044232B" w:rsidRDefault="004F0348">
      <w:pPr>
        <w:spacing w:line="280" w:lineRule="exact"/>
        <w:ind w:left="1028" w:right="7197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,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.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1" w:lineRule="auto"/>
        <w:ind w:left="755" w:right="203" w:firstLine="634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3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ngan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a 8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engan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5" w:line="220" w:lineRule="exact"/>
        <w:rPr>
          <w:sz w:val="22"/>
          <w:szCs w:val="22"/>
        </w:rPr>
      </w:pPr>
    </w:p>
    <w:p w:rsidR="0044232B" w:rsidRDefault="004F0348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C.  </w:t>
      </w:r>
      <w:r>
        <w:rPr>
          <w:rFonts w:ascii="Book Antiqua" w:eastAsia="Book Antiqua" w:hAnsi="Book Antiqua" w:cs="Book Antiqua"/>
          <w:b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Ra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v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</w:p>
    <w:p w:rsidR="0044232B" w:rsidRDefault="0044232B">
      <w:pPr>
        <w:spacing w:before="2" w:line="140" w:lineRule="exact"/>
        <w:rPr>
          <w:sz w:val="15"/>
          <w:szCs w:val="15"/>
        </w:rPr>
      </w:pPr>
    </w:p>
    <w:p w:rsidR="0044232B" w:rsidRDefault="004F0348">
      <w:pPr>
        <w:spacing w:line="360" w:lineRule="auto"/>
        <w:ind w:left="755" w:right="208" w:firstLine="634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40" w:right="11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enga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 xml:space="preserve">ner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penge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 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at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 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apat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ni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 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F0348">
      <w:pPr>
        <w:spacing w:before="62"/>
        <w:ind w:left="4659" w:right="362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2</w:t>
      </w:r>
    </w:p>
    <w:p w:rsidR="0044232B" w:rsidRDefault="004F0348">
      <w:pPr>
        <w:spacing w:before="3" w:line="280" w:lineRule="exact"/>
        <w:ind w:left="2450" w:right="142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v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og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am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Ma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z w:val="24"/>
          <w:szCs w:val="24"/>
        </w:rPr>
        <w:t>at</w:t>
      </w:r>
    </w:p>
    <w:p w:rsidR="0044232B" w:rsidRDefault="0044232B">
      <w:pPr>
        <w:spacing w:before="4" w:line="140" w:lineRule="exact"/>
        <w:rPr>
          <w:sz w:val="14"/>
          <w:szCs w:val="14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550"/>
        <w:gridCol w:w="2127"/>
        <w:gridCol w:w="1560"/>
        <w:gridCol w:w="1527"/>
      </w:tblGrid>
      <w:tr w:rsidR="0044232B">
        <w:trPr>
          <w:trHeight w:hRule="exact" w:val="591"/>
        </w:trPr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153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No</w:t>
            </w:r>
          </w:p>
        </w:tc>
        <w:tc>
          <w:tcPr>
            <w:tcW w:w="2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825" w:right="83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line="280" w:lineRule="exact"/>
              <w:ind w:left="483" w:right="49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nd</w:t>
            </w:r>
            <w:r>
              <w:rPr>
                <w:rFonts w:ascii="Book Antiqua" w:eastAsia="Book Antiqua" w:hAnsi="Book Antiqua" w:cs="Book Antiqua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b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1"/>
                <w:position w:val="1"/>
                <w:sz w:val="24"/>
                <w:szCs w:val="24"/>
              </w:rPr>
              <w:t>to</w:t>
            </w:r>
            <w:r>
              <w:rPr>
                <w:rFonts w:ascii="Book Antiqua" w:eastAsia="Book Antiqua" w:hAnsi="Book Antiqua" w:cs="Book Antiqua"/>
                <w:b/>
                <w:position w:val="1"/>
                <w:sz w:val="24"/>
                <w:szCs w:val="24"/>
              </w:rPr>
              <w:t>r</w:t>
            </w:r>
          </w:p>
          <w:p w:rsidR="0044232B" w:rsidRDefault="004F0348">
            <w:pPr>
              <w:spacing w:line="280" w:lineRule="exact"/>
              <w:ind w:left="388" w:right="397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b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Book Antiqua" w:eastAsia="Book Antiqua" w:hAnsi="Book Antiqua" w:cs="Book Antiqua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b/>
                <w:spacing w:val="-5"/>
                <w:position w:val="1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b/>
                <w:position w:val="1"/>
                <w:sz w:val="24"/>
                <w:szCs w:val="24"/>
              </w:rPr>
              <w:t>an</w:t>
            </w:r>
          </w:p>
        </w:tc>
        <w:tc>
          <w:tcPr>
            <w:tcW w:w="308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4232B" w:rsidRDefault="0044232B">
            <w:pPr>
              <w:spacing w:before="3" w:line="140" w:lineRule="exact"/>
              <w:rPr>
                <w:sz w:val="14"/>
                <w:szCs w:val="14"/>
              </w:rPr>
            </w:pPr>
          </w:p>
          <w:p w:rsidR="0044232B" w:rsidRDefault="004F0348">
            <w:pPr>
              <w:ind w:left="1131" w:right="114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et</w:t>
            </w:r>
          </w:p>
        </w:tc>
      </w:tr>
      <w:tr w:rsidR="0044232B">
        <w:trPr>
          <w:trHeight w:hRule="exact" w:val="1200"/>
        </w:trPr>
        <w:tc>
          <w:tcPr>
            <w:tcW w:w="6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220" w:right="22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2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66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ese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me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aha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ma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pu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me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n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ma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460" w:right="112" w:hanging="3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a.  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i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line="280" w:lineRule="exact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  <w:tr w:rsidR="0044232B">
        <w:trPr>
          <w:trHeight w:hRule="exact" w:val="1205"/>
        </w:trPr>
        <w:tc>
          <w:tcPr>
            <w:tcW w:w="6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5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460" w:right="230" w:hanging="3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. </w:t>
            </w:r>
            <w:r>
              <w:rPr>
                <w:rFonts w:ascii="Book Antiqua" w:eastAsia="Book Antiqua" w:hAnsi="Book Antiqua" w:cs="Book Antiqu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v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before="4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  <w:tr w:rsidR="0044232B">
        <w:trPr>
          <w:trHeight w:hRule="exact" w:val="1205"/>
        </w:trPr>
        <w:tc>
          <w:tcPr>
            <w:tcW w:w="6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5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4232B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460" w:right="230" w:hanging="36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c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.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susu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s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3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  <w:p w:rsidR="0044232B" w:rsidRDefault="004F0348">
            <w:pPr>
              <w:spacing w:line="280" w:lineRule="exact"/>
              <w:ind w:left="26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10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ma</w:t>
            </w:r>
            <w:r>
              <w:rPr>
                <w:rFonts w:ascii="Book Antiqua" w:eastAsia="Book Antiqua" w:hAnsi="Book Antiqua" w:cs="Book Antiqua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position w:val="1"/>
                <w:sz w:val="24"/>
                <w:szCs w:val="24"/>
              </w:rPr>
              <w:t>d</w:t>
            </w:r>
          </w:p>
        </w:tc>
        <w:tc>
          <w:tcPr>
            <w:tcW w:w="1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4232B" w:rsidRDefault="004F0348">
            <w:pPr>
              <w:spacing w:before="4"/>
              <w:ind w:left="100" w:right="32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eua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10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</w:tc>
      </w:tr>
    </w:tbl>
    <w:p w:rsidR="0044232B" w:rsidRDefault="0044232B">
      <w:pPr>
        <w:spacing w:line="200" w:lineRule="exact"/>
      </w:pPr>
    </w:p>
    <w:p w:rsidR="0044232B" w:rsidRDefault="0044232B">
      <w:pPr>
        <w:spacing w:before="2" w:line="220" w:lineRule="exact"/>
        <w:rPr>
          <w:sz w:val="22"/>
          <w:szCs w:val="22"/>
        </w:rPr>
      </w:pPr>
    </w:p>
    <w:p w:rsidR="0044232B" w:rsidRDefault="004F0348">
      <w:pPr>
        <w:spacing w:before="18"/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es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Ke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</w:p>
    <w:p w:rsidR="0044232B" w:rsidRDefault="0044232B">
      <w:pPr>
        <w:spacing w:before="8" w:line="140" w:lineRule="exact"/>
        <w:rPr>
          <w:sz w:val="14"/>
          <w:szCs w:val="14"/>
        </w:rPr>
      </w:pPr>
    </w:p>
    <w:p w:rsidR="0044232B" w:rsidRDefault="004F0348">
      <w:pPr>
        <w:spacing w:line="360" w:lineRule="auto"/>
        <w:ind w:left="755" w:right="308" w:firstLine="634"/>
        <w:jc w:val="both"/>
        <w:rPr>
          <w:rFonts w:ascii="Book Antiqua" w:eastAsia="Book Antiqua" w:hAnsi="Book Antiqua" w:cs="Book Antiqua"/>
          <w:sz w:val="24"/>
          <w:szCs w:val="24"/>
        </w:rPr>
        <w:sectPr w:rsidR="0044232B">
          <w:pgSz w:w="11920" w:h="16840"/>
          <w:pgMar w:top="1340" w:right="1060" w:bottom="280" w:left="1680" w:header="0" w:footer="1274" w:gutter="0"/>
          <w:cols w:space="720"/>
        </w:sect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ha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ou</w:t>
      </w:r>
      <w:r>
        <w:rPr>
          <w:rFonts w:ascii="Book Antiqua" w:eastAsia="Book Antiqua" w:hAnsi="Book Antiqua" w:cs="Book Antiqua"/>
          <w:sz w:val="24"/>
          <w:szCs w:val="24"/>
        </w:rPr>
        <w:t>t p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. Un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tu</w:t>
      </w:r>
      <w:r>
        <w:rPr>
          <w:rFonts w:ascii="Book Antiqua" w:eastAsia="Book Antiqua" w:hAnsi="Book Antiqua" w:cs="Book Antiqua"/>
          <w:sz w:val="24"/>
          <w:szCs w:val="24"/>
        </w:rPr>
        <w:t xml:space="preserve">k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di</w:t>
      </w:r>
      <w:r>
        <w:rPr>
          <w:rFonts w:ascii="Book Antiqua" w:eastAsia="Book Antiqua" w:hAnsi="Book Antiqua" w:cs="Book Antiqua"/>
          <w:sz w:val="24"/>
          <w:szCs w:val="24"/>
        </w:rPr>
        <w:t>hara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>an pa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el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ah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susu</w:t>
      </w:r>
      <w:r>
        <w:rPr>
          <w:rFonts w:ascii="Book Antiqua" w:eastAsia="Book Antiqua" w:hAnsi="Book Antiqua" w:cs="Book Antiqua"/>
          <w:sz w:val="24"/>
          <w:szCs w:val="24"/>
        </w:rPr>
        <w:t>nkan.</w:t>
      </w:r>
    </w:p>
    <w:p w:rsidR="0044232B" w:rsidRDefault="004F0348">
      <w:pPr>
        <w:spacing w:before="62" w:line="362" w:lineRule="auto"/>
        <w:ind w:left="2949" w:right="2854" w:firstLine="119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V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</w:p>
    <w:p w:rsidR="0044232B" w:rsidRDefault="0044232B">
      <w:pPr>
        <w:spacing w:line="200" w:lineRule="exact"/>
      </w:pPr>
    </w:p>
    <w:p w:rsidR="0044232B" w:rsidRDefault="0044232B">
      <w:pPr>
        <w:spacing w:before="9" w:line="240" w:lineRule="exact"/>
        <w:rPr>
          <w:sz w:val="24"/>
          <w:szCs w:val="24"/>
        </w:rPr>
      </w:pPr>
    </w:p>
    <w:p w:rsidR="0044232B" w:rsidRDefault="004F0348">
      <w:pPr>
        <w:spacing w:line="361" w:lineRule="auto"/>
        <w:ind w:left="308" w:right="211" w:firstLine="108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t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enai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rg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 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enai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 xml:space="preserve">ahan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pa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44232B" w:rsidRDefault="0044232B">
      <w:pPr>
        <w:spacing w:line="200" w:lineRule="exact"/>
      </w:pPr>
    </w:p>
    <w:p w:rsidR="0044232B" w:rsidRDefault="0044232B">
      <w:pPr>
        <w:spacing w:before="10" w:line="220" w:lineRule="exact"/>
        <w:rPr>
          <w:sz w:val="22"/>
          <w:szCs w:val="22"/>
        </w:rPr>
      </w:pPr>
    </w:p>
    <w:p w:rsidR="0044232B" w:rsidRDefault="004F0348">
      <w:pPr>
        <w:spacing w:line="363" w:lineRule="auto"/>
        <w:ind w:left="668" w:right="2413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          </w:t>
      </w:r>
      <w:r>
        <w:rPr>
          <w:rFonts w:ascii="Book Antiqua" w:eastAsia="Book Antiqua" w:hAnsi="Book Antiqua" w:cs="Book Antiqua"/>
          <w:spacing w:val="5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   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Dr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, 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                            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:    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ah</w:t>
      </w:r>
    </w:p>
    <w:p w:rsidR="0044232B" w:rsidRDefault="004F0348" w:rsidP="00010B59">
      <w:pPr>
        <w:spacing w:line="280" w:lineRule="exact"/>
        <w:ind w:left="668"/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i                                         </w:t>
      </w:r>
      <w:r>
        <w:rPr>
          <w:rFonts w:ascii="Book Antiqua" w:eastAsia="Book Antiqua" w:hAnsi="Book Antiqua" w:cs="Book Antiqua"/>
          <w:spacing w:val="19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:     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y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3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6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 xml:space="preserve"> </w:t>
      </w:r>
      <w:r w:rsidR="00010B59"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level 2)</w:t>
      </w:r>
    </w:p>
    <w:p w:rsidR="00010B59" w:rsidRDefault="00010B59" w:rsidP="00010B59">
      <w:pPr>
        <w:spacing w:line="280" w:lineRule="exact"/>
        <w:ind w:left="668"/>
      </w:pPr>
    </w:p>
    <w:p w:rsidR="0044232B" w:rsidRDefault="0044232B">
      <w:pPr>
        <w:spacing w:line="200" w:lineRule="exact"/>
      </w:pPr>
    </w:p>
    <w:p w:rsidR="0044232B" w:rsidRDefault="004F0348">
      <w:pPr>
        <w:spacing w:line="361" w:lineRule="auto"/>
        <w:ind w:left="668" w:right="1489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          </w:t>
      </w:r>
      <w:r>
        <w:rPr>
          <w:rFonts w:ascii="Book Antiqua" w:eastAsia="Book Antiqua" w:hAnsi="Book Antiqua" w:cs="Book Antiqua"/>
          <w:spacing w:val="5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  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Put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.E Bid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                            </w:t>
      </w:r>
      <w:r>
        <w:rPr>
          <w:rFonts w:ascii="Book Antiqua" w:eastAsia="Book Antiqua" w:hAnsi="Book Antiqua" w:cs="Book Antiqua"/>
          <w:spacing w:val="3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   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ept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&amp;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ig</w:t>
      </w:r>
      <w:r>
        <w:rPr>
          <w:rFonts w:ascii="Book Antiqua" w:eastAsia="Book Antiqua" w:hAnsi="Book Antiqua" w:cs="Book Antiqua"/>
          <w:sz w:val="24"/>
          <w:szCs w:val="24"/>
        </w:rPr>
        <w:t xml:space="preserve">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                                        </w:t>
      </w:r>
      <w:r>
        <w:rPr>
          <w:rFonts w:ascii="Book Antiqua" w:eastAsia="Book Antiqua" w:hAnsi="Book Antiqua" w:cs="Book Antiqua"/>
          <w:spacing w:val="1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   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Soc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ep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</w:p>
    <w:p w:rsidR="00010B59" w:rsidRDefault="00010B59">
      <w:pPr>
        <w:spacing w:line="361" w:lineRule="auto"/>
        <w:ind w:left="668" w:right="1489"/>
        <w:rPr>
          <w:rFonts w:ascii="Book Antiqua" w:eastAsia="Book Antiqua" w:hAnsi="Book Antiqua" w:cs="Book Antiqua"/>
          <w:sz w:val="24"/>
          <w:szCs w:val="24"/>
        </w:rPr>
      </w:pPr>
    </w:p>
    <w:p w:rsidR="00010B59" w:rsidRDefault="00010B59" w:rsidP="00010B59">
      <w:pPr>
        <w:spacing w:line="363" w:lineRule="auto"/>
        <w:ind w:left="668" w:right="2413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em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k           </w:t>
      </w:r>
      <w:r>
        <w:rPr>
          <w:rFonts w:ascii="Book Antiqua" w:eastAsia="Book Antiqua" w:hAnsi="Book Antiqua" w:cs="Book Antiqua"/>
          <w:spacing w:val="5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    </w:t>
      </w:r>
      <w:r>
        <w:rPr>
          <w:rFonts w:ascii="Book Antiqua" w:eastAsia="Book Antiqua" w:hAnsi="Book Antiqua" w:cs="Book Antiqua"/>
          <w:sz w:val="24"/>
          <w:szCs w:val="24"/>
        </w:rPr>
        <w:t>Adinda Vindri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Bid</w:t>
      </w:r>
      <w:r>
        <w:rPr>
          <w:rFonts w:ascii="Book Antiqua" w:eastAsia="Book Antiqua" w:hAnsi="Book Antiqua" w:cs="Book Antiqua"/>
          <w:sz w:val="24"/>
          <w:szCs w:val="24"/>
        </w:rPr>
        <w:t>ang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eah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an                             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:    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</w:p>
    <w:p w:rsidR="00010B59" w:rsidRDefault="00010B59">
      <w:pPr>
        <w:spacing w:line="361" w:lineRule="auto"/>
        <w:ind w:left="668" w:right="1489"/>
        <w:rPr>
          <w:rFonts w:ascii="Book Antiqua" w:eastAsia="Book Antiqua" w:hAnsi="Book Antiqua" w:cs="Book Antiqua"/>
          <w:sz w:val="24"/>
          <w:szCs w:val="24"/>
        </w:rPr>
      </w:pPr>
    </w:p>
    <w:p w:rsidR="00010B59" w:rsidRDefault="00010B59" w:rsidP="00010B59">
      <w:pPr>
        <w:spacing w:line="361" w:lineRule="auto"/>
        <w:ind w:right="1489"/>
        <w:rPr>
          <w:rFonts w:ascii="Book Antiqua" w:eastAsia="Book Antiqua" w:hAnsi="Book Antiqua" w:cs="Book Antiqua"/>
          <w:sz w:val="24"/>
          <w:szCs w:val="24"/>
        </w:rPr>
        <w:sectPr w:rsidR="00010B59">
          <w:pgSz w:w="11920" w:h="16840"/>
          <w:pgMar w:top="1340" w:right="1160" w:bottom="280" w:left="1680" w:header="0" w:footer="1274" w:gutter="0"/>
          <w:cols w:space="720"/>
        </w:sectPr>
      </w:pPr>
    </w:p>
    <w:p w:rsidR="0044232B" w:rsidRDefault="004F0348">
      <w:pPr>
        <w:spacing w:before="62"/>
        <w:ind w:left="4145" w:right="4295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AB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V</w:t>
      </w:r>
    </w:p>
    <w:p w:rsidR="0044232B" w:rsidRDefault="0044232B">
      <w:pPr>
        <w:spacing w:before="7" w:line="140" w:lineRule="exact"/>
        <w:rPr>
          <w:sz w:val="14"/>
          <w:szCs w:val="14"/>
        </w:rPr>
      </w:pPr>
    </w:p>
    <w:p w:rsidR="0044232B" w:rsidRDefault="004F0348">
      <w:pPr>
        <w:ind w:left="1883" w:right="2040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GG</w:t>
      </w:r>
      <w:r>
        <w:rPr>
          <w:rFonts w:ascii="Book Antiqua" w:eastAsia="Book Antiqua" w:hAnsi="Book Antiqua" w:cs="Book Antiqua"/>
          <w:b/>
          <w:sz w:val="24"/>
          <w:szCs w:val="24"/>
        </w:rPr>
        <w:t>AR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J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WAL 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4232B">
      <w:pPr>
        <w:spacing w:line="200" w:lineRule="exact"/>
      </w:pPr>
    </w:p>
    <w:p w:rsidR="0044232B" w:rsidRDefault="0044232B">
      <w:pPr>
        <w:spacing w:before="3" w:line="240" w:lineRule="exact"/>
        <w:rPr>
          <w:sz w:val="24"/>
          <w:szCs w:val="24"/>
        </w:rPr>
      </w:pPr>
    </w:p>
    <w:p w:rsidR="0044232B" w:rsidRDefault="004F0348">
      <w:pPr>
        <w:spacing w:line="440" w:lineRule="atLeast"/>
        <w:ind w:left="308" w:right="411" w:firstLine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utu</w:t>
      </w:r>
      <w:r>
        <w:rPr>
          <w:rFonts w:ascii="Book Antiqua" w:eastAsia="Book Antiqua" w:hAnsi="Book Antiqua" w:cs="Book Antiqua"/>
          <w:sz w:val="24"/>
          <w:szCs w:val="24"/>
        </w:rPr>
        <w:t>han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ana</w:t>
      </w:r>
      <w:r>
        <w:rPr>
          <w:rFonts w:ascii="Book Antiqua" w:eastAsia="Book Antiqua" w:hAnsi="Book Antiqua" w:cs="Book Antiqua"/>
          <w:spacing w:val="4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am</w:t>
      </w:r>
      <w:r>
        <w:rPr>
          <w:rFonts w:ascii="Book Antiqua" w:eastAsia="Book Antiqua" w:hAnsi="Book Antiqua" w:cs="Book Antiqua"/>
          <w:spacing w:val="4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anakan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 penga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bdi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ese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al pe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anaan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an.</w:t>
      </w:r>
    </w:p>
    <w:p w:rsidR="0044232B" w:rsidRDefault="0044232B">
      <w:pPr>
        <w:spacing w:before="2" w:line="160" w:lineRule="exact"/>
        <w:rPr>
          <w:sz w:val="17"/>
          <w:szCs w:val="17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  <w:sectPr w:rsidR="0044232B">
          <w:footerReference w:type="default" r:id="rId8"/>
          <w:pgSz w:w="11920" w:h="16840"/>
          <w:pgMar w:top="1340" w:right="960" w:bottom="280" w:left="1680" w:header="0" w:footer="1071" w:gutter="0"/>
          <w:cols w:space="720"/>
        </w:sectPr>
      </w:pPr>
    </w:p>
    <w:p w:rsidR="0044232B" w:rsidRDefault="004F0348">
      <w:pPr>
        <w:spacing w:before="18"/>
        <w:ind w:left="308" w:right="-56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A.</w:t>
      </w:r>
      <w:r>
        <w:rPr>
          <w:rFonts w:ascii="Book Antiqua" w:eastAsia="Book Antiqua" w:hAnsi="Book Antiqua" w:cs="Book Antiqua"/>
          <w:b/>
          <w:spacing w:val="5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b/>
          <w:sz w:val="24"/>
          <w:szCs w:val="24"/>
        </w:rPr>
        <w:t>Ke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uh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</w:p>
    <w:p w:rsidR="0044232B" w:rsidRDefault="004F0348">
      <w:pPr>
        <w:spacing w:line="200" w:lineRule="exact"/>
      </w:pPr>
      <w:r>
        <w:br w:type="column"/>
      </w:r>
    </w:p>
    <w:p w:rsidR="0044232B" w:rsidRDefault="0044232B">
      <w:pPr>
        <w:spacing w:before="10" w:line="240" w:lineRule="exact"/>
        <w:rPr>
          <w:sz w:val="24"/>
          <w:szCs w:val="24"/>
        </w:rPr>
      </w:pPr>
    </w:p>
    <w:p w:rsidR="0044232B" w:rsidRDefault="004F0348">
      <w:pPr>
        <w:spacing w:line="280" w:lineRule="exact"/>
        <w:rPr>
          <w:rFonts w:ascii="Book Antiqua" w:eastAsia="Book Antiqua" w:hAnsi="Book Antiqua" w:cs="Book Antiqua"/>
          <w:sz w:val="24"/>
          <w:szCs w:val="24"/>
        </w:rPr>
        <w:sectPr w:rsidR="0044232B">
          <w:type w:val="continuous"/>
          <w:pgSz w:w="11920" w:h="16840"/>
          <w:pgMar w:top="1340" w:right="960" w:bottom="280" w:left="1680" w:header="720" w:footer="720" w:gutter="0"/>
          <w:cols w:num="2" w:space="720" w:equalWidth="0">
            <w:col w:w="3469" w:space="868"/>
            <w:col w:w="4943"/>
          </w:cols>
        </w:sect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3</w:t>
      </w:r>
    </w:p>
    <w:p w:rsidR="0044232B" w:rsidRDefault="004F0348">
      <w:pPr>
        <w:spacing w:before="11"/>
        <w:ind w:left="3301" w:right="3084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an Ke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uh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</w:p>
    <w:p w:rsidR="0044232B" w:rsidRDefault="004F0348">
      <w:pPr>
        <w:spacing w:line="280" w:lineRule="exact"/>
        <w:ind w:left="3382" w:right="3166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bd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Ma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z w:val="24"/>
          <w:szCs w:val="24"/>
        </w:rPr>
        <w:t>t</w:t>
      </w:r>
    </w:p>
    <w:p w:rsidR="0044232B" w:rsidRDefault="0044232B">
      <w:pPr>
        <w:spacing w:before="5" w:line="180" w:lineRule="exact"/>
        <w:rPr>
          <w:sz w:val="18"/>
          <w:szCs w:val="18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010B59">
      <w:pPr>
        <w:ind w:left="66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5pt;height:368.95pt">
            <v:imagedata r:id="rId9" o:title=""/>
          </v:shape>
        </w:pict>
      </w:r>
    </w:p>
    <w:p w:rsidR="0044232B" w:rsidRDefault="0044232B">
      <w:pPr>
        <w:spacing w:before="9" w:line="180" w:lineRule="exact"/>
        <w:rPr>
          <w:sz w:val="19"/>
          <w:szCs w:val="19"/>
        </w:rPr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010B59" w:rsidRDefault="00010B59">
      <w:pPr>
        <w:spacing w:line="200" w:lineRule="exact"/>
      </w:pPr>
    </w:p>
    <w:p w:rsidR="0044232B" w:rsidRDefault="0044232B">
      <w:pPr>
        <w:spacing w:line="200" w:lineRule="exact"/>
      </w:pPr>
    </w:p>
    <w:p w:rsidR="0044232B" w:rsidRDefault="0044232B">
      <w:pPr>
        <w:spacing w:line="200" w:lineRule="exact"/>
        <w:sectPr w:rsidR="0044232B">
          <w:type w:val="continuous"/>
          <w:pgSz w:w="11920" w:h="16840"/>
          <w:pgMar w:top="1340" w:right="960" w:bottom="280" w:left="1680" w:header="720" w:footer="720" w:gutter="0"/>
          <w:cols w:space="720"/>
        </w:sectPr>
      </w:pPr>
    </w:p>
    <w:p w:rsidR="0044232B" w:rsidRDefault="004F0348">
      <w:pPr>
        <w:spacing w:before="18"/>
        <w:ind w:left="308" w:right="-56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b/>
          <w:spacing w:val="2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J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b/>
          <w:sz w:val="24"/>
          <w:szCs w:val="24"/>
        </w:rPr>
        <w:t>al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aan Ke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gi</w:t>
      </w:r>
      <w:r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44232B" w:rsidRDefault="004F0348">
      <w:pPr>
        <w:spacing w:line="200" w:lineRule="exact"/>
      </w:pPr>
      <w:r>
        <w:br w:type="column"/>
      </w:r>
    </w:p>
    <w:p w:rsidR="0044232B" w:rsidRDefault="0044232B">
      <w:pPr>
        <w:spacing w:before="10" w:line="240" w:lineRule="exact"/>
        <w:rPr>
          <w:sz w:val="24"/>
          <w:szCs w:val="24"/>
        </w:rPr>
      </w:pPr>
    </w:p>
    <w:p w:rsidR="0044232B" w:rsidRDefault="004F0348">
      <w:pPr>
        <w:spacing w:line="280" w:lineRule="exact"/>
        <w:rPr>
          <w:rFonts w:ascii="Book Antiqua" w:eastAsia="Book Antiqua" w:hAnsi="Book Antiqua" w:cs="Book Antiqua"/>
          <w:sz w:val="24"/>
          <w:szCs w:val="24"/>
        </w:rPr>
        <w:sectPr w:rsidR="0044232B">
          <w:type w:val="continuous"/>
          <w:pgSz w:w="11920" w:h="16840"/>
          <w:pgMar w:top="1340" w:right="960" w:bottom="280" w:left="1680" w:header="720" w:footer="720" w:gutter="0"/>
          <w:cols w:num="2" w:space="720" w:equalWidth="0">
            <w:col w:w="3909" w:space="428"/>
            <w:col w:w="4943"/>
          </w:cols>
        </w:sect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b/>
          <w:sz w:val="24"/>
          <w:szCs w:val="24"/>
        </w:rPr>
        <w:t>el</w:t>
      </w:r>
      <w:r>
        <w:rPr>
          <w:rFonts w:ascii="Book Antiqua" w:eastAsia="Book Antiqua" w:hAnsi="Book Antiqua" w:cs="Book Antiqua"/>
          <w:b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4</w:t>
      </w:r>
    </w:p>
    <w:p w:rsidR="0044232B" w:rsidRDefault="00010B59" w:rsidP="00010B59">
      <w:pPr>
        <w:spacing w:before="11"/>
        <w:ind w:left="3122" w:hanging="1772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lastRenderedPageBreak/>
        <w:t xml:space="preserve">                             </w:t>
      </w:r>
      <w:r w:rsidR="004F0348">
        <w:rPr>
          <w:rFonts w:ascii="Book Antiqua" w:eastAsia="Book Antiqua" w:hAnsi="Book Antiqua" w:cs="Book Antiqua"/>
          <w:b/>
          <w:spacing w:val="-2"/>
          <w:sz w:val="24"/>
          <w:szCs w:val="24"/>
        </w:rPr>
        <w:t>J</w:t>
      </w:r>
      <w:r w:rsidR="004F0348">
        <w:rPr>
          <w:rFonts w:ascii="Book Antiqua" w:eastAsia="Book Antiqua" w:hAnsi="Book Antiqua" w:cs="Book Antiqua"/>
          <w:b/>
          <w:sz w:val="24"/>
          <w:szCs w:val="24"/>
        </w:rPr>
        <w:t>a</w:t>
      </w:r>
      <w:r w:rsidR="004F0348">
        <w:rPr>
          <w:rFonts w:ascii="Book Antiqua" w:eastAsia="Book Antiqua" w:hAnsi="Book Antiqua" w:cs="Book Antiqua"/>
          <w:b/>
          <w:spacing w:val="2"/>
          <w:sz w:val="24"/>
          <w:szCs w:val="24"/>
        </w:rPr>
        <w:t>d</w:t>
      </w:r>
      <w:r w:rsidR="004F0348">
        <w:rPr>
          <w:rFonts w:ascii="Book Antiqua" w:eastAsia="Book Antiqua" w:hAnsi="Book Antiqua" w:cs="Book Antiqua"/>
          <w:b/>
          <w:spacing w:val="1"/>
          <w:sz w:val="24"/>
          <w:szCs w:val="24"/>
        </w:rPr>
        <w:t>w</w:t>
      </w:r>
      <w:r w:rsidR="004F0348">
        <w:rPr>
          <w:rFonts w:ascii="Book Antiqua" w:eastAsia="Book Antiqua" w:hAnsi="Book Antiqua" w:cs="Book Antiqua"/>
          <w:b/>
          <w:sz w:val="24"/>
          <w:szCs w:val="24"/>
        </w:rPr>
        <w:t>al</w:t>
      </w:r>
      <w:r w:rsidR="004F0348">
        <w:rPr>
          <w:rFonts w:ascii="Book Antiqua" w:eastAsia="Book Antiqua" w:hAnsi="Book Antiqua" w:cs="Book Antiqua"/>
          <w:b/>
          <w:spacing w:val="-1"/>
          <w:sz w:val="24"/>
          <w:szCs w:val="24"/>
        </w:rPr>
        <w:t xml:space="preserve"> </w:t>
      </w:r>
      <w:r w:rsidR="004F0348"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 w:rsidR="004F0348">
        <w:rPr>
          <w:rFonts w:ascii="Book Antiqua" w:eastAsia="Book Antiqua" w:hAnsi="Book Antiqua" w:cs="Book Antiqua"/>
          <w:b/>
          <w:sz w:val="24"/>
          <w:szCs w:val="24"/>
        </w:rPr>
        <w:t>e</w:t>
      </w:r>
      <w:r w:rsidR="004F0348"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 w:rsidR="004F0348"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 w:rsidR="004F0348">
        <w:rPr>
          <w:rFonts w:ascii="Book Antiqua" w:eastAsia="Book Antiqua" w:hAnsi="Book Antiqua" w:cs="Book Antiqua"/>
          <w:b/>
          <w:spacing w:val="2"/>
          <w:sz w:val="24"/>
          <w:szCs w:val="24"/>
        </w:rPr>
        <w:t>k</w:t>
      </w:r>
      <w:r w:rsidR="004F0348">
        <w:rPr>
          <w:rFonts w:ascii="Book Antiqua" w:eastAsia="Book Antiqua" w:hAnsi="Book Antiqua" w:cs="Book Antiqua"/>
          <w:b/>
          <w:spacing w:val="-1"/>
          <w:sz w:val="24"/>
          <w:szCs w:val="24"/>
        </w:rPr>
        <w:t>s</w:t>
      </w:r>
      <w:r w:rsidR="004F0348">
        <w:rPr>
          <w:rFonts w:ascii="Book Antiqua" w:eastAsia="Book Antiqua" w:hAnsi="Book Antiqua" w:cs="Book Antiqua"/>
          <w:b/>
          <w:sz w:val="24"/>
          <w:szCs w:val="24"/>
        </w:rPr>
        <w:t>a</w:t>
      </w:r>
      <w:r w:rsidR="004F0348">
        <w:rPr>
          <w:rFonts w:ascii="Book Antiqua" w:eastAsia="Book Antiqua" w:hAnsi="Book Antiqua" w:cs="Book Antiqua"/>
          <w:b/>
          <w:spacing w:val="2"/>
          <w:sz w:val="24"/>
          <w:szCs w:val="24"/>
        </w:rPr>
        <w:t>n</w:t>
      </w:r>
      <w:r w:rsidR="004F0348">
        <w:rPr>
          <w:rFonts w:ascii="Book Antiqua" w:eastAsia="Book Antiqua" w:hAnsi="Book Antiqua" w:cs="Book Antiqua"/>
          <w:b/>
          <w:sz w:val="24"/>
          <w:szCs w:val="24"/>
        </w:rPr>
        <w:t>aan Ke</w:t>
      </w:r>
      <w:r w:rsidR="004F0348">
        <w:rPr>
          <w:rFonts w:ascii="Book Antiqua" w:eastAsia="Book Antiqua" w:hAnsi="Book Antiqua" w:cs="Book Antiqua"/>
          <w:b/>
          <w:spacing w:val="1"/>
          <w:sz w:val="24"/>
          <w:szCs w:val="24"/>
        </w:rPr>
        <w:t>gi</w:t>
      </w:r>
      <w:r w:rsidR="004F0348">
        <w:rPr>
          <w:rFonts w:ascii="Book Antiqua" w:eastAsia="Book Antiqua" w:hAnsi="Book Antiqua" w:cs="Book Antiqua"/>
          <w:b/>
          <w:spacing w:val="-5"/>
          <w:sz w:val="24"/>
          <w:szCs w:val="24"/>
        </w:rPr>
        <w:t>a</w:t>
      </w:r>
      <w:r w:rsidR="004F0348">
        <w:rPr>
          <w:rFonts w:ascii="Book Antiqua" w:eastAsia="Book Antiqua" w:hAnsi="Book Antiqua" w:cs="Book Antiqua"/>
          <w:b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an</w:t>
      </w:r>
    </w:p>
    <w:p w:rsidR="00010B59" w:rsidRDefault="00010B59" w:rsidP="00010B59">
      <w:pPr>
        <w:spacing w:before="11"/>
        <w:ind w:left="3122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658"/>
        <w:gridCol w:w="682"/>
        <w:gridCol w:w="620"/>
        <w:gridCol w:w="792"/>
        <w:gridCol w:w="768"/>
        <w:gridCol w:w="706"/>
      </w:tblGrid>
      <w:tr w:rsidR="00010B59" w:rsidTr="004312B0">
        <w:trPr>
          <w:trHeight w:hRule="exact" w:val="444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99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Ke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Mei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un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i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-2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i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29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t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 w:line="120" w:lineRule="exact"/>
              <w:rPr>
                <w:sz w:val="12"/>
                <w:szCs w:val="12"/>
              </w:rPr>
            </w:pPr>
          </w:p>
          <w:p w:rsidR="00010B59" w:rsidRDefault="00010B59" w:rsidP="004312B0">
            <w:pPr>
              <w:ind w:left="129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pacing w:val="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b/>
                <w:spacing w:val="3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t</w:t>
            </w:r>
          </w:p>
        </w:tc>
      </w:tr>
      <w:tr w:rsidR="00010B59" w:rsidTr="004312B0">
        <w:trPr>
          <w:trHeight w:hRule="exact" w:val="329"/>
        </w:trPr>
        <w:tc>
          <w:tcPr>
            <w:tcW w:w="327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23" w:line="280" w:lineRule="exact"/>
              <w:ind w:left="162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Su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v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ey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6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23" w:line="280" w:lineRule="exact"/>
              <w:ind w:left="196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68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92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68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0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</w:tr>
      <w:tr w:rsidR="00010B59" w:rsidTr="004312B0">
        <w:trPr>
          <w:trHeight w:hRule="exact" w:val="307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 w:line="280" w:lineRule="exact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em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f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w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 w:line="280" w:lineRule="exact"/>
              <w:ind w:left="196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 w:line="280" w:lineRule="exact"/>
              <w:ind w:left="205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 w:line="280" w:lineRule="exact"/>
              <w:ind w:left="177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 w:line="280" w:lineRule="exact"/>
              <w:ind w:left="225" w:right="23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</w:tr>
      <w:tr w:rsidR="00010B59" w:rsidTr="004312B0">
        <w:trPr>
          <w:trHeight w:hRule="exact" w:val="605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apan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anaan</w:t>
            </w:r>
          </w:p>
          <w:p w:rsidR="00010B59" w:rsidRDefault="00010B59" w:rsidP="004312B0">
            <w:pPr>
              <w:spacing w:line="280" w:lineRule="exact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enga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di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at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2" w:line="140" w:lineRule="exact"/>
              <w:rPr>
                <w:sz w:val="15"/>
                <w:szCs w:val="15"/>
              </w:rPr>
            </w:pPr>
          </w:p>
          <w:p w:rsidR="00010B59" w:rsidRDefault="00010B59" w:rsidP="004312B0">
            <w:pPr>
              <w:ind w:left="214" w:right="21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</w:tr>
      <w:tr w:rsidR="00010B59" w:rsidTr="004312B0">
        <w:trPr>
          <w:trHeight w:hRule="exact" w:val="610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8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anaan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enga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-3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  <w:p w:rsidR="00010B59" w:rsidRDefault="00010B59" w:rsidP="004312B0">
            <w:pPr>
              <w:spacing w:line="280" w:lineRule="exact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at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7" w:line="140" w:lineRule="exact"/>
              <w:rPr>
                <w:sz w:val="15"/>
                <w:szCs w:val="15"/>
              </w:rPr>
            </w:pPr>
          </w:p>
          <w:p w:rsidR="00010B59" w:rsidRDefault="00010B59" w:rsidP="004312B0">
            <w:pPr>
              <w:ind w:left="225" w:right="23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xx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7" w:line="140" w:lineRule="exact"/>
              <w:rPr>
                <w:sz w:val="15"/>
                <w:szCs w:val="15"/>
              </w:rPr>
            </w:pPr>
          </w:p>
          <w:p w:rsidR="00010B59" w:rsidRDefault="00010B59" w:rsidP="004312B0">
            <w:pPr>
              <w:ind w:left="249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</w:tr>
      <w:tr w:rsidR="00010B59" w:rsidTr="004312B0">
        <w:trPr>
          <w:trHeight w:hRule="exact" w:val="902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4"/>
              <w:ind w:left="148" w:right="30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os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j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an 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(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v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u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i 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h</w:t>
            </w:r>
            <w:r>
              <w:rPr>
                <w:rFonts w:ascii="Book Antiqua" w:eastAsia="Book Antiqua" w:hAnsi="Book Antiqua" w:cs="Book Antiqua"/>
                <w:spacing w:val="-3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H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6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l 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 Ana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li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-4"/>
                <w:sz w:val="24"/>
                <w:szCs w:val="24"/>
              </w:rPr>
              <w:t>g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)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1" w:line="100" w:lineRule="exact"/>
              <w:rPr>
                <w:sz w:val="10"/>
                <w:szCs w:val="10"/>
              </w:rPr>
            </w:pPr>
          </w:p>
          <w:p w:rsidR="00010B59" w:rsidRDefault="00010B59" w:rsidP="004312B0">
            <w:pPr>
              <w:spacing w:line="200" w:lineRule="exact"/>
            </w:pPr>
          </w:p>
          <w:p w:rsidR="00010B59" w:rsidRDefault="00010B59" w:rsidP="004312B0">
            <w:pPr>
              <w:ind w:left="215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</w:tc>
      </w:tr>
      <w:tr w:rsidR="00010B59" w:rsidTr="004312B0">
        <w:trPr>
          <w:trHeight w:hRule="exact" w:val="610"/>
        </w:trPr>
        <w:tc>
          <w:tcPr>
            <w:tcW w:w="3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3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l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ap</w:t>
            </w:r>
            <w:r>
              <w:rPr>
                <w:rFonts w:ascii="Book Antiqua" w:eastAsia="Book Antiqua" w:hAnsi="Book Antiqua" w:cs="Book Antiqua"/>
                <w:spacing w:val="-2"/>
                <w:sz w:val="24"/>
                <w:szCs w:val="24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P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enga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b</w:t>
            </w:r>
            <w:r>
              <w:rPr>
                <w:rFonts w:ascii="Book Antiqua" w:eastAsia="Book Antiqua" w:hAnsi="Book Antiqua" w:cs="Book Antiqua"/>
                <w:spacing w:val="-3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spacing w:val="2"/>
                <w:sz w:val="24"/>
                <w:szCs w:val="24"/>
              </w:rPr>
              <w:t>i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an</w:t>
            </w:r>
          </w:p>
          <w:p w:rsidR="00010B59" w:rsidRDefault="00010B59" w:rsidP="004312B0">
            <w:pPr>
              <w:spacing w:before="4" w:line="280" w:lineRule="exact"/>
              <w:ind w:left="14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M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  <w:sz w:val="24"/>
                <w:szCs w:val="24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y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r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</w:t>
            </w: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at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/>
        </w:tc>
        <w:tc>
          <w:tcPr>
            <w:tcW w:w="7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0B59" w:rsidRDefault="00010B59" w:rsidP="004312B0">
            <w:pPr>
              <w:spacing w:before="2" w:line="140" w:lineRule="exact"/>
              <w:rPr>
                <w:sz w:val="15"/>
                <w:szCs w:val="15"/>
              </w:rPr>
            </w:pPr>
          </w:p>
          <w:p w:rsidR="00010B59" w:rsidRDefault="00010B59" w:rsidP="004312B0">
            <w:pPr>
              <w:ind w:left="215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pacing w:val="1"/>
                <w:sz w:val="24"/>
                <w:szCs w:val="24"/>
              </w:rPr>
              <w:t>x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x</w:t>
            </w:r>
          </w:p>
        </w:tc>
      </w:tr>
    </w:tbl>
    <w:p w:rsidR="00EE5B9E" w:rsidRDefault="00EE5B9E" w:rsidP="00010B59">
      <w:pPr>
        <w:spacing w:before="11"/>
        <w:ind w:left="3122"/>
        <w:rPr>
          <w:rFonts w:ascii="Book Antiqua" w:eastAsia="Book Antiqua" w:hAnsi="Book Antiqua" w:cs="Book Antiqua"/>
          <w:sz w:val="24"/>
          <w:szCs w:val="24"/>
        </w:rPr>
      </w:pPr>
    </w:p>
    <w:p w:rsidR="00EE5B9E" w:rsidRPr="00EE5B9E" w:rsidRDefault="00EE5B9E" w:rsidP="00EE5B9E">
      <w:pPr>
        <w:rPr>
          <w:rFonts w:ascii="Book Antiqua" w:eastAsia="Book Antiqua" w:hAnsi="Book Antiqua" w:cs="Book Antiqua"/>
          <w:sz w:val="24"/>
          <w:szCs w:val="24"/>
        </w:rPr>
      </w:pPr>
    </w:p>
    <w:p w:rsidR="00EE5B9E" w:rsidRDefault="00EE5B9E" w:rsidP="00EE5B9E">
      <w:pPr>
        <w:rPr>
          <w:rFonts w:ascii="Book Antiqua" w:eastAsia="Book Antiqua" w:hAnsi="Book Antiqua" w:cs="Book Antiqua"/>
          <w:sz w:val="24"/>
          <w:szCs w:val="24"/>
        </w:rPr>
      </w:pPr>
    </w:p>
    <w:p w:rsidR="00EE5B9E" w:rsidRDefault="00EE5B9E" w:rsidP="00EE5B9E">
      <w:pPr>
        <w:spacing w:before="62"/>
        <w:ind w:left="3372" w:right="3319" w:hanging="49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:rsidR="00EE5B9E" w:rsidRDefault="00EE5B9E" w:rsidP="00EE5B9E">
      <w:pPr>
        <w:spacing w:before="62"/>
        <w:ind w:left="3372" w:right="3319" w:hanging="49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AR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b/>
          <w:spacing w:val="-4"/>
          <w:sz w:val="24"/>
          <w:szCs w:val="24"/>
        </w:rPr>
        <w:t>U</w:t>
      </w:r>
      <w:r>
        <w:rPr>
          <w:rFonts w:ascii="Book Antiqua" w:eastAsia="Book Antiqua" w:hAnsi="Book Antiqua" w:cs="Book Antiqua"/>
          <w:b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</w:p>
    <w:p w:rsidR="00EE5B9E" w:rsidRDefault="00EE5B9E" w:rsidP="00EE5B9E">
      <w:pPr>
        <w:spacing w:before="4" w:line="180" w:lineRule="exact"/>
        <w:rPr>
          <w:sz w:val="19"/>
          <w:szCs w:val="19"/>
        </w:rPr>
      </w:pPr>
    </w:p>
    <w:p w:rsidR="00EE5B9E" w:rsidRDefault="00EE5B9E" w:rsidP="00EE5B9E">
      <w:pPr>
        <w:spacing w:line="200" w:lineRule="exact"/>
      </w:pPr>
    </w:p>
    <w:p w:rsidR="00EE5B9E" w:rsidRDefault="00EE5B9E" w:rsidP="00EE5B9E">
      <w:pPr>
        <w:spacing w:line="200" w:lineRule="exact"/>
      </w:pPr>
    </w:p>
    <w:p w:rsidR="00EE5B9E" w:rsidRDefault="00EE5B9E" w:rsidP="00EE5B9E">
      <w:pPr>
        <w:ind w:left="266" w:right="21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Eli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e,</w:t>
      </w:r>
      <w:r>
        <w:rPr>
          <w:rFonts w:ascii="Book Antiqua" w:eastAsia="Book Antiqua" w:hAnsi="Book Antiqua" w:cs="Book Antiqua"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1959.</w:t>
      </w:r>
      <w:r>
        <w:rPr>
          <w:rFonts w:ascii="Book Antiqua" w:eastAsia="Book Antiqua" w:hAnsi="Book Antiqua" w:cs="Book Antiqua"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he</w:t>
      </w:r>
      <w:r>
        <w:rPr>
          <w:rFonts w:ascii="Book Antiqua" w:eastAsia="Book Antiqua" w:hAnsi="Book Antiqua" w:cs="Book Antiqua"/>
          <w:i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cre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he</w:t>
      </w:r>
      <w:r>
        <w:rPr>
          <w:rFonts w:ascii="Book Antiqua" w:eastAsia="Book Antiqua" w:hAnsi="Book Antiqua" w:cs="Book Antiqua"/>
          <w:i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P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fan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:</w:t>
      </w:r>
      <w:r>
        <w:rPr>
          <w:rFonts w:ascii="Book Antiqua" w:eastAsia="Book Antiqua" w:hAnsi="Book Antiqua" w:cs="Book Antiqua"/>
          <w:i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he</w:t>
      </w:r>
      <w:r>
        <w:rPr>
          <w:rFonts w:ascii="Book Antiqua" w:eastAsia="Book Antiqua" w:hAnsi="Book Antiqua" w:cs="Book Antiqua"/>
          <w:i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Na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1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Re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z w:val="24"/>
          <w:szCs w:val="24"/>
        </w:rPr>
        <w:t>gio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ed</w:t>
      </w:r>
      <w:r>
        <w:rPr>
          <w:rFonts w:ascii="Book Antiqua" w:eastAsia="Book Antiqua" w:hAnsi="Book Antiqua" w:cs="Book Antiqua"/>
          <w:spacing w:val="1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y</w:t>
      </w:r>
    </w:p>
    <w:p w:rsidR="00EE5B9E" w:rsidRDefault="00EE5B9E" w:rsidP="00EE5B9E">
      <w:pPr>
        <w:spacing w:before="4"/>
        <w:ind w:left="102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 xml:space="preserve">e,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ew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rk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EE5B9E" w:rsidRDefault="00EE5B9E" w:rsidP="00EE5B9E">
      <w:pPr>
        <w:spacing w:before="19" w:line="220" w:lineRule="exact"/>
        <w:rPr>
          <w:sz w:val="22"/>
          <w:szCs w:val="22"/>
        </w:rPr>
      </w:pPr>
    </w:p>
    <w:p w:rsidR="00EE5B9E" w:rsidRDefault="00EE5B9E" w:rsidP="00EE5B9E">
      <w:pPr>
        <w:ind w:left="266" w:right="22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 xml:space="preserve">a. 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2012. 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nya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2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ar </w:t>
      </w:r>
      <w:r>
        <w:rPr>
          <w:rFonts w:ascii="Book Antiqua" w:eastAsia="Book Antiqua" w:hAnsi="Book Antiqua" w:cs="Book Antiqua"/>
          <w:spacing w:val="2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i </w:t>
      </w:r>
      <w:r>
        <w:rPr>
          <w:rFonts w:ascii="Book Antiqua" w:eastAsia="Book Antiqua" w:hAnsi="Book Antiqua" w:cs="Book Antiqua"/>
          <w:spacing w:val="2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>an</w:t>
      </w:r>
    </w:p>
    <w:p w:rsidR="00EE5B9E" w:rsidRDefault="00EE5B9E" w:rsidP="00EE5B9E">
      <w:pPr>
        <w:spacing w:line="280" w:lineRule="exact"/>
        <w:ind w:left="102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(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)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w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d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ar</w:t>
      </w:r>
      <w:r>
        <w:rPr>
          <w:rFonts w:ascii="Book Antiqua" w:eastAsia="Book Antiqua" w:hAnsi="Book Antiqua" w:cs="Book Antiqua"/>
          <w:spacing w:val="2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g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k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a.</w:t>
      </w:r>
    </w:p>
    <w:p w:rsidR="00EE5B9E" w:rsidRDefault="00EE5B9E" w:rsidP="00EE5B9E">
      <w:pPr>
        <w:spacing w:before="20" w:line="220" w:lineRule="exact"/>
        <w:rPr>
          <w:sz w:val="22"/>
          <w:szCs w:val="22"/>
        </w:rPr>
      </w:pPr>
    </w:p>
    <w:p w:rsidR="00EE5B9E" w:rsidRDefault="00EE5B9E" w:rsidP="00EE5B9E">
      <w:pPr>
        <w:ind w:left="1028" w:right="217" w:hanging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rry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2004.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he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cre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he 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ec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z w:val="24"/>
          <w:szCs w:val="24"/>
        </w:rPr>
        <w:t>la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:</w:t>
      </w:r>
      <w:r>
        <w:rPr>
          <w:rFonts w:ascii="Book Antiqua" w:eastAsia="Book Antiqua" w:hAnsi="Book Antiqua" w:cs="Book Antiqua"/>
          <w:i/>
          <w:spacing w:val="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x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m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in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he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le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unt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in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he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Re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z w:val="24"/>
          <w:szCs w:val="24"/>
        </w:rPr>
        <w:t>gious</w:t>
      </w:r>
      <w:r>
        <w:rPr>
          <w:rFonts w:ascii="Book Antiqua" w:eastAsia="Book Antiqua" w:hAnsi="Book Antiqua" w:cs="Book Antiqua"/>
          <w:i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nt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x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epa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emen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Ac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ng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anageme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nt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Sc</w:t>
      </w:r>
      <w:r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ss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L</w:t>
      </w:r>
      <w:r>
        <w:rPr>
          <w:rFonts w:ascii="Book Antiqua" w:eastAsia="Book Antiqua" w:hAnsi="Book Antiqua" w:cs="Book Antiqua"/>
          <w:sz w:val="24"/>
          <w:szCs w:val="24"/>
        </w:rPr>
        <w:t xml:space="preserve">a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e Un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v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ne,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Au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z w:val="24"/>
          <w:szCs w:val="24"/>
        </w:rPr>
        <w:t>a.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esea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h 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e.</w:t>
      </w:r>
    </w:p>
    <w:p w:rsidR="00EE5B9E" w:rsidRDefault="00EE5B9E" w:rsidP="00EE5B9E">
      <w:pPr>
        <w:spacing w:before="14" w:line="220" w:lineRule="exact"/>
        <w:rPr>
          <w:sz w:val="22"/>
          <w:szCs w:val="22"/>
        </w:rPr>
      </w:pPr>
    </w:p>
    <w:p w:rsidR="00EE5B9E" w:rsidRDefault="00EE5B9E" w:rsidP="00EE5B9E">
      <w:pPr>
        <w:ind w:left="270" w:right="219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augh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199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0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mod</w:t>
      </w:r>
      <w:r>
        <w:rPr>
          <w:rFonts w:ascii="Book Antiqua" w:eastAsia="Book Antiqua" w:hAnsi="Book Antiqua" w:cs="Book Antiqua"/>
          <w:i/>
          <w:spacing w:val="-3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in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ial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cc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unt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bili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i/>
          <w:sz w:val="24"/>
          <w:szCs w:val="24"/>
        </w:rPr>
        <w:t>he</w:t>
      </w:r>
      <w:r>
        <w:rPr>
          <w:rFonts w:ascii="Book Antiqua" w:eastAsia="Book Antiqua" w:hAnsi="Book Antiqua" w:cs="Book Antiqua"/>
          <w:i/>
          <w:spacing w:val="3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rc</w:t>
      </w:r>
      <w:r>
        <w:rPr>
          <w:rFonts w:ascii="Book Antiqua" w:eastAsia="Book Antiqua" w:hAnsi="Book Antiqua" w:cs="Book Antiqua"/>
          <w:i/>
          <w:sz w:val="24"/>
          <w:szCs w:val="24"/>
        </w:rPr>
        <w:t>h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z w:val="24"/>
          <w:szCs w:val="24"/>
        </w:rPr>
        <w:t>f</w:t>
      </w:r>
      <w:r>
        <w:rPr>
          <w:rFonts w:ascii="Book Antiqua" w:eastAsia="Book Antiqua" w:hAnsi="Book Antiqua" w:cs="Book Antiqua"/>
          <w:i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E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gland.</w:t>
      </w:r>
    </w:p>
    <w:p w:rsidR="00EE5B9E" w:rsidRDefault="00EE5B9E" w:rsidP="00EE5B9E">
      <w:pPr>
        <w:spacing w:before="4" w:line="432" w:lineRule="auto"/>
        <w:ind w:left="308" w:right="1055" w:firstLine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na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nc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al Ac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cou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&amp;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anageme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nt</w:t>
      </w:r>
      <w:r>
        <w:rPr>
          <w:rFonts w:ascii="Book Antiqua" w:eastAsia="Book Antiqua" w:hAnsi="Book Antiqua" w:cs="Book Antiqua"/>
          <w:sz w:val="24"/>
          <w:szCs w:val="24"/>
        </w:rPr>
        <w:t>, V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>. 6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N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9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>5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-</w:t>
      </w:r>
      <w:r>
        <w:rPr>
          <w:rFonts w:ascii="Book Antiqua" w:eastAsia="Book Antiqua" w:hAnsi="Book Antiqua" w:cs="Book Antiqua"/>
          <w:sz w:val="24"/>
          <w:szCs w:val="24"/>
        </w:rPr>
        <w:t>11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di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200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5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to</w:t>
      </w:r>
      <w:r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ene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rb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EE5B9E" w:rsidRDefault="00EE5B9E" w:rsidP="00EE5B9E">
      <w:pPr>
        <w:spacing w:before="5"/>
        <w:ind w:left="1028" w:right="211" w:hanging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ah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Anza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eni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5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201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b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as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</w:t>
      </w:r>
      <w:r>
        <w:rPr>
          <w:rFonts w:ascii="Book Antiqua" w:eastAsia="Book Antiqua" w:hAnsi="Book Antiqua" w:cs="Book Antiqua"/>
          <w:sz w:val="24"/>
          <w:szCs w:val="24"/>
        </w:rPr>
        <w:t>enge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l</w:t>
      </w:r>
      <w:r>
        <w:rPr>
          <w:rFonts w:ascii="Book Antiqua" w:eastAsia="Book Antiqua" w:hAnsi="Book Antiqua" w:cs="Book Antiqua"/>
          <w:sz w:val="24"/>
          <w:szCs w:val="24"/>
        </w:rPr>
        <w:t xml:space="preserve">aan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eua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sz w:val="24"/>
          <w:szCs w:val="24"/>
        </w:rPr>
        <w:t xml:space="preserve">an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j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id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pos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m 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nal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X</w:t>
      </w:r>
      <w:r>
        <w:rPr>
          <w:rFonts w:ascii="Book Antiqua" w:eastAsia="Book Antiqua" w:hAnsi="Book Antiqua" w:cs="Book Antiqua"/>
          <w:sz w:val="24"/>
          <w:szCs w:val="24"/>
        </w:rPr>
        <w:t>IV, Ace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EE5B9E" w:rsidRDefault="00EE5B9E" w:rsidP="00EE5B9E">
      <w:pPr>
        <w:spacing w:before="15" w:line="220" w:lineRule="exact"/>
        <w:rPr>
          <w:sz w:val="22"/>
          <w:szCs w:val="22"/>
        </w:rPr>
      </w:pPr>
    </w:p>
    <w:p w:rsidR="0044232B" w:rsidRDefault="00EE5B9E" w:rsidP="00EE5B9E">
      <w:pPr>
        <w:ind w:left="308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sz w:val="24"/>
          <w:szCs w:val="24"/>
        </w:rPr>
        <w:t>Tr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w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>, I</w:t>
      </w:r>
      <w:r>
        <w:rPr>
          <w:rFonts w:ascii="Book Antiqua" w:eastAsia="Book Antiqua" w:hAnsi="Book Antiqua" w:cs="Book Antiqua"/>
          <w:spacing w:val="2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n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200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>0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O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g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d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unt</w:t>
      </w:r>
      <w:r>
        <w:rPr>
          <w:rFonts w:ascii="Book Antiqua" w:eastAsia="Book Antiqua" w:hAnsi="Book Antiqua" w:cs="Book Antiqua"/>
          <w:i/>
          <w:spacing w:val="-6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n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S</w:t>
      </w:r>
      <w:r>
        <w:rPr>
          <w:rFonts w:ascii="Book Antiqua" w:eastAsia="Book Antiqua" w:hAnsi="Book Antiqua" w:cs="Book Antiqua"/>
          <w:i/>
          <w:sz w:val="24"/>
          <w:szCs w:val="24"/>
        </w:rPr>
        <w:t>y</w:t>
      </w:r>
      <w:r>
        <w:rPr>
          <w:rFonts w:ascii="Book Antiqua" w:eastAsia="Book Antiqua" w:hAnsi="Book Antiqua" w:cs="Book Antiqua"/>
          <w:i/>
          <w:spacing w:val="-1"/>
          <w:sz w:val="24"/>
          <w:szCs w:val="24"/>
        </w:rPr>
        <w:t>a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>iah.</w:t>
      </w:r>
      <w:r>
        <w:rPr>
          <w:rFonts w:ascii="Book Antiqua" w:eastAsia="Book Antiqua" w:hAnsi="Book Antiqua" w:cs="Book Antiqua"/>
          <w:i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i/>
          <w:spacing w:val="-2"/>
          <w:sz w:val="24"/>
          <w:szCs w:val="24"/>
        </w:rPr>
        <w:t>K</w:t>
      </w:r>
      <w:r>
        <w:rPr>
          <w:rFonts w:ascii="Book Antiqua" w:eastAsia="Book Antiqua" w:hAnsi="Book Antiqua" w:cs="Book Antiqua"/>
          <w:i/>
          <w:sz w:val="24"/>
          <w:szCs w:val="24"/>
        </w:rPr>
        <w:t>i</w:t>
      </w:r>
      <w:r>
        <w:rPr>
          <w:rFonts w:ascii="Book Antiqua" w:eastAsia="Book Antiqua" w:hAnsi="Book Antiqua" w:cs="Book Antiqua"/>
          <w:i/>
          <w:spacing w:val="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>
        <w:rPr>
          <w:rFonts w:ascii="Book Antiqua" w:eastAsia="Book Antiqua" w:hAnsi="Book Antiqua" w:cs="Book Antiqua"/>
          <w:spacing w:val="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o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gy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k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a.</w:t>
      </w:r>
    </w:p>
    <w:sectPr w:rsidR="0044232B">
      <w:footerReference w:type="default" r:id="rId10"/>
      <w:pgSz w:w="11920" w:h="16840"/>
      <w:pgMar w:top="1340" w:right="1160" w:bottom="280" w:left="1680" w:header="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348" w:rsidRDefault="004F0348">
      <w:r>
        <w:separator/>
      </w:r>
    </w:p>
  </w:endnote>
  <w:endnote w:type="continuationSeparator" w:id="0">
    <w:p w:rsidR="004F0348" w:rsidRDefault="004F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32B" w:rsidRDefault="004F0348">
    <w:pPr>
      <w:spacing w:line="200" w:lineRule="exact"/>
    </w:pPr>
    <w:r>
      <w:pict>
        <v:group id="_x0000_s2070" style="position:absolute;margin-left:99.1pt;margin-top:768pt;width:433.1pt;height:36.5pt;z-index:-251661312;mso-position-horizontal-relative:page;mso-position-vertical-relative:page" coordorigin="1982,15360" coordsize="8662,730">
          <v:shape id="_x0000_s2078" style="position:absolute;left:9729;top:15398;width:874;height:682" coordorigin="9729,15398" coordsize="874,682" path="m9729,16080r874,l10603,15398r-874,l9729,16080xe" fillcolor="#933634" stroked="f">
            <v:path arrowok="t"/>
          </v:shape>
          <v:shape id="_x0000_s2077" style="position:absolute;left:9844;top:15470;width:643;height:269" coordorigin="9844,15470" coordsize="643,269" path="m9844,15739r644,l10488,15470r-644,l9844,15739xe" fillcolor="#933634" stroked="f">
            <v:path arrowok="t"/>
          </v:shape>
          <v:shape id="_x0000_s2076" style="position:absolute;left:1988;top:15393;width:7746;height:0" coordorigin="1988,15393" coordsize="7746,0" path="m1988,15393r7746,e" filled="f" strokeweight=".58pt">
            <v:path arrowok="t"/>
          </v:shape>
          <v:shape id="_x0000_s2075" style="position:absolute;left:9734;top:15397;width:10;height:74" coordorigin="9734,15397" coordsize="10,74" path="m9734,15471r10,l9744,15397r-10,l9734,15471xe" fillcolor="#933634" stroked="f">
            <v:path arrowok="t"/>
          </v:shape>
          <v:shape id="_x0000_s2074" style="position:absolute;left:9734;top:15387;width:10;height:12" coordorigin="9734,15387" coordsize="10,12" path="m9734,15399r10,l9744,15387r-10,l9734,15399xe" fillcolor="#c0504d" stroked="f">
            <v:path arrowok="t"/>
          </v:shape>
          <v:shape id="_x0000_s2073" style="position:absolute;left:9744;top:15393;width:864;height:0" coordorigin="9744,15393" coordsize="864,0" path="m9744,15393r864,e" filled="f" strokecolor="#c0504d" strokeweight=".58pt">
            <v:path arrowok="t"/>
          </v:shape>
          <v:shape id="_x0000_s2072" style="position:absolute;left:9744;top:15434;width:864;height:0" coordorigin="9744,15434" coordsize="864,0" path="m9744,15434r864,e" filled="f" strokecolor="#933634" strokeweight="3.7pt">
            <v:path arrowok="t"/>
          </v:shape>
          <v:shape id="_x0000_s2071" style="position:absolute;left:9734;top:16044;width:874;height:0" coordorigin="9734,16044" coordsize="874,0" path="m9734,16044r874,e" filled="f" strokecolor="#933634" strokeweight="3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24.55pt;margin-top:774.55pt;width:380.7pt;height:26.5pt;z-index:-251660288;mso-position-horizontal-relative:page;mso-position-vertical-relative:page" filled="f" stroked="f">
          <v:textbox inset="0,0,0,0">
            <w:txbxContent>
              <w:p w:rsidR="0044232B" w:rsidRDefault="004F0348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ELOL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A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N   </w:t>
                </w:r>
                <w:r>
                  <w:rPr>
                    <w:rFonts w:ascii="Calibri" w:eastAsia="Calibri" w:hAnsi="Calibri" w:cs="Calibri"/>
                    <w:spacing w:val="50"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E5B9E">
                  <w:rPr>
                    <w:rFonts w:ascii="Calibri" w:eastAsia="Calibri" w:hAnsi="Calibri" w:cs="Calibri"/>
                    <w:noProof/>
                    <w:color w:val="FFFFFF"/>
                    <w:position w:val="1"/>
                    <w:sz w:val="22"/>
                    <w:szCs w:val="22"/>
                  </w:rPr>
                  <w:t>16</w:t>
                </w:r>
                <w:r>
                  <w:fldChar w:fldCharType="end"/>
                </w:r>
              </w:p>
              <w:p w:rsidR="0044232B" w:rsidRDefault="004F0348">
                <w:pPr>
                  <w:ind w:left="4981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6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32B" w:rsidRDefault="004F0348">
    <w:pPr>
      <w:spacing w:line="200" w:lineRule="exact"/>
    </w:pPr>
    <w:r>
      <w:pict>
        <v:group id="_x0000_s2060" style="position:absolute;margin-left:99.1pt;margin-top:768pt;width:433.1pt;height:36.5pt;z-index:-251659264;mso-position-horizontal-relative:page;mso-position-vertical-relative:page" coordorigin="1982,15360" coordsize="8662,730">
          <v:shape id="_x0000_s2068" style="position:absolute;left:9729;top:15398;width:874;height:682" coordorigin="9729,15398" coordsize="874,682" path="m9729,16080r874,l10603,15398r-874,l9729,16080xe" fillcolor="#933634" stroked="f">
            <v:path arrowok="t"/>
          </v:shape>
          <v:shape id="_x0000_s2067" style="position:absolute;left:9844;top:15470;width:643;height:269" coordorigin="9844,15470" coordsize="643,269" path="m9844,15739r644,l10488,15470r-644,l9844,15739xe" fillcolor="#933634" stroked="f">
            <v:path arrowok="t"/>
          </v:shape>
          <v:shape id="_x0000_s2066" style="position:absolute;left:1988;top:15393;width:7746;height:0" coordorigin="1988,15393" coordsize="7746,0" path="m1988,15393r7746,e" filled="f" strokeweight=".58pt">
            <v:path arrowok="t"/>
          </v:shape>
          <v:shape id="_x0000_s2065" style="position:absolute;left:9734;top:15397;width:10;height:74" coordorigin="9734,15397" coordsize="10,74" path="m9734,15471r10,l9744,15397r-10,l9734,15471xe" fillcolor="#933634" stroked="f">
            <v:path arrowok="t"/>
          </v:shape>
          <v:shape id="_x0000_s2064" style="position:absolute;left:9734;top:15387;width:10;height:12" coordorigin="9734,15387" coordsize="10,12" path="m9734,15399r10,l9744,15387r-10,l9734,15399xe" fillcolor="#c0504d" stroked="f">
            <v:path arrowok="t"/>
          </v:shape>
          <v:shape id="_x0000_s2063" style="position:absolute;left:9744;top:15393;width:864;height:0" coordorigin="9744,15393" coordsize="864,0" path="m9744,15393r864,e" filled="f" strokecolor="#c0504d" strokeweight=".58pt">
            <v:path arrowok="t"/>
          </v:shape>
          <v:shape id="_x0000_s2062" style="position:absolute;left:9744;top:15434;width:864;height:0" coordorigin="9744,15434" coordsize="864,0" path="m9744,15434r864,e" filled="f" strokecolor="#933634" strokeweight="3.7pt">
            <v:path arrowok="t"/>
          </v:shape>
          <v:shape id="_x0000_s2061" style="position:absolute;left:9734;top:16044;width:874;height:0" coordorigin="9734,16044" coordsize="874,0" path="m9734,16044r874,e" filled="f" strokecolor="#933634" strokeweight="3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24.55pt;margin-top:774.55pt;width:379.7pt;height:26.5pt;z-index:-251658240;mso-position-horizontal-relative:page;mso-position-vertical-relative:page" filled="f" stroked="f">
          <v:textbox inset="0,0,0,0">
            <w:txbxContent>
              <w:p w:rsidR="0044232B" w:rsidRDefault="004F034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ELOL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A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N   </w:t>
                </w:r>
                <w:r>
                  <w:rPr>
                    <w:rFonts w:ascii="Calibri" w:eastAsia="Calibri" w:hAnsi="Calibri" w:cs="Calibri"/>
                    <w:spacing w:val="38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18</w:t>
                </w:r>
              </w:p>
              <w:p w:rsidR="0044232B" w:rsidRDefault="004F0348">
                <w:pPr>
                  <w:ind w:left="4981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6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32B" w:rsidRDefault="004F0348">
    <w:pPr>
      <w:spacing w:line="200" w:lineRule="exact"/>
    </w:pPr>
    <w:r>
      <w:pict>
        <v:group id="_x0000_s2050" style="position:absolute;margin-left:99.1pt;margin-top:768pt;width:433.1pt;height:36.5pt;z-index:-251657216;mso-position-horizontal-relative:page;mso-position-vertical-relative:page" coordorigin="1982,15360" coordsize="8662,730">
          <v:shape id="_x0000_s2058" style="position:absolute;left:9729;top:15398;width:874;height:682" coordorigin="9729,15398" coordsize="874,682" path="m9729,16080r874,l10603,15398r-874,l9729,16080xe" fillcolor="#933634" stroked="f">
            <v:path arrowok="t"/>
          </v:shape>
          <v:shape id="_x0000_s2057" style="position:absolute;left:9844;top:15470;width:643;height:269" coordorigin="9844,15470" coordsize="643,269" path="m9844,15739r644,l10488,15470r-644,l9844,15739xe" fillcolor="#933634" stroked="f">
            <v:path arrowok="t"/>
          </v:shape>
          <v:shape id="_x0000_s2056" style="position:absolute;left:1988;top:15393;width:7746;height:0" coordorigin="1988,15393" coordsize="7746,0" path="m1988,15393r7746,e" filled="f" strokeweight=".58pt">
            <v:path arrowok="t"/>
          </v:shape>
          <v:shape id="_x0000_s2055" style="position:absolute;left:9734;top:15397;width:10;height:74" coordorigin="9734,15397" coordsize="10,74" path="m9734,15471r10,l9744,15397r-10,l9734,15471xe" fillcolor="#933634" stroked="f">
            <v:path arrowok="t"/>
          </v:shape>
          <v:shape id="_x0000_s2054" style="position:absolute;left:9734;top:15387;width:10;height:12" coordorigin="9734,15387" coordsize="10,12" path="m9734,15399r10,l9744,15387r-10,l9734,15399xe" fillcolor="#c0504d" stroked="f">
            <v:path arrowok="t"/>
          </v:shape>
          <v:shape id="_x0000_s2053" style="position:absolute;left:9744;top:15393;width:864;height:0" coordorigin="9744,15393" coordsize="864,0" path="m9744,15393r864,e" filled="f" strokecolor="#c0504d" strokeweight=".58pt">
            <v:path arrowok="t"/>
          </v:shape>
          <v:shape id="_x0000_s2052" style="position:absolute;left:9744;top:15434;width:864;height:0" coordorigin="9744,15434" coordsize="864,0" path="m9744,15434r864,e" filled="f" strokecolor="#933634" strokeweight="3.7pt">
            <v:path arrowok="t"/>
          </v:shape>
          <v:shape id="_x0000_s2051" style="position:absolute;left:9734;top:16044;width:874;height:0" coordorigin="9734,16044" coordsize="874,0" path="m9734,16044r874,e" filled="f" strokecolor="#933634" strokeweight="3.7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55pt;margin-top:774.55pt;width:380.7pt;height:26.5pt;z-index:-251656192;mso-position-horizontal-relative:page;mso-position-vertical-relative:page" filled="f" stroked="f">
          <v:textbox inset="0,0,0,0">
            <w:txbxContent>
              <w:p w:rsidR="0044232B" w:rsidRDefault="004F0348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ELOL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A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ME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N   </w:t>
                </w:r>
                <w:r>
                  <w:rPr>
                    <w:rFonts w:ascii="Calibri" w:eastAsia="Calibri" w:hAnsi="Calibri" w:cs="Calibri"/>
                    <w:spacing w:val="50"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E5B9E">
                  <w:rPr>
                    <w:rFonts w:ascii="Calibri" w:eastAsia="Calibri" w:hAnsi="Calibri" w:cs="Calibri"/>
                    <w:noProof/>
                    <w:color w:val="FFFFFF"/>
                    <w:position w:val="1"/>
                    <w:sz w:val="22"/>
                    <w:szCs w:val="22"/>
                  </w:rPr>
                  <w:t>19</w:t>
                </w:r>
                <w:r>
                  <w:fldChar w:fldCharType="end"/>
                </w:r>
              </w:p>
              <w:p w:rsidR="0044232B" w:rsidRDefault="004F0348">
                <w:pPr>
                  <w:ind w:left="4981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K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B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6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spacing w:val="-2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spacing w:val="2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348" w:rsidRDefault="004F0348">
      <w:r>
        <w:separator/>
      </w:r>
    </w:p>
  </w:footnote>
  <w:footnote w:type="continuationSeparator" w:id="0">
    <w:p w:rsidR="004F0348" w:rsidRDefault="004F0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308F7"/>
    <w:multiLevelType w:val="multilevel"/>
    <w:tmpl w:val="36A0E4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2B"/>
    <w:rsid w:val="00010B59"/>
    <w:rsid w:val="0044232B"/>
    <w:rsid w:val="004F0348"/>
    <w:rsid w:val="00E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5:docId w15:val="{1F3AACF0-8438-48C1-A9DD-B97DA34C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5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B9E"/>
  </w:style>
  <w:style w:type="paragraph" w:styleId="Footer">
    <w:name w:val="footer"/>
    <w:basedOn w:val="Normal"/>
    <w:link w:val="FooterChar"/>
    <w:uiPriority w:val="99"/>
    <w:unhideWhenUsed/>
    <w:rsid w:val="00EE5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B9E"/>
  </w:style>
  <w:style w:type="paragraph" w:styleId="BalloonText">
    <w:name w:val="Balloon Text"/>
    <w:basedOn w:val="Normal"/>
    <w:link w:val="BalloonTextChar"/>
    <w:uiPriority w:val="99"/>
    <w:semiHidden/>
    <w:unhideWhenUsed/>
    <w:rsid w:val="00EE5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Rini Rin</cp:lastModifiedBy>
  <cp:revision>4</cp:revision>
  <cp:lastPrinted>2016-05-24T10:17:00Z</cp:lastPrinted>
  <dcterms:created xsi:type="dcterms:W3CDTF">2016-05-24T10:06:00Z</dcterms:created>
  <dcterms:modified xsi:type="dcterms:W3CDTF">2016-05-24T10:19:00Z</dcterms:modified>
</cp:coreProperties>
</file>