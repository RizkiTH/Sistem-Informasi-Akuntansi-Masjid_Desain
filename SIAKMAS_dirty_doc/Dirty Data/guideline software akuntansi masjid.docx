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6B" w:rsidRDefault="0099436B" w:rsidP="0099436B">
      <w:pPr>
        <w:spacing w:before="44"/>
        <w:ind w:right="4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Guideline sementara, saya masih ragu dengan outputnya: laporan keuangan </w:t>
      </w:r>
      <w:proofErr w:type="gramStart"/>
      <w:r>
        <w:rPr>
          <w:rFonts w:ascii="Calibri" w:eastAsia="Calibri" w:hAnsi="Calibri" w:cs="Calibri"/>
          <w:b/>
          <w:spacing w:val="1"/>
          <w:sz w:val="28"/>
          <w:szCs w:val="28"/>
        </w:rPr>
        <w:t>apa</w:t>
      </w:r>
      <w:proofErr w:type="gramEnd"/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saja yang akan dibuat.</w:t>
      </w:r>
    </w:p>
    <w:p w:rsidR="0099436B" w:rsidRDefault="0099436B" w:rsidP="0099436B">
      <w:pPr>
        <w:spacing w:before="44"/>
        <w:ind w:right="4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left="6120" w:right="40" w:hanging="612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Guideline Software Akuntansi Masjid</w:t>
      </w:r>
    </w:p>
    <w:p w:rsidR="000663A5" w:rsidRDefault="000663A5" w:rsidP="000663A5">
      <w:pPr>
        <w:spacing w:before="44"/>
        <w:ind w:left="6120" w:right="40" w:hanging="612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left="6120" w:right="40" w:hanging="612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INPUT 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–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PROSES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OUTPUT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</w:p>
    <w:p w:rsidR="000663A5" w:rsidRDefault="000663A5" w:rsidP="000663A5">
      <w:pPr>
        <w:spacing w:before="44"/>
        <w:ind w:left="6120" w:right="40" w:hanging="612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INPUT</w:t>
      </w: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Profil Masjid – Data Tetap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Lokasi /alamat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 xml:space="preserve">No.telp </w:t>
      </w:r>
      <w:r w:rsidR="00FD28D4">
        <w:rPr>
          <w:rFonts w:ascii="Calibri" w:eastAsia="Calibri" w:hAnsi="Calibri" w:cs="Calibri"/>
          <w:spacing w:val="1"/>
          <w:sz w:val="28"/>
          <w:szCs w:val="28"/>
        </w:rPr>
        <w:t>secretariat</w:t>
      </w:r>
    </w:p>
    <w:p w:rsidR="00FD28D4" w:rsidRDefault="00FD28D4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No.rek.masjid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>Tahun berdiri</w:t>
      </w:r>
    </w:p>
    <w:p w:rsidR="000663A5" w:rsidRP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>AD/ART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(jika ada, input file pdf)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 xml:space="preserve">Badan Hukum (Jika </w:t>
      </w:r>
      <w:r>
        <w:rPr>
          <w:rFonts w:ascii="Calibri" w:eastAsia="Calibri" w:hAnsi="Calibri" w:cs="Calibri"/>
          <w:spacing w:val="1"/>
          <w:sz w:val="28"/>
          <w:szCs w:val="28"/>
        </w:rPr>
        <w:t>ada, input akte notaris y</w:t>
      </w:r>
      <w:r w:rsidRPr="000663A5">
        <w:rPr>
          <w:rFonts w:ascii="Calibri" w:eastAsia="Calibri" w:hAnsi="Calibri" w:cs="Calibri"/>
          <w:spacing w:val="1"/>
          <w:sz w:val="28"/>
          <w:szCs w:val="28"/>
        </w:rPr>
        <w:t>ayasan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Luas tanah masjid (jika ada, input sertifikat wakaf)</w:t>
      </w:r>
    </w:p>
    <w:p w:rsidR="000663A5" w:rsidRPr="000663A5" w:rsidRDefault="000663A5" w:rsidP="000663A5">
      <w:pPr>
        <w:pStyle w:val="ListParagraph"/>
        <w:spacing w:before="44"/>
        <w:ind w:left="1440" w:right="40"/>
        <w:rPr>
          <w:rFonts w:ascii="Calibri" w:eastAsia="Calibri" w:hAnsi="Calibri" w:cs="Calibri"/>
          <w:spacing w:val="1"/>
          <w:sz w:val="28"/>
          <w:szCs w:val="28"/>
        </w:rPr>
      </w:pP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b/>
          <w:spacing w:val="1"/>
          <w:sz w:val="28"/>
          <w:szCs w:val="28"/>
        </w:rPr>
        <w:t>Dewan Kemakmuran Masjid (Pengurus)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– Data Periodik sesuai masa kepengurusan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 xml:space="preserve">Ketua 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Sekretaris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Bendahara</w:t>
      </w:r>
    </w:p>
    <w:p w:rsidR="000663A5" w:rsidRDefault="000663A5" w:rsidP="000663A5">
      <w:pPr>
        <w:spacing w:before="44"/>
        <w:ind w:left="108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(</w:t>
      </w:r>
      <w:proofErr w:type="gramStart"/>
      <w:r>
        <w:rPr>
          <w:rFonts w:ascii="Calibri" w:eastAsia="Calibri" w:hAnsi="Calibri" w:cs="Calibri"/>
          <w:b/>
          <w:spacing w:val="1"/>
          <w:sz w:val="28"/>
          <w:szCs w:val="28"/>
        </w:rPr>
        <w:t>nama</w:t>
      </w:r>
      <w:proofErr w:type="gramEnd"/>
      <w:r>
        <w:rPr>
          <w:rFonts w:ascii="Calibri" w:eastAsia="Calibri" w:hAnsi="Calibri" w:cs="Calibri"/>
          <w:b/>
          <w:spacing w:val="1"/>
          <w:sz w:val="28"/>
          <w:szCs w:val="28"/>
        </w:rPr>
        <w:t>, tempat/tgl lahir, alamat, no.hp, tk.pendidikan)</w:t>
      </w: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Bagan Akun</w:t>
      </w:r>
    </w:p>
    <w:p w:rsidR="00FD28D4" w:rsidRDefault="00D1211B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Daftar Asset Tetap</w:t>
      </w:r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Peralatan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pacing w:val="1"/>
          <w:sz w:val="28"/>
          <w:szCs w:val="28"/>
        </w:rPr>
        <w:t>Nama :</w:t>
      </w:r>
      <w:proofErr w:type="gramEnd"/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sound system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pacing w:val="1"/>
          <w:sz w:val="28"/>
          <w:szCs w:val="28"/>
        </w:rPr>
        <w:t>Merk  :</w:t>
      </w:r>
      <w:proofErr w:type="gramEnd"/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Jumlah: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Harga/unit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Total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ab/>
        <w:t>:</w:t>
      </w:r>
      <w:bookmarkStart w:id="0" w:name="_GoBack"/>
      <w:bookmarkEnd w:id="0"/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Bangunan</w:t>
      </w:r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Tanah</w:t>
      </w:r>
    </w:p>
    <w:p w:rsidR="00D1211B" w:rsidRDefault="00D1211B" w:rsidP="00D1211B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D1211B" w:rsidRPr="00D1211B" w:rsidRDefault="00D1211B" w:rsidP="00D1211B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D1211B" w:rsidRDefault="00D1211B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PROSES</w:t>
      </w:r>
    </w:p>
    <w:p w:rsidR="000663A5" w:rsidRDefault="000663A5" w:rsidP="000663A5">
      <w:pPr>
        <w:pStyle w:val="ListParagraph"/>
        <w:numPr>
          <w:ilvl w:val="0"/>
          <w:numId w:val="7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Data awal masjid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(sekali saat pertamakali menggunakan software)</w:t>
      </w:r>
    </w:p>
    <w:p w:rsidR="000663A5" w:rsidRDefault="000663A5" w:rsidP="000663A5">
      <w:pPr>
        <w:pStyle w:val="ListParagraph"/>
        <w:numPr>
          <w:ilvl w:val="0"/>
          <w:numId w:val="7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Jurnal Transaksi</w:t>
      </w:r>
    </w:p>
    <w:p w:rsidR="000663A5" w:rsidRPr="000663A5" w:rsidRDefault="000663A5" w:rsidP="000663A5">
      <w:pPr>
        <w:pStyle w:val="ListParagraph"/>
        <w:spacing w:before="44"/>
        <w:ind w:left="1080"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OUTPUT </w:t>
      </w:r>
    </w:p>
    <w:p w:rsidR="00FD28D4" w:rsidRDefault="00FD28D4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Neraca Saldo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Buku Besar</w:t>
      </w:r>
      <w:r w:rsidR="00FD28D4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Buku Pembantu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Keuangan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Posisi Keuangan</w:t>
      </w:r>
    </w:p>
    <w:p w:rsidR="009969A9" w:rsidRDefault="009969A9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Perubahan Dana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Asset Kelolaan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Laporan </w:t>
      </w:r>
      <w:r w:rsidR="00FD28D4">
        <w:rPr>
          <w:rFonts w:ascii="Calibri" w:eastAsia="Calibri" w:hAnsi="Calibri" w:cs="Calibri"/>
          <w:b/>
          <w:spacing w:val="1"/>
          <w:sz w:val="28"/>
          <w:szCs w:val="28"/>
        </w:rPr>
        <w:t>Arus Kas</w:t>
      </w:r>
    </w:p>
    <w:p w:rsidR="000663A5" w:rsidRPr="000663A5" w:rsidRDefault="000663A5" w:rsidP="000663A5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.  J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an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eu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an Mas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b/>
          <w:sz w:val="28"/>
          <w:szCs w:val="28"/>
        </w:rPr>
        <w:t>id</w:t>
      </w:r>
    </w:p>
    <w:p w:rsidR="002E310D" w:rsidRDefault="002E310D">
      <w:pPr>
        <w:spacing w:before="9" w:line="160" w:lineRule="exact"/>
        <w:rPr>
          <w:sz w:val="16"/>
          <w:szCs w:val="16"/>
        </w:rPr>
      </w:pPr>
    </w:p>
    <w:p w:rsidR="002E310D" w:rsidRDefault="00F40B58">
      <w:pPr>
        <w:spacing w:line="360" w:lineRule="auto"/>
        <w:ind w:left="113" w:right="71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663A5">
        <w:rPr>
          <w:rFonts w:ascii="Calibri" w:eastAsia="Calibri" w:hAnsi="Calibri" w:cs="Calibri"/>
          <w:spacing w:val="-1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t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E310D" w:rsidRPr="00242FCE" w:rsidRDefault="00F40B58" w:rsidP="00242FCE">
      <w:pPr>
        <w:pStyle w:val="ListParagraph"/>
        <w:numPr>
          <w:ilvl w:val="0"/>
          <w:numId w:val="11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242FCE">
        <w:rPr>
          <w:rFonts w:ascii="Calibri" w:eastAsia="Calibri" w:hAnsi="Calibri" w:cs="Calibri"/>
          <w:position w:val="1"/>
          <w:sz w:val="24"/>
          <w:szCs w:val="24"/>
        </w:rPr>
        <w:t>La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o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an P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sisi</w:t>
      </w:r>
      <w:r w:rsidRPr="00242FCE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Ke</w:t>
      </w:r>
      <w:r w:rsidRPr="00242FCE"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gan</w:t>
      </w:r>
    </w:p>
    <w:p w:rsidR="00242FCE" w:rsidRPr="00242FCE" w:rsidRDefault="00242FCE" w:rsidP="00242FCE">
      <w:pPr>
        <w:pStyle w:val="ListParagraph"/>
        <w:numPr>
          <w:ilvl w:val="0"/>
          <w:numId w:val="11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Laporan Perubahan Dana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 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laan</w:t>
      </w:r>
    </w:p>
    <w:p w:rsidR="002E310D" w:rsidRDefault="002E310D">
      <w:pPr>
        <w:spacing w:before="10" w:line="160" w:lineRule="exact"/>
        <w:rPr>
          <w:sz w:val="16"/>
          <w:szCs w:val="16"/>
        </w:rPr>
      </w:pPr>
    </w:p>
    <w:p w:rsidR="002E310D" w:rsidRDefault="00F40B58">
      <w:pPr>
        <w:spacing w:before="44" w:line="360" w:lineRule="auto"/>
        <w:ind w:left="113" w:right="68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esar 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asjid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8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asset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asjid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ih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ga j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line="200" w:lineRule="exact"/>
      </w:pPr>
    </w:p>
    <w:p w:rsidR="002E310D" w:rsidRDefault="002E310D">
      <w:pPr>
        <w:spacing w:before="18" w:line="220" w:lineRule="exact"/>
        <w:rPr>
          <w:sz w:val="22"/>
          <w:szCs w:val="22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Pos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Kekayaan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lastRenderedPageBreak/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sisi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ayaan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sama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Asset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eastAsia="Calibri" w:hAnsi="Calibri" w:cs="Calibri"/>
          <w:sz w:val="24"/>
          <w:szCs w:val="24"/>
        </w:rPr>
        <w:t>eka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men atau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ak lain</w:t>
      </w:r>
    </w:p>
    <w:p w:rsidR="002E310D" w:rsidRDefault="00F40B58">
      <w:pPr>
        <w:spacing w:line="440" w:lineRule="atLeast"/>
        <w:ind w:left="1193" w:right="77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  <w:r w:rsidR="000663A5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rn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 w:rsidR="000663A5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0663A5">
        <w:rPr>
          <w:rFonts w:ascii="Calibri" w:eastAsia="Calibri" w:hAnsi="Calibri" w:cs="Calibri"/>
          <w:sz w:val="24"/>
          <w:szCs w:val="24"/>
        </w:rPr>
        <w:t>yang</w:t>
      </w:r>
      <w:proofErr w:type="gramEnd"/>
      <w:r w:rsidR="000663A5">
        <w:rPr>
          <w:rFonts w:ascii="Calibri" w:eastAsia="Calibri" w:hAnsi="Calibri" w:cs="Calibri"/>
          <w:sz w:val="24"/>
          <w:szCs w:val="24"/>
        </w:rPr>
        <w:t xml:space="preserve"> sifatnya lebih abadi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9969A9">
      <w:pPr>
        <w:spacing w:before="58"/>
        <w:ind w:left="2817" w:right="2226"/>
        <w:jc w:val="center"/>
        <w:rPr>
          <w:rFonts w:ascii="Calibri" w:eastAsia="Calibri" w:hAnsi="Calibri" w:cs="Calibri"/>
          <w:sz w:val="24"/>
          <w:szCs w:val="24"/>
        </w:rPr>
      </w:pPr>
      <w:r>
        <w:pict>
          <v:group id="_x0000_s1399" style="position:absolute;left:0;text-align:left;margin-left:76.75pt;margin-top:133.3pt;width:357.55pt;height:301.75pt;z-index:-27704;mso-position-horizontal-relative:page;mso-position-vertical-relative:page" coordorigin="1535,2666" coordsize="7151,6035">
            <v:shape id="_x0000_s1565" style="position:absolute;left:1582;top:2676;width:1714;height:583" coordorigin="1582,2676" coordsize="1714,583" path="m1582,3260r1714,l3296,2676r-1714,l1582,3260xe" fillcolor="#cdd0df" stroked="f">
              <v:path arrowok="t"/>
            </v:shape>
            <v:shape id="_x0000_s1564" style="position:absolute;left:1716;top:2748;width:1445;height:439" coordorigin="1716,2748" coordsize="1445,439" path="m3162,2749r-1446,l1716,3188r1446,l3162,2749xe" fillcolor="#cdd0df" stroked="f">
              <v:path arrowok="t"/>
            </v:shape>
            <v:shape id="_x0000_s1563" style="position:absolute;left:3318;top:2676;width:1222;height:583" coordorigin="3318,2676" coordsize="1222,583" path="m3318,3260r1222,l4540,2676r-1222,l3318,3260xe" fillcolor="#cdd0df" stroked="f">
              <v:path arrowok="t"/>
            </v:shape>
            <v:shape id="_x0000_s1562" style="position:absolute;left:3452;top:2748;width:953;height:439" coordorigin="3452,2748" coordsize="953,439" path="m4405,2749r-953,l3452,3188r953,l4405,2749xe" fillcolor="#cdd0df" stroked="f">
              <v:path arrowok="t"/>
            </v:shape>
            <v:shape id="_x0000_s1561" style="position:absolute;left:4561;top:2676;width:3041;height:583" coordorigin="4561,2676" coordsize="3041,583" path="m4561,3260r3042,l7603,2676r-3042,l4561,3260xe" fillcolor="#cdd0df" stroked="f">
              <v:path arrowok="t"/>
            </v:shape>
            <v:shape id="_x0000_s1560" style="position:absolute;left:4693;top:2748;width:2775;height:439" coordorigin="4693,2748" coordsize="2775,439" path="m7468,2749r-2775,l4693,3188r2775,l7468,2749xe" fillcolor="#cdd0df" stroked="f">
              <v:path arrowok="t"/>
            </v:shape>
            <v:shape id="_x0000_s1559" style="position:absolute;left:7622;top:2748;width:0;height:439" coordorigin="7622,2748" coordsize="0,439" path="m7622,3188r,-440l7622,3188xe" fillcolor="#cdd0df" stroked="f">
              <v:path arrowok="t"/>
            </v:shape>
            <v:shape id="_x0000_s1558" style="position:absolute;left:7622;top:2748;width:1030;height:439" coordorigin="7622,2748" coordsize="1030,439" path="m8652,2749r-1030,l7622,3188r1030,l8652,2749xe" fillcolor="#cdd0df" stroked="f">
              <v:path arrowok="t"/>
            </v:shape>
            <v:shape id="_x0000_s1557" style="position:absolute;left:1582;top:2712;width:1714;height:0" coordorigin="1582,2712" coordsize="1714,0" path="m1582,2712r1714,e" filled="f" strokecolor="#cdd0df" strokeweight="3.7pt">
              <v:path arrowok="t"/>
            </v:shape>
            <v:shape id="_x0000_s1556" style="position:absolute;left:3315;top:2712;width:41;height:0" coordorigin="3315,2712" coordsize="41,0" path="m3315,2712r41,e" filled="f" strokecolor="#cdd0df" strokeweight="3.7pt">
              <v:path arrowok="t"/>
            </v:shape>
            <v:shape id="_x0000_s1555" style="position:absolute;left:3296;top:2712;width:19;height:0" coordorigin="3296,2712" coordsize="19,0" path="m3296,2712r19,e" filled="f" strokecolor="white" strokeweight="3.7pt">
              <v:path arrowok="t"/>
            </v:shape>
            <v:shape id="_x0000_s1554" style="position:absolute;left:3356;top:2712;width:1184;height:0" coordorigin="3356,2712" coordsize="1184,0" path="m3356,2712r1184,e" filled="f" strokecolor="#cdd0df" strokeweight="3.7pt">
              <v:path arrowok="t"/>
            </v:shape>
            <v:shape id="_x0000_s1553" style="position:absolute;left:4559;top:2712;width:41;height:0" coordorigin="4559,2712" coordsize="41,0" path="m4559,2712r41,e" filled="f" strokecolor="#cdd0df" strokeweight="3.7pt">
              <v:path arrowok="t"/>
            </v:shape>
            <v:shape id="_x0000_s1552" style="position:absolute;left:4540;top:2712;width:19;height:0" coordorigin="4540,2712" coordsize="19,0" path="m4540,2712r19,e" filled="f" strokecolor="white" strokeweight="3.7pt">
              <v:path arrowok="t"/>
            </v:shape>
            <v:shape id="_x0000_s1551" style="position:absolute;left:4600;top:2712;width:3000;height:0" coordorigin="4600,2712" coordsize="3000,0" path="m4600,2712r3000,e" filled="f" strokecolor="#cdd0df" strokeweight="3.7pt">
              <v:path arrowok="t"/>
            </v:shape>
            <v:shape id="_x0000_s1550" style="position:absolute;left:7620;top:2712;width:41;height:0" coordorigin="7620,2712" coordsize="41,0" path="m7620,2712r40,e" filled="f" strokecolor="#cdd0df" strokeweight="3.7pt">
              <v:path arrowok="t"/>
            </v:shape>
            <v:shape id="_x0000_s1549" style="position:absolute;left:7600;top:2712;width:19;height:0" coordorigin="7600,2712" coordsize="19,0" path="m7600,2712r20,e" filled="f" strokecolor="white" strokeweight="3.7pt">
              <v:path arrowok="t"/>
            </v:shape>
            <v:shape id="_x0000_s1548" style="position:absolute;left:7660;top:2712;width:989;height:0" coordorigin="7660,2712" coordsize="989,0" path="m7660,2712r990,e" filled="f" strokecolor="#cdd0df" strokeweight="3.7pt">
              <v:path arrowok="t"/>
            </v:shape>
            <v:shape id="_x0000_s1547" style="position:absolute;left:1572;top:3224;width:1733;height:0" coordorigin="1572,3224" coordsize="1733,0" path="m1572,3224r1734,e" filled="f" strokecolor="#cdd0df" strokeweight="3.7pt">
              <v:path arrowok="t"/>
            </v:shape>
            <v:shape id="_x0000_s1546" style="position:absolute;left:3306;top:3224;width:1244;height:0" coordorigin="3306,3224" coordsize="1244,0" path="m3306,3224r1243,e" filled="f" strokecolor="#cdd0df" strokeweight="3.7pt">
              <v:path arrowok="t"/>
            </v:shape>
            <v:shape id="_x0000_s1545" style="position:absolute;left:4549;top:3224;width:3060;height:0" coordorigin="4549,3224" coordsize="3060,0" path="m4549,3224r3061,e" filled="f" strokecolor="#cdd0df" strokeweight="3.7pt">
              <v:path arrowok="t"/>
            </v:shape>
            <v:shape id="_x0000_s1544" style="position:absolute;left:7620;top:3224;width:1030;height:0" coordorigin="7620,3224" coordsize="1030,0" path="m7620,3224r1030,e" filled="f" strokecolor="#cdd0df" strokeweight="3.7pt">
              <v:path arrowok="t"/>
            </v:shape>
            <v:shape id="_x0000_s1543" style="position:absolute;left:1582;top:3281;width:1714;height:583" coordorigin="1582,3281" coordsize="1714,583" path="m1582,3864r1714,l3296,3281r-1714,l1582,3864xe" fillcolor="#e8e9ef" stroked="f">
              <v:path arrowok="t"/>
            </v:shape>
            <v:shape id="_x0000_s1542" style="position:absolute;left:1716;top:3353;width:1445;height:439" coordorigin="1716,3353" coordsize="1445,439" path="m3162,3353r-1446,l1716,3792r1446,l3162,3353xe" fillcolor="#e8e9ef" stroked="f">
              <v:path arrowok="t"/>
            </v:shape>
            <v:shape id="_x0000_s1541" style="position:absolute;left:3318;top:3281;width:1222;height:583" coordorigin="3318,3281" coordsize="1222,583" path="m3318,3864r1222,l4540,3281r-1222,l3318,3864xe" fillcolor="#e8e9ef" stroked="f">
              <v:path arrowok="t"/>
            </v:shape>
            <v:shape id="_x0000_s1540" style="position:absolute;left:3452;top:3353;width:953;height:439" coordorigin="3452,3353" coordsize="953,439" path="m4405,3353r-953,l3452,3792r953,l4405,3353xe" fillcolor="#e8e9ef" stroked="f">
              <v:path arrowok="t"/>
            </v:shape>
            <v:shape id="_x0000_s1539" style="position:absolute;left:4561;top:3281;width:3041;height:583" coordorigin="4561,3281" coordsize="3041,583" path="m4561,3864r3042,l7603,3281r-3042,l4561,3864xe" fillcolor="#e8e9ef" stroked="f">
              <v:path arrowok="t"/>
            </v:shape>
            <v:shape id="_x0000_s1538" style="position:absolute;left:4693;top:3353;width:2775;height:439" coordorigin="4693,3353" coordsize="2775,439" path="m7468,3353r-2775,l4693,3792r2775,l7468,3353xe" fillcolor="#e8e9ef" stroked="f">
              <v:path arrowok="t"/>
            </v:shape>
            <v:shape id="_x0000_s1537" style="position:absolute;left:7622;top:3353;width:0;height:439" coordorigin="7622,3353" coordsize="0,439" path="m7622,3792r,-439l7622,3792xe" fillcolor="#e8e9ef" stroked="f">
              <v:path arrowok="t"/>
            </v:shape>
            <v:shape id="_x0000_s1536" style="position:absolute;left:7622;top:3353;width:1030;height:439" coordorigin="7622,3353" coordsize="1030,439" path="m8652,3353r-1030,l7622,3792r1030,l8652,3353xe" fillcolor="#e8e9ef" stroked="f">
              <v:path arrowok="t"/>
            </v:shape>
            <v:shape id="_x0000_s1535" style="position:absolute;left:1582;top:3315;width:1714;height:0" coordorigin="1582,3315" coordsize="1714,0" path="m1582,3315r1714,e" filled="f" strokecolor="#e8e9ef" strokeweight="3.7pt">
              <v:path arrowok="t"/>
            </v:shape>
            <v:shape id="_x0000_s1534" style="position:absolute;left:3315;top:3315;width:1224;height:0" coordorigin="3315,3315" coordsize="1224,0" path="m3315,3315r1225,e" filled="f" strokecolor="#e8e9ef" strokeweight="3.7pt">
              <v:path arrowok="t"/>
            </v:shape>
            <v:shape id="_x0000_s1533" style="position:absolute;left:4559;top:3315;width:3041;height:0" coordorigin="4559,3315" coordsize="3041,0" path="m4559,3315r3041,e" filled="f" strokecolor="#e8e9ef" strokeweight="3.7pt">
              <v:path arrowok="t"/>
            </v:shape>
            <v:shape id="_x0000_s1532" style="position:absolute;left:7620;top:3278;width:1030;height:74" coordorigin="7620,3278" coordsize="1030,74" path="m7620,3352r1030,l8650,3278r-1030,l7620,3352xe" fillcolor="#e8e9ef" stroked="f">
              <v:path arrowok="t"/>
            </v:shape>
            <v:shape id="_x0000_s1531" style="position:absolute;left:1572;top:3828;width:1733;height:0" coordorigin="1572,3828" coordsize="1733,0" path="m1572,3828r1734,e" filled="f" strokecolor="#e8e9ef" strokeweight="3.7pt">
              <v:path arrowok="t"/>
            </v:shape>
            <v:shape id="_x0000_s1530" style="position:absolute;left:3306;top:3828;width:1244;height:0" coordorigin="3306,3828" coordsize="1244,0" path="m3306,3828r1243,e" filled="f" strokecolor="#e8e9ef" strokeweight="3.7pt">
              <v:path arrowok="t"/>
            </v:shape>
            <v:shape id="_x0000_s1529" style="position:absolute;left:4549;top:3828;width:3060;height:0" coordorigin="4549,3828" coordsize="3060,0" path="m4549,3828r3061,e" filled="f" strokecolor="#e8e9ef" strokeweight="3.7pt">
              <v:path arrowok="t"/>
            </v:shape>
            <v:shape id="_x0000_s1528" style="position:absolute;left:7620;top:3828;width:1030;height:0" coordorigin="7620,3828" coordsize="1030,0" path="m7620,3828r1030,e" filled="f" strokecolor="#e8e9ef" strokeweight="3.7pt">
              <v:path arrowok="t"/>
            </v:shape>
            <v:shape id="_x0000_s1527" style="position:absolute;left:1582;top:3884;width:1714;height:584" coordorigin="1582,3884" coordsize="1714,584" path="m1582,4467r1714,l3296,3884r-1714,l1582,4467xe" fillcolor="#cdd0df" stroked="f">
              <v:path arrowok="t"/>
            </v:shape>
            <v:shape id="_x0000_s1526" style="position:absolute;left:1716;top:3956;width:1445;height:440" coordorigin="1716,3956" coordsize="1445,440" path="m3162,3956r-1446,l1716,4395r1446,l3162,3956xe" fillcolor="#cdd0df" stroked="f">
              <v:path arrowok="t"/>
            </v:shape>
            <v:shape id="_x0000_s1525" style="position:absolute;left:3318;top:3884;width:1222;height:584" coordorigin="3318,3884" coordsize="1222,584" path="m3318,4467r1222,l4540,3884r-1222,l3318,4467xe" fillcolor="#cdd0df" stroked="f">
              <v:path arrowok="t"/>
            </v:shape>
            <v:shape id="_x0000_s1524" style="position:absolute;left:3452;top:3956;width:953;height:440" coordorigin="3452,3956" coordsize="953,440" path="m4405,3956r-953,l3452,4395r953,l4405,3956xe" fillcolor="#cdd0df" stroked="f">
              <v:path arrowok="t"/>
            </v:shape>
            <v:shape id="_x0000_s1523" style="position:absolute;left:4561;top:3884;width:3041;height:584" coordorigin="4561,3884" coordsize="3041,584" path="m4561,4467r3042,l7603,3884r-3042,l4561,4467xe" fillcolor="#cdd0df" stroked="f">
              <v:path arrowok="t"/>
            </v:shape>
            <v:shape id="_x0000_s1522" style="position:absolute;left:4693;top:3956;width:2775;height:440" coordorigin="4693,3956" coordsize="2775,440" path="m7468,3956r-2775,l4693,4395r2775,l7468,3956xe" fillcolor="#cdd0df" stroked="f">
              <v:path arrowok="t"/>
            </v:shape>
            <v:shape id="_x0000_s1521" style="position:absolute;left:7622;top:3956;width:0;height:440" coordorigin="7622,3956" coordsize="0,440" path="m7622,4395r,-439l7622,4395xe" fillcolor="#cdd0df" stroked="f">
              <v:path arrowok="t"/>
            </v:shape>
            <v:shape id="_x0000_s1520" style="position:absolute;left:7622;top:3956;width:1030;height:440" coordorigin="7622,3956" coordsize="1030,440" path="m8652,3956r-1030,l7622,4395r1030,l8652,3956xe" fillcolor="#cdd0df" stroked="f">
              <v:path arrowok="t"/>
            </v:shape>
            <v:shape id="_x0000_s1519" style="position:absolute;left:1582;top:3920;width:1714;height:0" coordorigin="1582,3920" coordsize="1714,0" path="m1582,3920r1714,e" filled="f" strokecolor="#cdd0df" strokeweight="3.7pt">
              <v:path arrowok="t"/>
            </v:shape>
            <v:shape id="_x0000_s1518" style="position:absolute;left:3315;top:3920;width:1224;height:0" coordorigin="3315,3920" coordsize="1224,0" path="m3315,3920r1225,e" filled="f" strokecolor="#cdd0df" strokeweight="3.7pt">
              <v:path arrowok="t"/>
            </v:shape>
            <v:shape id="_x0000_s1517" style="position:absolute;left:4559;top:3920;width:3041;height:0" coordorigin="4559,3920" coordsize="3041,0" path="m4559,3920r3041,e" filled="f" strokecolor="#cdd0df" strokeweight="3.7pt">
              <v:path arrowok="t"/>
            </v:shape>
            <v:shape id="_x0000_s1516" style="position:absolute;left:7620;top:3883;width:1030;height:74" coordorigin="7620,3883" coordsize="1030,74" path="m7620,3957r1030,l8650,3883r-1030,l7620,3957xe" fillcolor="#cdd0df" stroked="f">
              <v:path arrowok="t"/>
            </v:shape>
            <v:shape id="_x0000_s1515" style="position:absolute;left:1572;top:4431;width:1733;height:0" coordorigin="1572,4431" coordsize="1733,0" path="m1572,4431r1734,e" filled="f" strokecolor="#cdd0df" strokeweight="3.7pt">
              <v:path arrowok="t"/>
            </v:shape>
            <v:shape id="_x0000_s1514" style="position:absolute;left:3306;top:4431;width:1244;height:0" coordorigin="3306,4431" coordsize="1244,0" path="m3306,4431r1243,e" filled="f" strokecolor="#cdd0df" strokeweight="3.7pt">
              <v:path arrowok="t"/>
            </v:shape>
            <v:shape id="_x0000_s1513" style="position:absolute;left:4549;top:4431;width:3060;height:0" coordorigin="4549,4431" coordsize="3060,0" path="m4549,4431r3061,e" filled="f" strokecolor="#cdd0df" strokeweight="3.7pt">
              <v:path arrowok="t"/>
            </v:shape>
            <v:shape id="_x0000_s1512" style="position:absolute;left:7620;top:4431;width:1030;height:0" coordorigin="7620,4431" coordsize="1030,0" path="m7620,4431r1030,e" filled="f" strokecolor="#cdd0df" strokeweight="3.7pt">
              <v:path arrowok="t"/>
            </v:shape>
            <v:shape id="_x0000_s1511" style="position:absolute;left:1582;top:4487;width:1714;height:586" coordorigin="1582,4487" coordsize="1714,586" path="m1582,5072r1714,l3296,4487r-1714,l1582,5072xe" fillcolor="#e8e9ef" stroked="f">
              <v:path arrowok="t"/>
            </v:shape>
            <v:shape id="_x0000_s1510" style="position:absolute;left:1716;top:4559;width:1445;height:442" coordorigin="1716,4559" coordsize="1445,442" path="m3162,4559r-1446,l1716,5000r1446,l3162,4559xe" fillcolor="#e8e9ef" stroked="f">
              <v:path arrowok="t"/>
            </v:shape>
            <v:shape id="_x0000_s1509" style="position:absolute;left:3318;top:4487;width:1222;height:586" coordorigin="3318,4487" coordsize="1222,586" path="m3318,5072r1222,l4540,4487r-1222,l3318,5072xe" fillcolor="#e8e9ef" stroked="f">
              <v:path arrowok="t"/>
            </v:shape>
            <v:shape id="_x0000_s1508" style="position:absolute;left:3452;top:4559;width:953;height:442" coordorigin="3452,4559" coordsize="953,442" path="m4405,4559r-953,l3452,5000r953,l4405,4559xe" fillcolor="#e8e9ef" stroked="f">
              <v:path arrowok="t"/>
            </v:shape>
            <v:shape id="_x0000_s1507" style="position:absolute;left:4561;top:4487;width:3041;height:586" coordorigin="4561,4487" coordsize="3041,586" path="m4561,5072r3042,l7603,4487r-3042,l4561,5072xe" fillcolor="#e8e9ef" stroked="f">
              <v:path arrowok="t"/>
            </v:shape>
            <v:shape id="_x0000_s1506" style="position:absolute;left:4693;top:4559;width:2775;height:442" coordorigin="4693,4559" coordsize="2775,442" path="m7468,4559r-2775,l4693,5000r2775,l7468,4559xe" fillcolor="#e8e9ef" stroked="f">
              <v:path arrowok="t"/>
            </v:shape>
            <v:shape id="_x0000_s1505" style="position:absolute;left:7622;top:4559;width:0;height:442" coordorigin="7622,4559" coordsize="0,442" path="m7622,5000r,-441l7622,5000xe" fillcolor="#e8e9ef" stroked="f">
              <v:path arrowok="t"/>
            </v:shape>
            <v:shape id="_x0000_s1504" style="position:absolute;left:7622;top:4559;width:1030;height:442" coordorigin="7622,4559" coordsize="1030,442" path="m8652,4559r-1030,l7622,5000r1030,l8652,4559xe" fillcolor="#e8e9ef" stroked="f">
              <v:path arrowok="t"/>
            </v:shape>
            <v:shape id="_x0000_s1503" style="position:absolute;left:1582;top:4523;width:1714;height:0" coordorigin="1582,4523" coordsize="1714,0" path="m1582,4523r1714,e" filled="f" strokecolor="#e8e9ef" strokeweight="3.7pt">
              <v:path arrowok="t"/>
            </v:shape>
            <v:shape id="_x0000_s1502" style="position:absolute;left:3315;top:4523;width:1224;height:0" coordorigin="3315,4523" coordsize="1224,0" path="m3315,4523r1225,e" filled="f" strokecolor="#e8e9ef" strokeweight="3.7pt">
              <v:path arrowok="t"/>
            </v:shape>
            <v:shape id="_x0000_s1501" style="position:absolute;left:4559;top:4523;width:3041;height:0" coordorigin="4559,4523" coordsize="3041,0" path="m4559,4523r3041,e" filled="f" strokecolor="#e8e9ef" strokeweight="3.7pt">
              <v:path arrowok="t"/>
            </v:shape>
            <v:shape id="_x0000_s1500" style="position:absolute;left:7620;top:4486;width:1030;height:74" coordorigin="7620,4486" coordsize="1030,74" path="m7620,4560r1030,l8650,4486r-1030,l7620,4560xe" fillcolor="#e8e9ef" stroked="f">
              <v:path arrowok="t"/>
            </v:shape>
            <v:shape id="_x0000_s1499" style="position:absolute;left:1572;top:5036;width:1733;height:0" coordorigin="1572,5036" coordsize="1733,0" path="m1572,5036r1734,e" filled="f" strokecolor="#e8e9ef" strokeweight="3.7pt">
              <v:path arrowok="t"/>
            </v:shape>
            <v:shape id="_x0000_s1498" style="position:absolute;left:3306;top:5036;width:1244;height:0" coordorigin="3306,5036" coordsize="1244,0" path="m3306,5036r1243,e" filled="f" strokecolor="#e8e9ef" strokeweight="3.7pt">
              <v:path arrowok="t"/>
            </v:shape>
            <v:shape id="_x0000_s1497" style="position:absolute;left:4549;top:5036;width:3060;height:0" coordorigin="4549,5036" coordsize="3060,0" path="m4549,5036r3061,e" filled="f" strokecolor="#e8e9ef" strokeweight="3.7pt">
              <v:path arrowok="t"/>
            </v:shape>
            <v:shape id="_x0000_s1496" style="position:absolute;left:7620;top:5036;width:1030;height:0" coordorigin="7620,5036" coordsize="1030,0" path="m7620,5036r1030,e" filled="f" strokecolor="#e8e9ef" strokeweight="3.7pt">
              <v:path arrowok="t"/>
            </v:shape>
            <v:shape id="_x0000_s1495" style="position:absolute;left:1582;top:5091;width:1714;height:583" coordorigin="1582,5091" coordsize="1714,583" path="m1582,5675r1714,l3296,5091r-1714,l1582,5675xe" fillcolor="#cdd0df" stroked="f">
              <v:path arrowok="t"/>
            </v:shape>
            <v:shape id="_x0000_s1494" style="position:absolute;left:1716;top:5163;width:1445;height:439" coordorigin="1716,5163" coordsize="1445,439" path="m3162,5163r-1446,l1716,5602r1446,l3162,5163xe" fillcolor="#cdd0df" stroked="f">
              <v:path arrowok="t"/>
            </v:shape>
            <v:shape id="_x0000_s1493" style="position:absolute;left:3318;top:5091;width:1222;height:583" coordorigin="3318,5091" coordsize="1222,583" path="m3318,5675r1222,l4540,5091r-1222,l3318,5675xe" fillcolor="#cdd0df" stroked="f">
              <v:path arrowok="t"/>
            </v:shape>
            <v:shape id="_x0000_s1492" style="position:absolute;left:3452;top:5163;width:953;height:439" coordorigin="3452,5163" coordsize="953,439" path="m4405,5163r-953,l3452,5602r953,l4405,5163xe" fillcolor="#cdd0df" stroked="f">
              <v:path arrowok="t"/>
            </v:shape>
            <v:shape id="_x0000_s1491" style="position:absolute;left:4561;top:5091;width:3041;height:583" coordorigin="4561,5091" coordsize="3041,583" path="m4561,5675r3042,l7603,5091r-3042,l4561,5675xe" fillcolor="#cdd0df" stroked="f">
              <v:path arrowok="t"/>
            </v:shape>
            <v:shape id="_x0000_s1490" style="position:absolute;left:5413;top:5163;width:2055;height:439" coordorigin="5413,5163" coordsize="2055,439" path="m7468,5163r-2055,l5413,5602r2055,l7468,5163xe" fillcolor="#cdd0df" stroked="f">
              <v:path arrowok="t"/>
            </v:shape>
            <v:shape id="_x0000_s1489" style="position:absolute;left:7622;top:5163;width:0;height:439" coordorigin="7622,5163" coordsize="0,439" path="m7622,5603r,-440l7622,5603xe" fillcolor="#cdd0df" stroked="f">
              <v:path arrowok="t"/>
            </v:shape>
            <v:shape id="_x0000_s1488" style="position:absolute;left:7622;top:5163;width:1030;height:439" coordorigin="7622,5163" coordsize="1030,439" path="m8652,5163r-1030,l7622,5602r1030,l8652,5163xe" fillcolor="#cdd0df" stroked="f">
              <v:path arrowok="t"/>
            </v:shape>
            <v:shape id="_x0000_s1487" style="position:absolute;left:1582;top:5127;width:1714;height:0" coordorigin="1582,5127" coordsize="1714,0" path="m1582,5127r1714,e" filled="f" strokecolor="#cdd0df" strokeweight="3.7pt">
              <v:path arrowok="t"/>
            </v:shape>
            <v:shape id="_x0000_s1486" style="position:absolute;left:3315;top:5127;width:1224;height:0" coordorigin="3315,5127" coordsize="1224,0" path="m3315,5127r1225,e" filled="f" strokecolor="#cdd0df" strokeweight="3.7pt">
              <v:path arrowok="t"/>
            </v:shape>
            <v:shape id="_x0000_s1485" style="position:absolute;left:4559;top:5127;width:3041;height:0" coordorigin="4559,5127" coordsize="3041,0" path="m4559,5127r3041,e" filled="f" strokecolor="#cdd0df" strokeweight="3.7pt">
              <v:path arrowok="t"/>
            </v:shape>
            <v:shape id="_x0000_s1484" style="position:absolute;left:7620;top:5090;width:1030;height:74" coordorigin="7620,5090" coordsize="1030,74" path="m7620,5164r1030,l8650,5090r-1030,l7620,5164xe" fillcolor="#cdd0df" stroked="f">
              <v:path arrowok="t"/>
            </v:shape>
            <v:shape id="_x0000_s1483" style="position:absolute;left:1572;top:5639;width:1733;height:0" coordorigin="1572,5639" coordsize="1733,0" path="m1572,5639r1734,e" filled="f" strokecolor="#cdd0df" strokeweight="3.7pt">
              <v:path arrowok="t"/>
            </v:shape>
            <v:shape id="_x0000_s1482" style="position:absolute;left:3306;top:5639;width:1244;height:0" coordorigin="3306,5639" coordsize="1244,0" path="m3306,5639r1243,e" filled="f" strokecolor="#cdd0df" strokeweight="3.7pt">
              <v:path arrowok="t"/>
            </v:shape>
            <v:shape id="_x0000_s1481" style="position:absolute;left:4549;top:5639;width:3060;height:0" coordorigin="4549,5639" coordsize="3060,0" path="m4549,5639r3061,e" filled="f" strokecolor="#cdd0df" strokeweight="3.7pt">
              <v:path arrowok="t"/>
            </v:shape>
            <v:shape id="_x0000_s1480" style="position:absolute;left:7620;top:5639;width:1030;height:0" coordorigin="7620,5639" coordsize="1030,0" path="m7620,5639r1030,e" filled="f" strokecolor="#cdd0df" strokeweight="3.7pt">
              <v:path arrowok="t"/>
            </v:shape>
            <v:shape id="_x0000_s1479" style="position:absolute;left:1582;top:5694;width:1714;height:583" coordorigin="1582,5694" coordsize="1714,583" path="m1582,6277r1714,l3296,5694r-1714,l1582,6277xe" fillcolor="#e8e9ef" stroked="f">
              <v:path arrowok="t"/>
            </v:shape>
            <v:shape id="_x0000_s1478" style="position:absolute;left:1716;top:5766;width:1445;height:439" coordorigin="1716,5766" coordsize="1445,439" path="m3162,5766r-1446,l1716,6205r1446,l3162,5766xe" fillcolor="#e8e9ef" stroked="f">
              <v:path arrowok="t"/>
            </v:shape>
            <v:shape id="_x0000_s1477" style="position:absolute;left:3318;top:5694;width:1222;height:583" coordorigin="3318,5694" coordsize="1222,583" path="m3318,6277r1222,l4540,5694r-1222,l3318,6277xe" fillcolor="#e8e9ef" stroked="f">
              <v:path arrowok="t"/>
            </v:shape>
            <v:shape id="_x0000_s1476" style="position:absolute;left:3452;top:5766;width:953;height:439" coordorigin="3452,5766" coordsize="953,439" path="m4405,5766r-953,l3452,6205r953,l4405,5766xe" fillcolor="#e8e9ef" stroked="f">
              <v:path arrowok="t"/>
            </v:shape>
            <v:shape id="_x0000_s1475" style="position:absolute;left:4561;top:5694;width:3041;height:583" coordorigin="4561,5694" coordsize="3041,583" path="m4561,6277r3042,l7603,5694r-3042,l4561,6277xe" fillcolor="#e8e9ef" stroked="f">
              <v:path arrowok="t"/>
            </v:shape>
            <v:shape id="_x0000_s1474" style="position:absolute;left:4693;top:5766;width:2775;height:439" coordorigin="4693,5766" coordsize="2775,439" path="m7468,5766r-2775,l4693,6205r2775,l7468,5766xe" fillcolor="#e8e9ef" stroked="f">
              <v:path arrowok="t"/>
            </v:shape>
            <v:shape id="_x0000_s1473" style="position:absolute;left:7622;top:5766;width:0;height:439" coordorigin="7622,5766" coordsize="0,439" path="m7622,6205r,-439l7622,6205xe" fillcolor="#e8e9ef" stroked="f">
              <v:path arrowok="t"/>
            </v:shape>
            <v:shape id="_x0000_s1472" style="position:absolute;left:7622;top:5766;width:1030;height:439" coordorigin="7622,5766" coordsize="1030,439" path="m8652,5766r-1030,l7622,6205r1030,l8652,5766xe" fillcolor="#e8e9ef" stroked="f">
              <v:path arrowok="t"/>
            </v:shape>
            <v:shape id="_x0000_s1471" style="position:absolute;left:1582;top:5730;width:1714;height:0" coordorigin="1582,5730" coordsize="1714,0" path="m1582,5730r1714,e" filled="f" strokecolor="#e8e9ef" strokeweight="3.7pt">
              <v:path arrowok="t"/>
            </v:shape>
            <v:shape id="_x0000_s1470" style="position:absolute;left:3315;top:5730;width:1224;height:0" coordorigin="3315,5730" coordsize="1224,0" path="m3315,5730r1225,e" filled="f" strokecolor="#e8e9ef" strokeweight="3.7pt">
              <v:path arrowok="t"/>
            </v:shape>
            <v:shape id="_x0000_s1469" style="position:absolute;left:4559;top:5730;width:3041;height:0" coordorigin="4559,5730" coordsize="3041,0" path="m4559,5730r3041,e" filled="f" strokecolor="#e8e9ef" strokeweight="3.7pt">
              <v:path arrowok="t"/>
            </v:shape>
            <v:shape id="_x0000_s1468" style="position:absolute;left:7620;top:5693;width:1030;height:74" coordorigin="7620,5693" coordsize="1030,74" path="m7620,5767r1030,l8650,5693r-1030,l7620,5767xe" fillcolor="#e8e9ef" stroked="f">
              <v:path arrowok="t"/>
            </v:shape>
            <v:shape id="_x0000_s1467" style="position:absolute;left:1572;top:6241;width:1733;height:0" coordorigin="1572,6241" coordsize="1733,0" path="m1572,6241r1734,e" filled="f" strokecolor="#e8e9ef" strokeweight="3.7pt">
              <v:path arrowok="t"/>
            </v:shape>
            <v:shape id="_x0000_s1466" style="position:absolute;left:3306;top:6241;width:1244;height:0" coordorigin="3306,6241" coordsize="1244,0" path="m3306,6241r1243,e" filled="f" strokecolor="#e8e9ef" strokeweight="3.7pt">
              <v:path arrowok="t"/>
            </v:shape>
            <v:shape id="_x0000_s1465" style="position:absolute;left:4549;top:6241;width:3060;height:0" coordorigin="4549,6241" coordsize="3060,0" path="m4549,6241r3061,e" filled="f" strokecolor="#e8e9ef" strokeweight="3.7pt">
              <v:path arrowok="t"/>
            </v:shape>
            <v:shape id="_x0000_s1464" style="position:absolute;left:7620;top:6241;width:1030;height:0" coordorigin="7620,6241" coordsize="1030,0" path="m7620,6241r1030,e" filled="f" strokecolor="#e8e9ef" strokeweight="3.7pt">
              <v:path arrowok="t"/>
            </v:shape>
            <v:shape id="_x0000_s1463" style="position:absolute;left:1582;top:6299;width:1714;height:583" coordorigin="1582,6299" coordsize="1714,583" path="m1582,6882r1714,l3296,6299r-1714,l1582,6882xe" fillcolor="#cdd0df" stroked="f">
              <v:path arrowok="t"/>
            </v:shape>
            <v:shape id="_x0000_s1462" style="position:absolute;left:1716;top:6371;width:1445;height:439" coordorigin="1716,6371" coordsize="1445,439" path="m3162,6371r-1446,l1716,6810r1446,l3162,6371xe" fillcolor="#cdd0df" stroked="f">
              <v:path arrowok="t"/>
            </v:shape>
            <v:shape id="_x0000_s1461" style="position:absolute;left:3318;top:6299;width:1222;height:583" coordorigin="3318,6299" coordsize="1222,583" path="m3318,6882r1222,l4540,6299r-1222,l3318,6882xe" fillcolor="#cdd0df" stroked="f">
              <v:path arrowok="t"/>
            </v:shape>
            <v:shape id="_x0000_s1460" style="position:absolute;left:3452;top:6371;width:953;height:439" coordorigin="3452,6371" coordsize="953,439" path="m4405,6371r-953,l3452,6810r953,l4405,6371xe" fillcolor="#cdd0df" stroked="f">
              <v:path arrowok="t"/>
            </v:shape>
            <v:shape id="_x0000_s1459" style="position:absolute;left:4561;top:6299;width:3041;height:583" coordorigin="4561,6299" coordsize="3041,583" path="m4561,6882r3042,l7603,6299r-3042,l4561,6882xe" fillcolor="#cdd0df" stroked="f">
              <v:path arrowok="t"/>
            </v:shape>
            <v:shape id="_x0000_s1458" style="position:absolute;left:4693;top:6371;width:2775;height:439" coordorigin="4693,6371" coordsize="2775,439" path="m7468,6371r-2775,l4693,6810r2775,l7468,6371xe" fillcolor="#cdd0df" stroked="f">
              <v:path arrowok="t"/>
            </v:shape>
            <v:shape id="_x0000_s1457" style="position:absolute;left:7622;top:6371;width:0;height:439" coordorigin="7622,6371" coordsize="0,439" path="m7622,6810r,-439l7622,6810xe" fillcolor="#cdd0df" stroked="f">
              <v:path arrowok="t"/>
            </v:shape>
            <v:shape id="_x0000_s1456" style="position:absolute;left:7622;top:6371;width:1030;height:439" coordorigin="7622,6371" coordsize="1030,439" path="m8652,6371r-1030,l7622,6810r1030,l8652,6371xe" fillcolor="#cdd0df" stroked="f">
              <v:path arrowok="t"/>
            </v:shape>
            <v:shape id="_x0000_s1455" style="position:absolute;left:1582;top:6332;width:1714;height:0" coordorigin="1582,6332" coordsize="1714,0" path="m1582,6332r1714,e" filled="f" strokecolor="#cdd0df" strokeweight="3.7pt">
              <v:path arrowok="t"/>
            </v:shape>
            <v:shape id="_x0000_s1454" style="position:absolute;left:3315;top:6332;width:1224;height:0" coordorigin="3315,6332" coordsize="1224,0" path="m3315,6332r1225,e" filled="f" strokecolor="#cdd0df" strokeweight="3.7pt">
              <v:path arrowok="t"/>
            </v:shape>
            <v:shape id="_x0000_s1453" style="position:absolute;left:4559;top:6332;width:3041;height:0" coordorigin="4559,6332" coordsize="3041,0" path="m4559,6332r3041,e" filled="f" strokecolor="#cdd0df" strokeweight="3.7pt">
              <v:path arrowok="t"/>
            </v:shape>
            <v:shape id="_x0000_s1452" style="position:absolute;left:7620;top:6295;width:1030;height:74" coordorigin="7620,6295" coordsize="1030,74" path="m7620,6369r1030,l8650,6295r-1030,l7620,6369xe" fillcolor="#cdd0df" stroked="f">
              <v:path arrowok="t"/>
            </v:shape>
            <v:shape id="_x0000_s1451" style="position:absolute;left:1572;top:6846;width:1733;height:0" coordorigin="1572,6846" coordsize="1733,0" path="m1572,6846r1734,e" filled="f" strokecolor="#cdd0df" strokeweight="3.7pt">
              <v:path arrowok="t"/>
            </v:shape>
            <v:shape id="_x0000_s1450" style="position:absolute;left:3306;top:6846;width:1244;height:0" coordorigin="3306,6846" coordsize="1244,0" path="m3306,6846r1243,e" filled="f" strokecolor="#cdd0df" strokeweight="3.7pt">
              <v:path arrowok="t"/>
            </v:shape>
            <v:shape id="_x0000_s1449" style="position:absolute;left:4549;top:6846;width:3060;height:0" coordorigin="4549,6846" coordsize="3060,0" path="m4549,6846r3061,e" filled="f" strokecolor="#cdd0df" strokeweight="3.7pt">
              <v:path arrowok="t"/>
            </v:shape>
            <v:shape id="_x0000_s1448" style="position:absolute;left:7620;top:6846;width:1030;height:0" coordorigin="7620,6846" coordsize="1030,0" path="m7620,6846r1030,e" filled="f" strokecolor="#cdd0df" strokeweight="3.7pt">
              <v:path arrowok="t"/>
            </v:shape>
            <v:shape id="_x0000_s1447" style="position:absolute;left:1582;top:6901;width:1714;height:584" coordorigin="1582,6901" coordsize="1714,584" path="m1582,7485r1714,l3296,6901r-1714,l1582,7485xe" fillcolor="#e8e9ef" stroked="f">
              <v:path arrowok="t"/>
            </v:shape>
            <v:shape id="_x0000_s1446" style="position:absolute;left:1716;top:6973;width:1445;height:440" coordorigin="1716,6973" coordsize="1445,440" path="m1716,7413r1446,l3162,6973r-1446,l1716,7413xe" fillcolor="#e8e9ef" stroked="f">
              <v:path arrowok="t"/>
            </v:shape>
            <v:shape id="_x0000_s1445" style="position:absolute;left:3318;top:6901;width:1222;height:584" coordorigin="3318,6901" coordsize="1222,584" path="m3318,7485r1222,l4540,6901r-1222,l3318,7485xe" fillcolor="#e8e9ef" stroked="f">
              <v:path arrowok="t"/>
            </v:shape>
            <v:shape id="_x0000_s1444" style="position:absolute;left:3452;top:6973;width:953;height:440" coordorigin="3452,6973" coordsize="953,440" path="m3452,7413r953,l4405,6973r-953,l3452,7413xe" fillcolor="#e8e9ef" stroked="f">
              <v:path arrowok="t"/>
            </v:shape>
            <v:shape id="_x0000_s1443" style="position:absolute;left:4561;top:6901;width:3041;height:584" coordorigin="4561,6901" coordsize="3041,584" path="m4561,7485r3042,l7603,6901r-3042,l4561,7485xe" fillcolor="#e8e9ef" stroked="f">
              <v:path arrowok="t"/>
            </v:shape>
            <v:shape id="_x0000_s1442" style="position:absolute;left:4693;top:6973;width:2775;height:440" coordorigin="4693,6973" coordsize="2775,440" path="m4693,7413r2775,l7468,6973r-2775,l4693,7413xe" fillcolor="#e8e9ef" stroked="f">
              <v:path arrowok="t"/>
            </v:shape>
            <v:shape id="_x0000_s1441" style="position:absolute;left:7622;top:6973;width:0;height:440" coordorigin="7622,6973" coordsize="0,440" path="m7622,7413r,-440l7622,7413xe" fillcolor="#e8e9ef" stroked="f">
              <v:path arrowok="t"/>
            </v:shape>
            <v:shape id="_x0000_s1440" style="position:absolute;left:7622;top:6973;width:1030;height:440" coordorigin="7622,6973" coordsize="1030,440" path="m8652,6973r-1030,l7622,7413r1030,l8652,6973xe" fillcolor="#e8e9ef" stroked="f">
              <v:path arrowok="t"/>
            </v:shape>
            <v:shape id="_x0000_s1439" style="position:absolute;left:1582;top:6937;width:1714;height:0" coordorigin="1582,6937" coordsize="1714,0" path="m1582,6937r1714,e" filled="f" strokecolor="#e8e9ef" strokeweight="3.7pt">
              <v:path arrowok="t"/>
            </v:shape>
            <v:shape id="_x0000_s1438" style="position:absolute;left:3315;top:6937;width:1224;height:0" coordorigin="3315,6937" coordsize="1224,0" path="m3315,6937r1225,e" filled="f" strokecolor="#e8e9ef" strokeweight="3.7pt">
              <v:path arrowok="t"/>
            </v:shape>
            <v:shape id="_x0000_s1437" style="position:absolute;left:4559;top:6937;width:3041;height:0" coordorigin="4559,6937" coordsize="3041,0" path="m4559,6937r3041,e" filled="f" strokecolor="#e8e9ef" strokeweight="3.7pt">
              <v:path arrowok="t"/>
            </v:shape>
            <v:shape id="_x0000_s1436" style="position:absolute;left:7620;top:6900;width:1030;height:74" coordorigin="7620,6900" coordsize="1030,74" path="m7620,6974r1030,l8650,6900r-1030,l7620,6974xe" fillcolor="#e8e9ef" stroked="f">
              <v:path arrowok="t"/>
            </v:shape>
            <v:shape id="_x0000_s1435" style="position:absolute;left:1572;top:7449;width:1733;height:0" coordorigin="1572,7449" coordsize="1733,0" path="m1572,7449r1734,e" filled="f" strokecolor="#e8e9ef" strokeweight="3.7pt">
              <v:path arrowok="t"/>
            </v:shape>
            <v:shape id="_x0000_s1434" style="position:absolute;left:3306;top:7449;width:1244;height:0" coordorigin="3306,7449" coordsize="1244,0" path="m3306,7449r1243,e" filled="f" strokecolor="#e8e9ef" strokeweight="3.7pt">
              <v:path arrowok="t"/>
            </v:shape>
            <v:shape id="_x0000_s1433" style="position:absolute;left:4549;top:7449;width:3060;height:0" coordorigin="4549,7449" coordsize="3060,0" path="m4549,7449r3061,e" filled="f" strokecolor="#e8e9ef" strokeweight="3.7pt">
              <v:path arrowok="t"/>
            </v:shape>
            <v:shape id="_x0000_s1432" style="position:absolute;left:7620;top:7449;width:1030;height:0" coordorigin="7620,7449" coordsize="1030,0" path="m7620,7449r1030,e" filled="f" strokecolor="#e8e9ef" strokeweight="3.7pt">
              <v:path arrowok="t"/>
            </v:shape>
            <v:shape id="_x0000_s1431" style="position:absolute;left:1582;top:7506;width:1714;height:583" coordorigin="1582,7506" coordsize="1714,583" path="m1582,8089r1714,l3296,7506r-1714,l1582,8089xe" fillcolor="#cdd0df" stroked="f">
              <v:path arrowok="t"/>
            </v:shape>
            <v:shape id="_x0000_s1430" style="position:absolute;left:1716;top:7578;width:1445;height:439" coordorigin="1716,7578" coordsize="1445,439" path="m3162,7578r-1446,l1716,8017r1446,l3162,7578xe" fillcolor="#cdd0df" stroked="f">
              <v:path arrowok="t"/>
            </v:shape>
            <v:shape id="_x0000_s1429" style="position:absolute;left:3318;top:7506;width:1222;height:583" coordorigin="3318,7506" coordsize="1222,583" path="m3318,8089r1222,l4540,7506r-1222,l3318,8089xe" fillcolor="#cdd0df" stroked="f">
              <v:path arrowok="t"/>
            </v:shape>
            <v:shape id="_x0000_s1428" style="position:absolute;left:3452;top:7578;width:953;height:439" coordorigin="3452,7578" coordsize="953,439" path="m4405,7578r-953,l3452,8017r953,l4405,7578xe" fillcolor="#cdd0df" stroked="f">
              <v:path arrowok="t"/>
            </v:shape>
            <v:shape id="_x0000_s1427" style="position:absolute;left:4561;top:7506;width:3041;height:583" coordorigin="4561,7506" coordsize="3041,583" path="m4561,8089r3042,l7603,7506r-3042,l4561,8089xe" fillcolor="#cdd0df" stroked="f">
              <v:path arrowok="t"/>
            </v:shape>
            <v:shape id="_x0000_s1426" style="position:absolute;left:5413;top:7578;width:2055;height:439" coordorigin="5413,7578" coordsize="2055,439" path="m7468,7578r-2055,l5413,8017r2055,l7468,7578xe" fillcolor="#cdd0df" stroked="f">
              <v:path arrowok="t"/>
            </v:shape>
            <v:shape id="_x0000_s1425" style="position:absolute;left:7622;top:7578;width:0;height:439" coordorigin="7622,7578" coordsize="0,439" path="m7622,8017r,-439l7622,8017xe" fillcolor="#cdd0df" stroked="f">
              <v:path arrowok="t"/>
            </v:shape>
            <v:shape id="_x0000_s1424" style="position:absolute;left:7622;top:7578;width:1030;height:439" coordorigin="7622,7578" coordsize="1030,439" path="m8652,7578r-1030,l7622,8017r1030,l8652,7578xe" fillcolor="#cdd0df" stroked="f">
              <v:path arrowok="t"/>
            </v:shape>
            <v:shape id="_x0000_s1423" style="position:absolute;left:1582;top:7540;width:1714;height:0" coordorigin="1582,7540" coordsize="1714,0" path="m1582,7540r1714,e" filled="f" strokecolor="#cdd0df" strokeweight="3.7pt">
              <v:path arrowok="t"/>
            </v:shape>
            <v:shape id="_x0000_s1422" style="position:absolute;left:3315;top:7540;width:1224;height:0" coordorigin="3315,7540" coordsize="1224,0" path="m3315,7540r1225,e" filled="f" strokecolor="#cdd0df" strokeweight="3.7pt">
              <v:path arrowok="t"/>
            </v:shape>
            <v:shape id="_x0000_s1421" style="position:absolute;left:4559;top:7540;width:3041;height:0" coordorigin="4559,7540" coordsize="3041,0" path="m4559,7540r3041,e" filled="f" strokecolor="#cdd0df" strokeweight="3.7pt">
              <v:path arrowok="t"/>
            </v:shape>
            <v:shape id="_x0000_s1420" style="position:absolute;left:7620;top:7503;width:1030;height:74" coordorigin="7620,7503" coordsize="1030,74" path="m7620,7577r1030,l8650,7503r-1030,l7620,7577xe" fillcolor="#cdd0df" stroked="f">
              <v:path arrowok="t"/>
            </v:shape>
            <v:shape id="_x0000_s1419" style="position:absolute;left:1572;top:8053;width:1733;height:0" coordorigin="1572,8053" coordsize="1733,0" path="m1572,8053r1734,e" filled="f" strokecolor="#cdd0df" strokeweight="3.7pt">
              <v:path arrowok="t"/>
            </v:shape>
            <v:shape id="_x0000_s1418" style="position:absolute;left:3306;top:8053;width:1244;height:0" coordorigin="3306,8053" coordsize="1244,0" path="m3306,8053r1243,e" filled="f" strokecolor="#cdd0df" strokeweight="3.7pt">
              <v:path arrowok="t"/>
            </v:shape>
            <v:shape id="_x0000_s1417" style="position:absolute;left:4549;top:8053;width:3060;height:0" coordorigin="4549,8053" coordsize="3060,0" path="m4549,8053r3061,e" filled="f" strokecolor="#cdd0df" strokeweight="3.7pt">
              <v:path arrowok="t"/>
            </v:shape>
            <v:shape id="_x0000_s1416" style="position:absolute;left:7620;top:8053;width:1030;height:0" coordorigin="7620,8053" coordsize="1030,0" path="m7620,8053r1030,e" filled="f" strokecolor="#cdd0df" strokeweight="3.7pt">
              <v:path arrowok="t"/>
            </v:shape>
            <v:shape id="_x0000_s1415" style="position:absolute;left:1582;top:8109;width:1714;height:583" coordorigin="1582,8109" coordsize="1714,583" path="m1582,8692r1714,l3296,8109r-1714,l1582,8692xe" fillcolor="#e8e9ef" stroked="f">
              <v:path arrowok="t"/>
            </v:shape>
            <v:shape id="_x0000_s1414" style="position:absolute;left:1716;top:8181;width:1445;height:439" coordorigin="1716,8181" coordsize="1445,439" path="m1716,8620r1446,l3162,8181r-1446,l1716,8620xe" fillcolor="#e8e9ef" stroked="f">
              <v:path arrowok="t"/>
            </v:shape>
            <v:shape id="_x0000_s1413" style="position:absolute;left:3318;top:8109;width:1222;height:583" coordorigin="3318,8109" coordsize="1222,583" path="m3318,8692r1222,l4540,8109r-1222,l3318,8692xe" fillcolor="#e8e9ef" stroked="f">
              <v:path arrowok="t"/>
            </v:shape>
            <v:shape id="_x0000_s1412" style="position:absolute;left:3452;top:8181;width:953;height:439" coordorigin="3452,8181" coordsize="953,439" path="m3452,8620r953,l4405,8181r-953,l3452,8620xe" fillcolor="#e8e9ef" stroked="f">
              <v:path arrowok="t"/>
            </v:shape>
            <v:shape id="_x0000_s1411" style="position:absolute;left:4561;top:8109;width:3041;height:583" coordorigin="4561,8109" coordsize="3041,583" path="m4561,8692r3042,l7603,8109r-3042,l4561,8692xe" fillcolor="#e8e9ef" stroked="f">
              <v:path arrowok="t"/>
            </v:shape>
            <v:shape id="_x0000_s1410" style="position:absolute;left:4693;top:8181;width:2775;height:439" coordorigin="4693,8181" coordsize="2775,439" path="m4693,8620r2775,l7468,8181r-2775,l4693,8620xe" fillcolor="#e8e9ef" stroked="f">
              <v:path arrowok="t"/>
            </v:shape>
            <v:shape id="_x0000_s1409" style="position:absolute;left:7622;top:8181;width:0;height:439" coordorigin="7622,8181" coordsize="0,439" path="m7622,8620r,-439l7622,8620xe" fillcolor="#e8e9ef" stroked="f">
              <v:path arrowok="t"/>
            </v:shape>
            <v:shape id="_x0000_s1408" style="position:absolute;left:7622;top:8181;width:1030;height:439" coordorigin="7622,8181" coordsize="1030,439" path="m8652,8181r-1030,l7622,8620r1030,l8652,8181xe" fillcolor="#e8e9ef" stroked="f">
              <v:path arrowok="t"/>
            </v:shape>
            <v:shape id="_x0000_s1407" style="position:absolute;left:1582;top:8145;width:1714;height:0" coordorigin="1582,8145" coordsize="1714,0" path="m1582,8145r1714,e" filled="f" strokecolor="#e8e9ef" strokeweight="3.7pt">
              <v:path arrowok="t"/>
            </v:shape>
            <v:shape id="_x0000_s1406" style="position:absolute;left:3315;top:8145;width:1224;height:0" coordorigin="3315,8145" coordsize="1224,0" path="m3315,8145r1225,e" filled="f" strokecolor="#e8e9ef" strokeweight="3.7pt">
              <v:path arrowok="t"/>
            </v:shape>
            <v:shape id="_x0000_s1405" style="position:absolute;left:4559;top:8145;width:3041;height:0" coordorigin="4559,8145" coordsize="3041,0" path="m4559,8145r3041,e" filled="f" strokecolor="#e8e9ef" strokeweight="3.7pt">
              <v:path arrowok="t"/>
            </v:shape>
            <v:shape id="_x0000_s1404" style="position:absolute;left:7620;top:8108;width:1030;height:74" coordorigin="7620,8108" coordsize="1030,74" path="m7620,8182r1030,l8650,8108r-1030,l7620,8182xe" fillcolor="#e8e9ef" stroked="f">
              <v:path arrowok="t"/>
            </v:shape>
            <v:shape id="_x0000_s1403" style="position:absolute;left:1572;top:8658;width:1733;height:0" coordorigin="1572,8658" coordsize="1733,0" path="m1572,8658r1734,e" filled="f" strokecolor="#e8e9ef" strokeweight="3.7pt">
              <v:path arrowok="t"/>
            </v:shape>
            <v:shape id="_x0000_s1402" style="position:absolute;left:3306;top:8658;width:1244;height:0" coordorigin="3306,8658" coordsize="1244,0" path="m3306,8658r1243,e" filled="f" strokecolor="#e8e9ef" strokeweight="3.7pt">
              <v:path arrowok="t"/>
            </v:shape>
            <v:shape id="_x0000_s1401" style="position:absolute;left:4549;top:8658;width:3060;height:0" coordorigin="4549,8658" coordsize="3060,0" path="m4549,8658r3061,e" filled="f" strokecolor="#e8e9ef" strokeweight="3.7pt">
              <v:path arrowok="t"/>
            </v:shape>
            <v:shape id="_x0000_s1400" style="position:absolute;left:7620;top:8658;width:1030;height:0" coordorigin="7620,8658" coordsize="1030,0" path="m7620,8658r1030,e" filled="f" strokecolor="#e8e9ef" strokeweight="3.7pt">
              <v:path arrowok="t"/>
            </v:shape>
            <w10:wrap anchorx="page" anchory="page"/>
          </v:group>
        </w:pict>
      </w:r>
      <w:r>
        <w:pict>
          <v:group id="_x0000_s1392" style="position:absolute;left:0;text-align:left;margin-left:76.75pt;margin-top:57.2pt;width:358.05pt;height:74.1pt;z-index:-27705;mso-position-horizontal-relative:page;mso-position-vertical-relative:page" coordorigin="1535,1144" coordsize="7161,1482">
            <v:shape id="_x0000_s1398" style="position:absolute;left:1582;top:1154;width:7070;height:1462" coordorigin="1582,1154" coordsize="7070,1462" path="m1582,2616r7070,l8652,1154r-7070,l1582,2616xe" fillcolor="#47a8d0" stroked="f">
              <v:path arrowok="t"/>
            </v:shape>
            <v:shape id="_x0000_s1397" style="position:absolute;left:1716;top:1226;width:6801;height:440" coordorigin="1716,1226" coordsize="6801,440" path="m1716,1666r6802,l8518,1226r-6802,l1716,1666xe" fillcolor="#47a8d0" stroked="f">
              <v:path arrowok="t"/>
            </v:shape>
            <v:shape id="_x0000_s1396" style="position:absolute;left:1716;top:1666;width:6801;height:439" coordorigin="1716,1666" coordsize="6801,439" path="m1716,2105r6802,l8518,1666r-6802,l1716,2105xe" fillcolor="#47a8d0" stroked="f">
              <v:path arrowok="t"/>
            </v:shape>
            <v:shape id="_x0000_s1395" style="position:absolute;left:1716;top:2105;width:6801;height:439" coordorigin="1716,2105" coordsize="6801,439" path="m1716,2544r6802,l8518,2105r-6802,l1716,2544xe" fillcolor="#47a8d0" stroked="f">
              <v:path arrowok="t"/>
            </v:shape>
            <v:shape id="_x0000_s1394" style="position:absolute;left:1582;top:1188;width:7068;height:0" coordorigin="1582,1188" coordsize="7068,0" path="m1582,1188r7068,e" filled="f" strokecolor="#47a8d0" strokeweight="3.7pt">
              <v:path arrowok="t"/>
            </v:shape>
            <v:shape id="_x0000_s1393" style="position:absolute;left:1572;top:2580;width:7087;height:0" coordorigin="1572,2580" coordsize="7087,0" path="m1572,2580r7087,e" filled="f" strokecolor="#47a8d0" strokeweight="3.7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b/>
          <w:sz w:val="24"/>
          <w:szCs w:val="24"/>
        </w:rPr>
        <w:t>o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n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z w:val="24"/>
          <w:szCs w:val="24"/>
        </w:rPr>
        <w:t>Pos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F40B58"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 w:rsidR="00F40B58">
        <w:rPr>
          <w:rFonts w:ascii="Calibri" w:eastAsia="Calibri" w:hAnsi="Calibri" w:cs="Calibri"/>
          <w:b/>
          <w:sz w:val="24"/>
          <w:szCs w:val="24"/>
        </w:rPr>
        <w:t>i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 w:rsidR="00F40B58"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951" w:right="235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3129" w:right="253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31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ASSET                                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Kas                                              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oko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rle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an                            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ah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                                    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an                                        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 w:rsidP="000663A5">
      <w:pPr>
        <w:spacing w:before="11" w:line="280" w:lineRule="exact"/>
        <w:ind w:left="696"/>
        <w:rPr>
          <w:sz w:val="10"/>
          <w:szCs w:val="10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                           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 w:rsidR="00242FCE">
        <w:rPr>
          <w:rFonts w:ascii="Calibri" w:eastAsia="Calibri" w:hAnsi="Calibri" w:cs="Calibri"/>
          <w:spacing w:val="47"/>
          <w:sz w:val="24"/>
          <w:szCs w:val="24"/>
        </w:rPr>
        <w:t>SALDO DANA</w:t>
      </w: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ah                                          </w:t>
      </w:r>
      <w:r>
        <w:rPr>
          <w:rFonts w:ascii="Calibri" w:eastAsia="Calibri" w:hAnsi="Calibri" w:cs="Calibri"/>
          <w:spacing w:val="44"/>
          <w:sz w:val="24"/>
          <w:szCs w:val="24"/>
        </w:rPr>
        <w:t xml:space="preserve"> </w:t>
      </w:r>
      <w:r w:rsidR="007142C9">
        <w:rPr>
          <w:rFonts w:ascii="Calibri" w:eastAsia="Calibri" w:hAnsi="Calibri" w:cs="Calibri"/>
          <w:spacing w:val="44"/>
          <w:sz w:val="24"/>
          <w:szCs w:val="24"/>
        </w:rPr>
        <w:t>Dana Zakat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il                                               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mlah Asset                             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aan 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 sel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9969A9">
      <w:pPr>
        <w:spacing w:line="359" w:lineRule="auto"/>
        <w:ind w:left="1193" w:right="74" w:hanging="360"/>
        <w:rPr>
          <w:rFonts w:ascii="Calibri" w:eastAsia="Calibri" w:hAnsi="Calibri" w:cs="Calibri"/>
          <w:sz w:val="24"/>
          <w:szCs w:val="24"/>
        </w:rPr>
      </w:pPr>
      <w:r>
        <w:pict>
          <v:group id="_x0000_s1388" style="position:absolute;left:0;text-align:left;margin-left:62.15pt;margin-top:72.1pt;width:363.9pt;height:.6pt;z-index:-27707;mso-position-horizontal-relative:page" coordorigin="1243,1442" coordsize="7278,12">
            <v:shape id="_x0000_s1391" style="position:absolute;left:1248;top:1448;width:6275;height:0" coordorigin="1248,1448" coordsize="6275,0" path="m1248,1448r6275,e" filled="f" strokeweight=".58pt">
              <v:path arrowok="t"/>
            </v:shape>
            <v:shape id="_x0000_s1390" style="position:absolute;left:7524;top:1448;width:10;height:0" coordorigin="7524,1448" coordsize="10,0" path="m7524,1448r9,e" filled="f" strokecolor="#c0504d" strokeweight=".58pt">
              <v:path arrowok="t"/>
            </v:shape>
            <v:shape id="_x0000_s1389" style="position:absolute;left:7533;top:1448;width:982;height:0" coordorigin="7533,1448" coordsize="982,0" path="m7533,1448r982,e" filled="f" strokecolor="#c0504d" strokeweight=".58pt">
              <v:path arrowok="t"/>
            </v:shape>
            <w10:wrap anchorx="page"/>
          </v:group>
        </w:pict>
      </w:r>
      <w:proofErr w:type="gramStart"/>
      <w:r w:rsidR="00F40B58">
        <w:rPr>
          <w:rFonts w:ascii="Wingdings" w:eastAsia="Wingdings" w:hAnsi="Wingdings" w:cs="Wingdings"/>
          <w:sz w:val="24"/>
          <w:szCs w:val="24"/>
        </w:rPr>
        <w:t></w:t>
      </w:r>
      <w:r w:rsidR="00F40B58">
        <w:rPr>
          <w:sz w:val="24"/>
          <w:szCs w:val="24"/>
        </w:rPr>
        <w:t xml:space="preserve"> </w:t>
      </w:r>
      <w:r w:rsidR="00F40B58">
        <w:rPr>
          <w:spacing w:val="26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ivi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as</w:t>
      </w:r>
      <w:proofErr w:type="gramEnd"/>
      <w:r w:rsidR="00F40B58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asi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: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agai</w:t>
      </w:r>
      <w:r w:rsidR="00F40B58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er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im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masj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ut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 xml:space="preserve">,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em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ayar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3"/>
          <w:sz w:val="24"/>
          <w:szCs w:val="24"/>
        </w:rPr>
        <w:t>g</w:t>
      </w:r>
      <w:r w:rsidR="00F40B58">
        <w:rPr>
          <w:rFonts w:ascii="Calibri" w:eastAsia="Calibri" w:hAnsi="Calibri" w:cs="Calibri"/>
          <w:sz w:val="24"/>
          <w:szCs w:val="24"/>
        </w:rPr>
        <w:t>el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ar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in</w:t>
      </w:r>
    </w:p>
    <w:p w:rsidR="002E310D" w:rsidRDefault="00F40B58">
      <w:pPr>
        <w:spacing w:line="280" w:lineRule="exact"/>
        <w:ind w:left="83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</w:p>
    <w:p w:rsidR="002E310D" w:rsidRDefault="002E310D">
      <w:pPr>
        <w:spacing w:before="8" w:line="120" w:lineRule="exact"/>
        <w:rPr>
          <w:sz w:val="13"/>
          <w:szCs w:val="13"/>
        </w:rPr>
      </w:pPr>
    </w:p>
    <w:p w:rsidR="002E310D" w:rsidRDefault="002E310D">
      <w:pPr>
        <w:spacing w:before="16"/>
        <w:ind w:left="34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160" w:right="1020" w:bottom="280" w:left="1020" w:header="720" w:footer="720" w:gutter="0"/>
          <w:cols w:space="720"/>
        </w:sectPr>
      </w:pPr>
    </w:p>
    <w:p w:rsidR="002E310D" w:rsidRDefault="00F40B58">
      <w:pPr>
        <w:spacing w:before="64"/>
        <w:ind w:left="51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lastRenderedPageBreak/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iayaan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ayaran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8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10" w:line="220" w:lineRule="exact"/>
        <w:rPr>
          <w:sz w:val="22"/>
          <w:szCs w:val="22"/>
        </w:rPr>
      </w:pPr>
    </w:p>
    <w:p w:rsidR="002E310D" w:rsidRDefault="00F40B58">
      <w:pPr>
        <w:spacing w:before="11"/>
        <w:ind w:left="2874" w:right="260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631" w:right="235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347" w:right="10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31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Gaji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asi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ovasi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oil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ayaan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 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ah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ak jama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157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/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line="200" w:lineRule="exact"/>
      </w:pPr>
    </w:p>
    <w:p w:rsidR="002E310D" w:rsidRDefault="002E310D">
      <w:pPr>
        <w:spacing w:before="3" w:line="260" w:lineRule="exact"/>
        <w:rPr>
          <w:sz w:val="26"/>
          <w:szCs w:val="26"/>
        </w:rPr>
        <w:sectPr w:rsidR="002E310D">
          <w:pgSz w:w="9640" w:h="13620"/>
          <w:pgMar w:top="1060" w:right="1020" w:bottom="280" w:left="1340" w:header="720" w:footer="720" w:gutter="0"/>
          <w:cols w:space="720"/>
        </w:sectPr>
      </w:pPr>
    </w:p>
    <w:p w:rsidR="002E310D" w:rsidRDefault="009969A9">
      <w:pPr>
        <w:spacing w:before="82"/>
        <w:ind w:left="2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224" style="position:absolute;left:0;text-align:left;margin-left:76.75pt;margin-top:177.25pt;width:358.05pt;height:422.5pt;z-index:-27700;mso-position-horizontal-relative:page;mso-position-vertical-relative:page" coordorigin="1535,3545" coordsize="7161,8450">
            <v:shape id="_x0000_s1380" style="position:absolute;left:1582;top:3555;width:5226;height:583" coordorigin="1582,3555" coordsize="5226,583" path="m1582,4138r5226,l6808,3555r-5226,l1582,4138xe" fillcolor="#cdd0df" stroked="f">
              <v:path arrowok="t"/>
            </v:shape>
            <v:shape id="_x0000_s1379" style="position:absolute;left:1716;top:3627;width:4957;height:439" coordorigin="1716,3627" coordsize="4957,439" path="m6674,3627r-4958,l1716,4066r4958,l6674,3627xe" fillcolor="#cdd0df" stroked="f">
              <v:path arrowok="t"/>
            </v:shape>
            <v:shape id="_x0000_s1378" style="position:absolute;left:6830;top:3555;width:1822;height:583" coordorigin="6830,3555" coordsize="1822,583" path="m6830,4138r1822,l8652,3555r-1822,l6830,4138xe" fillcolor="#cdd0df" stroked="f">
              <v:path arrowok="t"/>
            </v:shape>
            <v:shape id="_x0000_s1377" style="position:absolute;left:6962;top:3627;width:1556;height:439" coordorigin="6962,3627" coordsize="1556,439" path="m8518,3627r-1556,l6962,4066r1556,l8518,3627xe" fillcolor="#cdd0df" stroked="f">
              <v:path arrowok="t"/>
            </v:shape>
            <v:shape id="_x0000_s1376" style="position:absolute;left:1582;top:3591;width:5226;height:0" coordorigin="1582,3591" coordsize="5226,0" path="m1582,3591r5226,e" filled="f" strokecolor="#cdd0df" strokeweight="3.7pt">
              <v:path arrowok="t"/>
            </v:shape>
            <v:shape id="_x0000_s1375" style="position:absolute;left:6828;top:3591;width:41;height:0" coordorigin="6828,3591" coordsize="41,0" path="m6828,3591r40,e" filled="f" strokecolor="#cdd0df" strokeweight="3.7pt">
              <v:path arrowok="t"/>
            </v:shape>
            <v:shape id="_x0000_s1374" style="position:absolute;left:6808;top:3591;width:19;height:0" coordorigin="6808,3591" coordsize="19,0" path="m6808,3591r20,e" filled="f" strokecolor="white" strokeweight="3.7pt">
              <v:path arrowok="t"/>
            </v:shape>
            <v:shape id="_x0000_s1373" style="position:absolute;left:6868;top:3591;width:1781;height:0" coordorigin="6868,3591" coordsize="1781,0" path="m6868,3591r1782,e" filled="f" strokecolor="#cdd0df" strokeweight="3.7pt">
              <v:path arrowok="t"/>
            </v:shape>
            <v:shape id="_x0000_s1372" style="position:absolute;left:1572;top:4102;width:5245;height:0" coordorigin="1572,4102" coordsize="5245,0" path="m1572,4102r5246,e" filled="f" strokecolor="#cdd0df" strokeweight="3.7pt">
              <v:path arrowok="t"/>
            </v:shape>
            <v:shape id="_x0000_s1371" style="position:absolute;left:6818;top:4102;width:1841;height:0" coordorigin="6818,4102" coordsize="1841,0" path="m6818,4102r1841,e" filled="f" strokecolor="#cdd0df" strokeweight="3.7pt">
              <v:path arrowok="t"/>
            </v:shape>
            <v:shape id="_x0000_s1370" style="position:absolute;left:1582;top:4160;width:463;height:584" coordorigin="1582,4160" coordsize="463,584" path="m1582,4743r463,l2045,4160r-463,l1582,4743xe" fillcolor="#e8e9ef" stroked="f">
              <v:path arrowok="t"/>
            </v:shape>
            <v:shape id="_x0000_s1369" style="position:absolute;left:1716;top:4232;width:194;height:440" coordorigin="1716,4232" coordsize="194,440" path="m1911,4232r-195,l1716,4671r195,l1911,4232xe" fillcolor="#e8e9ef" stroked="f">
              <v:path arrowok="t"/>
            </v:shape>
            <v:shape id="_x0000_s1368" style="position:absolute;left:2064;top:4160;width:4744;height:584" coordorigin="2064,4160" coordsize="4744,584" path="m2064,4743r4744,l6808,4160r-4744,l2064,4743xe" fillcolor="#e8e9ef" stroked="f">
              <v:path arrowok="t"/>
            </v:shape>
            <v:shape id="_x0000_s1367" style="position:absolute;left:2199;top:4232;width:4475;height:440" coordorigin="2199,4232" coordsize="4475,440" path="m6674,4232r-4475,l2199,4671r4475,l6674,4232xe" fillcolor="#e8e9ef" stroked="f">
              <v:path arrowok="t"/>
            </v:shape>
            <v:shape id="_x0000_s1366" style="position:absolute;left:6830;top:4160;width:1822;height:584" coordorigin="6830,4160" coordsize="1822,584" path="m6830,4743r1822,l8652,4160r-1822,l6830,4743xe" fillcolor="#e8e9ef" stroked="f">
              <v:path arrowok="t"/>
            </v:shape>
            <v:shape id="_x0000_s1365" style="position:absolute;left:6962;top:4232;width:1556;height:440" coordorigin="6962,4232" coordsize="1556,440" path="m8518,4232r-1556,l6962,4671r1556,l8518,4232xe" fillcolor="#e8e9ef" stroked="f">
              <v:path arrowok="t"/>
            </v:shape>
            <v:shape id="_x0000_s1364" style="position:absolute;left:1582;top:4193;width:463;height:0" coordorigin="1582,4193" coordsize="463,0" path="m1582,4193r463,e" filled="f" strokecolor="#e8e9ef" strokeweight="3.7pt">
              <v:path arrowok="t"/>
            </v:shape>
            <v:shape id="_x0000_s1363" style="position:absolute;left:2064;top:4193;width:4744;height:0" coordorigin="2064,4193" coordsize="4744,0" path="m2064,4193r4744,e" filled="f" strokecolor="#e8e9ef" strokeweight="3.7pt">
              <v:path arrowok="t"/>
            </v:shape>
            <v:shape id="_x0000_s1362" style="position:absolute;left:6828;top:4193;width:1822;height:0" coordorigin="6828,4193" coordsize="1822,0" path="m6828,4193r1822,e" filled="f" strokecolor="#e8e9ef" strokeweight="3.7pt">
              <v:path arrowok="t"/>
            </v:shape>
            <v:shape id="_x0000_s1361" style="position:absolute;left:1572;top:4707;width:482;height:0" coordorigin="1572,4707" coordsize="482,0" path="m1572,4707r483,e" filled="f" strokecolor="#e8e9ef" strokeweight="3.7pt">
              <v:path arrowok="t"/>
            </v:shape>
            <v:shape id="_x0000_s1360" style="position:absolute;left:2055;top:4707;width:4763;height:0" coordorigin="2055,4707" coordsize="4763,0" path="m2055,4707r4763,e" filled="f" strokecolor="#e8e9ef" strokeweight="3.7pt">
              <v:path arrowok="t"/>
            </v:shape>
            <v:shape id="_x0000_s1359" style="position:absolute;left:6818;top:4707;width:1841;height:0" coordorigin="6818,4707" coordsize="1841,0" path="m6818,4707r1841,e" filled="f" strokecolor="#e8e9ef" strokeweight="3.7pt">
              <v:path arrowok="t"/>
            </v:shape>
            <v:shape id="_x0000_s1358" style="position:absolute;left:1582;top:4763;width:463;height:583" coordorigin="1582,4763" coordsize="463,583" path="m1582,5346r463,l2045,4763r-463,l1582,5346xe" fillcolor="#cdd0df" stroked="f">
              <v:path arrowok="t"/>
            </v:shape>
            <v:shape id="_x0000_s1357" style="position:absolute;left:1716;top:4835;width:194;height:439" coordorigin="1716,4835" coordsize="194,439" path="m1911,4835r-195,l1716,5274r195,l1911,4835xe" fillcolor="#cdd0df" stroked="f">
              <v:path arrowok="t"/>
            </v:shape>
            <v:shape id="_x0000_s1356" style="position:absolute;left:2064;top:4763;width:4744;height:583" coordorigin="2064,4763" coordsize="4744,583" path="m2064,5346r4744,l6808,4763r-4744,l2064,5346xe" fillcolor="#cdd0df" stroked="f">
              <v:path arrowok="t"/>
            </v:shape>
            <v:shape id="_x0000_s1355" style="position:absolute;left:2199;top:4835;width:4475;height:439" coordorigin="2199,4835" coordsize="4475,439" path="m6674,4835r-4475,l2199,5274r4475,l6674,4835xe" fillcolor="#cdd0df" stroked="f">
              <v:path arrowok="t"/>
            </v:shape>
            <v:shape id="_x0000_s1354" style="position:absolute;left:6830;top:4763;width:1822;height:583" coordorigin="6830,4763" coordsize="1822,583" path="m6830,5346r1822,l8652,4763r-1822,l6830,5346xe" fillcolor="#cdd0df" stroked="f">
              <v:path arrowok="t"/>
            </v:shape>
            <v:shape id="_x0000_s1353" style="position:absolute;left:6962;top:4835;width:1556;height:439" coordorigin="6962,4835" coordsize="1556,439" path="m8518,4835r-1556,l6962,5274r1556,l8518,4835xe" fillcolor="#cdd0df" stroked="f">
              <v:path arrowok="t"/>
            </v:shape>
            <v:shape id="_x0000_s1352" style="position:absolute;left:1582;top:4799;width:463;height:0" coordorigin="1582,4799" coordsize="463,0" path="m1582,4799r463,e" filled="f" strokecolor="#cdd0df" strokeweight="3.7pt">
              <v:path arrowok="t"/>
            </v:shape>
            <v:shape id="_x0000_s1351" style="position:absolute;left:2064;top:4799;width:4744;height:0" coordorigin="2064,4799" coordsize="4744,0" path="m2064,4799r4744,e" filled="f" strokecolor="#cdd0df" strokeweight="3.7pt">
              <v:path arrowok="t"/>
            </v:shape>
            <v:shape id="_x0000_s1350" style="position:absolute;left:6828;top:4799;width:1822;height:0" coordorigin="6828,4799" coordsize="1822,0" path="m6828,4799r1822,e" filled="f" strokecolor="#cdd0df" strokeweight="3.7pt">
              <v:path arrowok="t"/>
            </v:shape>
            <v:shape id="_x0000_s1349" style="position:absolute;left:1572;top:5310;width:482;height:0" coordorigin="1572,5310" coordsize="482,0" path="m1572,5310r483,e" filled="f" strokecolor="#cdd0df" strokeweight="3.7pt">
              <v:path arrowok="t"/>
            </v:shape>
            <v:shape id="_x0000_s1348" style="position:absolute;left:2055;top:5310;width:4763;height:0" coordorigin="2055,5310" coordsize="4763,0" path="m2055,5310r4763,e" filled="f" strokecolor="#cdd0df" strokeweight="3.7pt">
              <v:path arrowok="t"/>
            </v:shape>
            <v:shape id="_x0000_s1347" style="position:absolute;left:6818;top:5310;width:1841;height:0" coordorigin="6818,5310" coordsize="1841,0" path="m6818,5310r1841,e" filled="f" strokecolor="#cdd0df" strokeweight="3.7pt">
              <v:path arrowok="t"/>
            </v:shape>
            <v:shape id="_x0000_s1346" style="position:absolute;left:1582;top:5367;width:463;height:583" coordorigin="1582,5367" coordsize="463,583" path="m1582,5951r463,l2045,5367r-463,l1582,5951xe" fillcolor="#e8e9ef" stroked="f">
              <v:path arrowok="t"/>
            </v:shape>
            <v:shape id="_x0000_s1345" style="position:absolute;left:1716;top:5439;width:194;height:439" coordorigin="1716,5439" coordsize="194,439" path="m1911,5439r-195,l1716,5878r195,l1911,5439xe" fillcolor="#e8e9ef" stroked="f">
              <v:path arrowok="t"/>
            </v:shape>
            <v:shape id="_x0000_s1344" style="position:absolute;left:2064;top:5367;width:4744;height:583" coordorigin="2064,5367" coordsize="4744,583" path="m2064,5951r4744,l6808,5367r-4744,l2064,5951xe" fillcolor="#e8e9ef" stroked="f">
              <v:path arrowok="t"/>
            </v:shape>
            <v:shape id="_x0000_s1343" style="position:absolute;left:2199;top:5439;width:4475;height:439" coordorigin="2199,5439" coordsize="4475,439" path="m6674,5439r-4475,l2199,5878r4475,l6674,5439xe" fillcolor="#e8e9ef" stroked="f">
              <v:path arrowok="t"/>
            </v:shape>
            <v:shape id="_x0000_s1342" style="position:absolute;left:6830;top:5367;width:1822;height:583" coordorigin="6830,5367" coordsize="1822,583" path="m6830,5951r1822,l8652,5367r-1822,l6830,5951xe" fillcolor="#e8e9ef" stroked="f">
              <v:path arrowok="t"/>
            </v:shape>
            <v:shape id="_x0000_s1341" style="position:absolute;left:6962;top:5439;width:1556;height:439" coordorigin="6962,5439" coordsize="1556,439" path="m8518,5439r-1556,l6962,5878r1556,l8518,5439xe" fillcolor="#e8e9ef" stroked="f">
              <v:path arrowok="t"/>
            </v:shape>
            <v:shape id="_x0000_s1340" style="position:absolute;left:1582;top:5401;width:463;height:0" coordorigin="1582,5401" coordsize="463,0" path="m1582,5401r463,e" filled="f" strokecolor="#e8e9ef" strokeweight="3.7pt">
              <v:path arrowok="t"/>
            </v:shape>
            <v:shape id="_x0000_s1339" style="position:absolute;left:2064;top:5401;width:4744;height:0" coordorigin="2064,5401" coordsize="4744,0" path="m2064,5401r4744,e" filled="f" strokecolor="#e8e9ef" strokeweight="3.7pt">
              <v:path arrowok="t"/>
            </v:shape>
            <v:shape id="_x0000_s1338" style="position:absolute;left:6828;top:5401;width:1822;height:0" coordorigin="6828,5401" coordsize="1822,0" path="m6828,5401r1822,e" filled="f" strokecolor="#e8e9ef" strokeweight="3.7pt">
              <v:path arrowok="t"/>
            </v:shape>
            <v:shape id="_x0000_s1337" style="position:absolute;left:1572;top:5915;width:482;height:0" coordorigin="1572,5915" coordsize="482,0" path="m1572,5915r483,e" filled="f" strokecolor="#e8e9ef" strokeweight="3.7pt">
              <v:path arrowok="t"/>
            </v:shape>
            <v:shape id="_x0000_s1336" style="position:absolute;left:2055;top:5915;width:4763;height:0" coordorigin="2055,5915" coordsize="4763,0" path="m2055,5915r4763,e" filled="f" strokecolor="#e8e9ef" strokeweight="3.7pt">
              <v:path arrowok="t"/>
            </v:shape>
            <v:shape id="_x0000_s1335" style="position:absolute;left:6818;top:5915;width:1841;height:0" coordorigin="6818,5915" coordsize="1841,0" path="m6818,5915r1841,e" filled="f" strokecolor="#e8e9ef" strokeweight="3.7pt">
              <v:path arrowok="t"/>
            </v:shape>
            <v:shape id="_x0000_s1334" style="position:absolute;left:1582;top:5970;width:5226;height:583" coordorigin="1582,5970" coordsize="5226,583" path="m1582,6553r5226,l6808,5970r-5226,l1582,6553xe" fillcolor="#cdd0df" stroked="f">
              <v:path arrowok="t"/>
            </v:shape>
            <v:shape id="_x0000_s1333" style="position:absolute;left:1716;top:6042;width:4957;height:439" coordorigin="1716,6042" coordsize="4957,439" path="m6674,6042r-4958,l1716,6481r4958,l6674,6042xe" fillcolor="#cdd0df" stroked="f">
              <v:path arrowok="t"/>
            </v:shape>
            <v:shape id="_x0000_s1332" style="position:absolute;left:6830;top:5970;width:1822;height:583" coordorigin="6830,5970" coordsize="1822,583" path="m6830,6553r1822,l8652,5970r-1822,l6830,6553xe" fillcolor="#cdd0df" stroked="f">
              <v:path arrowok="t"/>
            </v:shape>
            <v:shape id="_x0000_s1331" style="position:absolute;left:6962;top:6042;width:1556;height:439" coordorigin="6962,6042" coordsize="1556,439" path="m8518,6042r-1556,l6962,6481r1556,l8518,6042xe" fillcolor="#cdd0df" stroked="f">
              <v:path arrowok="t"/>
            </v:shape>
            <v:shape id="_x0000_s1330" style="position:absolute;left:1582;top:6006;width:463;height:0" coordorigin="1582,6006" coordsize="463,0" path="m1582,6006r463,e" filled="f" strokecolor="#cdd0df" strokeweight="3.7pt">
              <v:path arrowok="t"/>
            </v:shape>
            <v:shape id="_x0000_s1329" style="position:absolute;left:2045;top:6006;width:19;height:0" coordorigin="2045,6006" coordsize="19,0" path="m2045,6006r19,e" filled="f" strokecolor="#cdd0df" strokeweight="3.7pt">
              <v:path arrowok="t"/>
            </v:shape>
            <v:shape id="_x0000_s1328" style="position:absolute;left:2064;top:6006;width:4744;height:0" coordorigin="2064,6006" coordsize="4744,0" path="m2064,6006r4744,e" filled="f" strokecolor="#cdd0df" strokeweight="3.7pt">
              <v:path arrowok="t"/>
            </v:shape>
            <v:shape id="_x0000_s1327" style="position:absolute;left:6828;top:6006;width:1822;height:0" coordorigin="6828,6006" coordsize="1822,0" path="m6828,6006r1822,e" filled="f" strokecolor="#cdd0df" strokeweight="3.7pt">
              <v:path arrowok="t"/>
            </v:shape>
            <v:shape id="_x0000_s1326" style="position:absolute;left:1572;top:6517;width:5245;height:0" coordorigin="1572,6517" coordsize="5245,0" path="m1572,6517r5246,e" filled="f" strokecolor="#cdd0df" strokeweight="3.7pt">
              <v:path arrowok="t"/>
            </v:shape>
            <v:shape id="_x0000_s1325" style="position:absolute;left:6818;top:6517;width:1841;height:0" coordorigin="6818,6517" coordsize="1841,0" path="m6818,6517r1841,e" filled="f" strokecolor="#cdd0df" strokeweight="3.7pt">
              <v:path arrowok="t"/>
            </v:shape>
            <v:shape id="_x0000_s1324" style="position:absolute;left:1582;top:6575;width:463;height:583" coordorigin="1582,6575" coordsize="463,583" path="m1582,7158r463,l2045,6575r-463,l1582,7158xe" fillcolor="#e8e9ef" stroked="f">
              <v:path arrowok="t"/>
            </v:shape>
            <v:shape id="_x0000_s1323" style="position:absolute;left:1716;top:6647;width:194;height:439" coordorigin="1716,6647" coordsize="194,439" path="m1911,6647r-195,l1716,7086r195,l1911,6647xe" fillcolor="#e8e9ef" stroked="f">
              <v:path arrowok="t"/>
            </v:shape>
            <v:shape id="_x0000_s1322" style="position:absolute;left:2064;top:6575;width:4744;height:583" coordorigin="2064,6575" coordsize="4744,583" path="m2064,7158r4744,l6808,6575r-4744,l2064,7158xe" fillcolor="#e8e9ef" stroked="f">
              <v:path arrowok="t"/>
            </v:shape>
            <v:shape id="_x0000_s1321" style="position:absolute;left:2199;top:6647;width:4475;height:439" coordorigin="2199,6647" coordsize="4475,439" path="m6674,6647r-4475,l2199,7086r4475,l6674,6647xe" fillcolor="#e8e9ef" stroked="f">
              <v:path arrowok="t"/>
            </v:shape>
            <v:shape id="_x0000_s1320" style="position:absolute;left:6830;top:6575;width:1822;height:583" coordorigin="6830,6575" coordsize="1822,583" path="m6830,7158r1822,l8652,6575r-1822,l6830,7158xe" fillcolor="#e8e9ef" stroked="f">
              <v:path arrowok="t"/>
            </v:shape>
            <v:shape id="_x0000_s1319" style="position:absolute;left:6962;top:6647;width:1556;height:439" coordorigin="6962,6647" coordsize="1556,439" path="m8518,6647r-1556,l6962,7086r1556,l8518,6647xe" fillcolor="#e8e9ef" stroked="f">
              <v:path arrowok="t"/>
            </v:shape>
            <v:shape id="_x0000_s1318" style="position:absolute;left:1582;top:6608;width:463;height:0" coordorigin="1582,6608" coordsize="463,0" path="m1582,6608r463,e" filled="f" strokecolor="#e8e9ef" strokeweight="3.7pt">
              <v:path arrowok="t"/>
            </v:shape>
            <v:shape id="_x0000_s1317" style="position:absolute;left:2064;top:6608;width:4744;height:0" coordorigin="2064,6608" coordsize="4744,0" path="m2064,6608r4744,e" filled="f" strokecolor="#e8e9ef" strokeweight="3.7pt">
              <v:path arrowok="t"/>
            </v:shape>
            <v:shape id="_x0000_s1316" style="position:absolute;left:6828;top:6608;width:1822;height:0" coordorigin="6828,6608" coordsize="1822,0" path="m6828,6608r1822,e" filled="f" strokecolor="#e8e9ef" strokeweight="3.7pt">
              <v:path arrowok="t"/>
            </v:shape>
            <v:shape id="_x0000_s1315" style="position:absolute;left:1572;top:7122;width:482;height:0" coordorigin="1572,7122" coordsize="482,0" path="m1572,7122r483,e" filled="f" strokecolor="#e8e9ef" strokeweight="3.7pt">
              <v:path arrowok="t"/>
            </v:shape>
            <v:shape id="_x0000_s1314" style="position:absolute;left:2055;top:7122;width:4763;height:0" coordorigin="2055,7122" coordsize="4763,0" path="m2055,7122r4763,e" filled="f" strokecolor="#e8e9ef" strokeweight="3.7pt">
              <v:path arrowok="t"/>
            </v:shape>
            <v:shape id="_x0000_s1313" style="position:absolute;left:6818;top:7122;width:1841;height:0" coordorigin="6818,7122" coordsize="1841,0" path="m6818,7122r1841,e" filled="f" strokecolor="#e8e9ef" strokeweight="3.7pt">
              <v:path arrowok="t"/>
            </v:shape>
            <v:shape id="_x0000_s1312" style="position:absolute;left:1582;top:7177;width:463;height:584" coordorigin="1582,7177" coordsize="463,584" path="m1582,7761r463,l2045,7177r-463,l1582,7761xe" fillcolor="#cdd0df" stroked="f">
              <v:path arrowok="t"/>
            </v:shape>
            <v:shape id="_x0000_s1311" style="position:absolute;left:1716;top:7249;width:194;height:440" coordorigin="1716,7249" coordsize="194,440" path="m1716,7689r195,l1911,7249r-195,l1716,7689xe" fillcolor="#cdd0df" stroked="f">
              <v:path arrowok="t"/>
            </v:shape>
            <v:shape id="_x0000_s1310" style="position:absolute;left:2064;top:7177;width:4744;height:584" coordorigin="2064,7177" coordsize="4744,584" path="m2064,7761r4744,l6808,7177r-4744,l2064,7761xe" fillcolor="#cdd0df" stroked="f">
              <v:path arrowok="t"/>
            </v:shape>
            <v:shape id="_x0000_s1309" style="position:absolute;left:2199;top:7249;width:4475;height:440" coordorigin="2199,7249" coordsize="4475,440" path="m2199,7689r4475,l6674,7249r-4475,l2199,7689xe" fillcolor="#cdd0df" stroked="f">
              <v:path arrowok="t"/>
            </v:shape>
            <v:shape id="_x0000_s1308" style="position:absolute;left:6830;top:7177;width:1822;height:584" coordorigin="6830,7177" coordsize="1822,584" path="m6830,7761r1822,l8652,7177r-1822,l6830,7761xe" fillcolor="#cdd0df" stroked="f">
              <v:path arrowok="t"/>
            </v:shape>
            <v:shape id="_x0000_s1307" style="position:absolute;left:6962;top:7249;width:1556;height:440" coordorigin="6962,7249" coordsize="1556,440" path="m6962,7689r1556,l8518,7249r-1556,l6962,7689xe" fillcolor="#cdd0df" stroked="f">
              <v:path arrowok="t"/>
            </v:shape>
            <v:shape id="_x0000_s1306" style="position:absolute;left:1582;top:7213;width:463;height:0" coordorigin="1582,7213" coordsize="463,0" path="m1582,7213r463,e" filled="f" strokecolor="#cdd0df" strokeweight="3.7pt">
              <v:path arrowok="t"/>
            </v:shape>
            <v:shape id="_x0000_s1305" style="position:absolute;left:2064;top:7213;width:4744;height:0" coordorigin="2064,7213" coordsize="4744,0" path="m2064,7213r4744,e" filled="f" strokecolor="#cdd0df" strokeweight="3.7pt">
              <v:path arrowok="t"/>
            </v:shape>
            <v:shape id="_x0000_s1304" style="position:absolute;left:6828;top:7213;width:1822;height:0" coordorigin="6828,7213" coordsize="1822,0" path="m6828,7213r1822,e" filled="f" strokecolor="#cdd0df" strokeweight="3.7pt">
              <v:path arrowok="t"/>
            </v:shape>
            <v:shape id="_x0000_s1303" style="position:absolute;left:1572;top:7725;width:482;height:0" coordorigin="1572,7725" coordsize="482,0" path="m1572,7725r483,e" filled="f" strokecolor="#cdd0df" strokeweight="3.7pt">
              <v:path arrowok="t"/>
            </v:shape>
            <v:shape id="_x0000_s1302" style="position:absolute;left:2055;top:7725;width:4763;height:0" coordorigin="2055,7725" coordsize="4763,0" path="m2055,7725r4763,e" filled="f" strokecolor="#cdd0df" strokeweight="3.7pt">
              <v:path arrowok="t"/>
            </v:shape>
            <v:shape id="_x0000_s1301" style="position:absolute;left:6818;top:7725;width:1841;height:0" coordorigin="6818,7725" coordsize="1841,0" path="m6818,7725r1841,e" filled="f" strokecolor="#cdd0df" strokeweight="3.7pt">
              <v:path arrowok="t"/>
            </v:shape>
            <v:shape id="_x0000_s1300" style="position:absolute;left:1582;top:7780;width:5226;height:586" coordorigin="1582,7780" coordsize="5226,586" path="m1582,8365r5226,l6808,7780r-5226,l1582,8365xe" fillcolor="#e8e9ef" stroked="f">
              <v:path arrowok="t"/>
            </v:shape>
            <v:shape id="_x0000_s1299" style="position:absolute;left:1716;top:7852;width:4957;height:442" coordorigin="1716,7852" coordsize="4957,442" path="m1716,8293r4958,l6674,7852r-4958,l1716,8293xe" fillcolor="#e8e9ef" stroked="f">
              <v:path arrowok="t"/>
            </v:shape>
            <v:shape id="_x0000_s1298" style="position:absolute;left:6830;top:7780;width:1822;height:586" coordorigin="6830,7780" coordsize="1822,586" path="m6830,8365r1822,l8652,7780r-1822,l6830,8365xe" fillcolor="#e8e9ef" stroked="f">
              <v:path arrowok="t"/>
            </v:shape>
            <v:shape id="_x0000_s1297" style="position:absolute;left:6962;top:7852;width:1556;height:442" coordorigin="6962,7852" coordsize="1556,442" path="m6962,8293r1556,l8518,7852r-1556,l6962,8293xe" fillcolor="#e8e9ef" stroked="f">
              <v:path arrowok="t"/>
            </v:shape>
            <v:shape id="_x0000_s1296" style="position:absolute;left:1582;top:7816;width:463;height:0" coordorigin="1582,7816" coordsize="463,0" path="m1582,7816r463,e" filled="f" strokecolor="#e8e9ef" strokeweight="3.7pt">
              <v:path arrowok="t"/>
            </v:shape>
            <v:shape id="_x0000_s1295" style="position:absolute;left:2045;top:7816;width:19;height:0" coordorigin="2045,7816" coordsize="19,0" path="m2045,7816r19,e" filled="f" strokecolor="#e8e9ef" strokeweight="3.7pt">
              <v:path arrowok="t"/>
            </v:shape>
            <v:shape id="_x0000_s1294" style="position:absolute;left:2064;top:7816;width:4744;height:0" coordorigin="2064,7816" coordsize="4744,0" path="m2064,7816r4744,e" filled="f" strokecolor="#e8e9ef" strokeweight="3.7pt">
              <v:path arrowok="t"/>
            </v:shape>
            <v:shape id="_x0000_s1293" style="position:absolute;left:6828;top:7816;width:1822;height:0" coordorigin="6828,7816" coordsize="1822,0" path="m6828,7816r1822,e" filled="f" strokecolor="#e8e9ef" strokeweight="3.7pt">
              <v:path arrowok="t"/>
            </v:shape>
            <v:shape id="_x0000_s1292" style="position:absolute;left:1572;top:8329;width:5245;height:0" coordorigin="1572,8329" coordsize="5245,0" path="m1572,8329r5246,e" filled="f" strokecolor="#e8e9ef" strokeweight="3.7pt">
              <v:path arrowok="t"/>
            </v:shape>
            <v:shape id="_x0000_s1291" style="position:absolute;left:6818;top:8329;width:1841;height:0" coordorigin="6818,8329" coordsize="1841,0" path="m6818,8329r1841,e" filled="f" strokecolor="#e8e9ef" strokeweight="3.7pt">
              <v:path arrowok="t"/>
            </v:shape>
            <v:shape id="_x0000_s1290" style="position:absolute;left:1582;top:8385;width:463;height:583" coordorigin="1582,8385" coordsize="463,583" path="m1582,8968r463,l2045,8385r-463,l1582,8968xe" fillcolor="#cdd0df" stroked="f">
              <v:path arrowok="t"/>
            </v:shape>
            <v:shape id="_x0000_s1289" style="position:absolute;left:1716;top:8457;width:194;height:439" coordorigin="1716,8457" coordsize="194,439" path="m1716,8896r195,l1911,8457r-195,l1716,8896xe" fillcolor="#cdd0df" stroked="f">
              <v:path arrowok="t"/>
            </v:shape>
            <v:shape id="_x0000_s1288" style="position:absolute;left:2064;top:8385;width:4744;height:583" coordorigin="2064,8385" coordsize="4744,583" path="m2064,8968r4744,l6808,8385r-4744,l2064,8968xe" fillcolor="#cdd0df" stroked="f">
              <v:path arrowok="t"/>
            </v:shape>
            <v:shape id="_x0000_s1287" style="position:absolute;left:2199;top:8457;width:4475;height:439" coordorigin="2199,8457" coordsize="4475,439" path="m2199,8896r4475,l6674,8457r-4475,l2199,8896xe" fillcolor="#cdd0df" stroked="f">
              <v:path arrowok="t"/>
            </v:shape>
            <v:shape id="_x0000_s1286" style="position:absolute;left:6830;top:8385;width:1822;height:583" coordorigin="6830,8385" coordsize="1822,583" path="m6830,8968r1822,l8652,8385r-1822,l6830,8968xe" fillcolor="#cdd0df" stroked="f">
              <v:path arrowok="t"/>
            </v:shape>
            <v:shape id="_x0000_s1285" style="position:absolute;left:7682;top:8457;width:836;height:439" coordorigin="7682,8457" coordsize="836,439" path="m7682,8896r836,l8518,8457r-836,l7682,8896xe" fillcolor="#cdd0df" stroked="f">
              <v:path arrowok="t"/>
            </v:shape>
            <v:shape id="_x0000_s1284" style="position:absolute;left:1582;top:8421;width:463;height:0" coordorigin="1582,8421" coordsize="463,0" path="m1582,8421r463,e" filled="f" strokecolor="#cdd0df" strokeweight="3.7pt">
              <v:path arrowok="t"/>
            </v:shape>
            <v:shape id="_x0000_s1283" style="position:absolute;left:2064;top:8421;width:4744;height:0" coordorigin="2064,8421" coordsize="4744,0" path="m2064,8421r4744,e" filled="f" strokecolor="#cdd0df" strokeweight="3.7pt">
              <v:path arrowok="t"/>
            </v:shape>
            <v:shape id="_x0000_s1282" style="position:absolute;left:6828;top:8421;width:1822;height:0" coordorigin="6828,8421" coordsize="1822,0" path="m6828,8421r1822,e" filled="f" strokecolor="#cdd0df" strokeweight="3.7pt">
              <v:path arrowok="t"/>
            </v:shape>
            <v:shape id="_x0000_s1281" style="position:absolute;left:1572;top:8932;width:482;height:0" coordorigin="1572,8932" coordsize="482,0" path="m1572,8932r483,e" filled="f" strokecolor="#cdd0df" strokeweight="3.7pt">
              <v:path arrowok="t"/>
            </v:shape>
            <v:shape id="_x0000_s1280" style="position:absolute;left:2055;top:8932;width:4763;height:0" coordorigin="2055,8932" coordsize="4763,0" path="m2055,8932r4763,e" filled="f" strokecolor="#cdd0df" strokeweight="3.7pt">
              <v:path arrowok="t"/>
            </v:shape>
            <v:shape id="_x0000_s1279" style="position:absolute;left:6818;top:8932;width:1841;height:0" coordorigin="6818,8932" coordsize="1841,0" path="m6818,8932r1841,e" filled="f" strokecolor="#cdd0df" strokeweight="3.7pt">
              <v:path arrowok="t"/>
            </v:shape>
            <v:shape id="_x0000_s1278" style="position:absolute;left:1582;top:8987;width:463;height:583" coordorigin="1582,8987" coordsize="463,583" path="m1582,9570r463,l2045,8987r-463,l1582,9570xe" fillcolor="#cdd0df" stroked="f">
              <v:path arrowok="t"/>
            </v:shape>
            <v:shape id="_x0000_s1277" style="position:absolute;left:1716;top:9059;width:194;height:439" coordorigin="1716,9059" coordsize="194,439" path="m1716,9498r195,l1911,9059r-195,l1716,9498xe" fillcolor="#cdd0df" stroked="f">
              <v:path arrowok="t"/>
            </v:shape>
            <v:shape id="_x0000_s1276" style="position:absolute;left:2064;top:8987;width:4744;height:583" coordorigin="2064,8987" coordsize="4744,583" path="m2064,9570r4744,l6808,8987r-4744,l2064,9570xe" fillcolor="#cdd0df" stroked="f">
              <v:path arrowok="t"/>
            </v:shape>
            <v:shape id="_x0000_s1275" style="position:absolute;left:2199;top:9059;width:4475;height:439" coordorigin="2199,9059" coordsize="4475,439" path="m2199,9498r4475,l6674,9059r-4475,l2199,9498xe" fillcolor="#cdd0df" stroked="f">
              <v:path arrowok="t"/>
            </v:shape>
            <v:shape id="_x0000_s1274" style="position:absolute;left:6830;top:8987;width:1822;height:583" coordorigin="6830,8987" coordsize="1822,583" path="m6830,9570r1822,l8652,8987r-1822,l6830,9570xe" fillcolor="#cdd0df" stroked="f">
              <v:path arrowok="t"/>
            </v:shape>
            <v:shape id="_x0000_s1273" style="position:absolute;left:7682;top:9059;width:836;height:439" coordorigin="7682,9059" coordsize="836,439" path="m7682,9498r836,l8518,9059r-836,l7682,9498xe" fillcolor="#cdd0df" stroked="f">
              <v:path arrowok="t"/>
            </v:shape>
            <v:shape id="_x0000_s1272" style="position:absolute;left:1582;top:9023;width:463;height:0" coordorigin="1582,9023" coordsize="463,0" path="m1582,9023r463,e" filled="f" strokecolor="#cdd0df" strokeweight="3.7pt">
              <v:path arrowok="t"/>
            </v:shape>
            <v:shape id="_x0000_s1271" style="position:absolute;left:2064;top:9023;width:4744;height:0" coordorigin="2064,9023" coordsize="4744,0" path="m2064,9023r4744,e" filled="f" strokecolor="#cdd0df" strokeweight="3.7pt">
              <v:path arrowok="t"/>
            </v:shape>
            <v:shape id="_x0000_s1270" style="position:absolute;left:6828;top:9023;width:1822;height:0" coordorigin="6828,9023" coordsize="1822,0" path="m6828,9023r1822,e" filled="f" strokecolor="#cdd0df" strokeweight="3.7pt">
              <v:path arrowok="t"/>
            </v:shape>
            <v:shape id="_x0000_s1269" style="position:absolute;left:1572;top:9534;width:482;height:0" coordorigin="1572,9534" coordsize="482,0" path="m1572,9534r483,e" filled="f" strokecolor="#cdd0df" strokeweight="3.7pt">
              <v:path arrowok="t"/>
            </v:shape>
            <v:shape id="_x0000_s1268" style="position:absolute;left:2055;top:9534;width:4763;height:0" coordorigin="2055,9534" coordsize="4763,0" path="m2055,9534r4763,e" filled="f" strokecolor="#cdd0df" strokeweight="3.7pt">
              <v:path arrowok="t"/>
            </v:shape>
            <v:shape id="_x0000_s1267" style="position:absolute;left:6818;top:9534;width:1841;height:0" coordorigin="6818,9534" coordsize="1841,0" path="m6818,9534r1841,e" filled="f" strokecolor="#cdd0df" strokeweight="3.7pt">
              <v:path arrowok="t"/>
            </v:shape>
            <v:shape id="_x0000_s1266" style="position:absolute;left:1582;top:9592;width:463;height:583" coordorigin="1582,9592" coordsize="463,583" path="m1582,10175r463,l2045,9592r-463,l1582,10175xe" fillcolor="#cdd0df" stroked="f">
              <v:path arrowok="t"/>
            </v:shape>
            <v:shape id="_x0000_s1265" style="position:absolute;left:1716;top:9664;width:194;height:439" coordorigin="1716,9664" coordsize="194,439" path="m1716,10103r195,l1911,9664r-195,l1716,10103xe" fillcolor="#cdd0df" stroked="f">
              <v:path arrowok="t"/>
            </v:shape>
            <v:shape id="_x0000_s1264" style="position:absolute;left:2064;top:9592;width:4744;height:583" coordorigin="2064,9592" coordsize="4744,583" path="m2064,10175r4744,l6808,9592r-4744,l2064,10175xe" fillcolor="#cdd0df" stroked="f">
              <v:path arrowok="t"/>
            </v:shape>
            <v:shape id="_x0000_s1263" style="position:absolute;left:2199;top:9664;width:4475;height:439" coordorigin="2199,9664" coordsize="4475,439" path="m2199,10103r4475,l6674,9664r-4475,l2199,10103xe" fillcolor="#cdd0df" stroked="f">
              <v:path arrowok="t"/>
            </v:shape>
            <v:shape id="_x0000_s1262" style="position:absolute;left:6830;top:9592;width:1822;height:583" coordorigin="6830,9592" coordsize="1822,583" path="m6830,10175r1822,l8652,9592r-1822,l6830,10175xe" fillcolor="#cdd0df" stroked="f">
              <v:path arrowok="t"/>
            </v:shape>
            <v:shape id="_x0000_s1261" style="position:absolute;left:7682;top:9664;width:836;height:439" coordorigin="7682,9664" coordsize="836,439" path="m7682,10103r836,l8518,9664r-836,l7682,10103xe" fillcolor="#cdd0df" stroked="f">
              <v:path arrowok="t"/>
            </v:shape>
            <v:shape id="_x0000_s1260" style="position:absolute;left:1582;top:9625;width:463;height:0" coordorigin="1582,9625" coordsize="463,0" path="m1582,9625r463,e" filled="f" strokecolor="#cdd0df" strokeweight="3.7pt">
              <v:path arrowok="t"/>
            </v:shape>
            <v:shape id="_x0000_s1259" style="position:absolute;left:2064;top:9625;width:4744;height:0" coordorigin="2064,9625" coordsize="4744,0" path="m2064,9625r4744,e" filled="f" strokecolor="#cdd0df" strokeweight="3.7pt">
              <v:path arrowok="t"/>
            </v:shape>
            <v:shape id="_x0000_s1258" style="position:absolute;left:6828;top:9625;width:1822;height:0" coordorigin="6828,9625" coordsize="1822,0" path="m6828,9625r1822,e" filled="f" strokecolor="#cdd0df" strokeweight="3.7pt">
              <v:path arrowok="t"/>
            </v:shape>
            <v:shape id="_x0000_s1257" style="position:absolute;left:1572;top:10139;width:482;height:0" coordorigin="1572,10139" coordsize="482,0" path="m1572,10139r483,e" filled="f" strokecolor="#cdd0df" strokeweight="3.7pt">
              <v:path arrowok="t"/>
            </v:shape>
            <v:shape id="_x0000_s1256" style="position:absolute;left:2055;top:10139;width:4763;height:0" coordorigin="2055,10139" coordsize="4763,0" path="m2055,10139r4763,e" filled="f" strokecolor="#cdd0df" strokeweight="3.7pt">
              <v:path arrowok="t"/>
            </v:shape>
            <v:shape id="_x0000_s1255" style="position:absolute;left:6818;top:10139;width:1841;height:0" coordorigin="6818,10139" coordsize="1841,0" path="m6818,10139r1841,e" filled="f" strokecolor="#cdd0df" strokeweight="3.7pt">
              <v:path arrowok="t"/>
            </v:shape>
            <v:shape id="_x0000_s1254" style="position:absolute;left:1582;top:10194;width:463;height:584" coordorigin="1582,10194" coordsize="463,584" path="m1582,10778r463,l2045,10194r-463,l1582,10778xe" fillcolor="#e8e9ef" stroked="f">
              <v:path arrowok="t"/>
            </v:shape>
            <v:shape id="_x0000_s1253" style="position:absolute;left:1716;top:10267;width:194;height:439" coordorigin="1716,10267" coordsize="194,439" path="m1911,10267r-195,l1716,10706r195,l1911,10267xe" fillcolor="#e8e9ef" stroked="f">
              <v:path arrowok="t"/>
            </v:shape>
            <v:shape id="_x0000_s1252" style="position:absolute;left:2064;top:10194;width:4744;height:584" coordorigin="2064,10194" coordsize="4744,584" path="m2064,10778r4744,l6808,10194r-4744,l2064,10778xe" fillcolor="#e8e9ef" stroked="f">
              <v:path arrowok="t"/>
            </v:shape>
            <v:shape id="_x0000_s1251" style="position:absolute;left:2199;top:10267;width:4475;height:439" coordorigin="2199,10267" coordsize="4475,439" path="m6674,10267r-4475,l2199,10706r4475,l6674,10267xe" fillcolor="#e8e9ef" stroked="f">
              <v:path arrowok="t"/>
            </v:shape>
            <v:shape id="_x0000_s1250" style="position:absolute;left:6830;top:10194;width:1822;height:584" coordorigin="6830,10194" coordsize="1822,584" path="m6830,10778r1822,l8652,10194r-1822,l6830,10778xe" fillcolor="#e8e9ef" stroked="f">
              <v:path arrowok="t"/>
            </v:shape>
            <v:shape id="_x0000_s1249" style="position:absolute;left:6962;top:10267;width:1556;height:439" coordorigin="6962,10267" coordsize="1556,439" path="m8518,10267r-1556,l6962,10706r1556,l8518,10267xe" fillcolor="#e8e9ef" stroked="f">
              <v:path arrowok="t"/>
            </v:shape>
            <v:shape id="_x0000_s1248" style="position:absolute;left:1582;top:10231;width:463;height:0" coordorigin="1582,10231" coordsize="463,0" path="m1582,10231r463,e" filled="f" strokecolor="#e8e9ef" strokeweight="1.31375mm">
              <v:path arrowok="t"/>
            </v:shape>
            <v:shape id="_x0000_s1247" style="position:absolute;left:2064;top:10231;width:4744;height:0" coordorigin="2064,10231" coordsize="4744,0" path="m2064,10231r4744,e" filled="f" strokecolor="#e8e9ef" strokeweight="1.31375mm">
              <v:path arrowok="t"/>
            </v:shape>
            <v:shape id="_x0000_s1246" style="position:absolute;left:6828;top:10231;width:1822;height:0" coordorigin="6828,10231" coordsize="1822,0" path="m6828,10231r1822,e" filled="f" strokecolor="#e8e9ef" strokeweight="1.31375mm">
              <v:path arrowok="t"/>
            </v:shape>
            <v:shape id="_x0000_s1245" style="position:absolute;left:1572;top:10742;width:482;height:0" coordorigin="1572,10742" coordsize="482,0" path="m1572,10742r483,e" filled="f" strokecolor="#e8e9ef" strokeweight="3.7pt">
              <v:path arrowok="t"/>
            </v:shape>
            <v:shape id="_x0000_s1244" style="position:absolute;left:2055;top:10742;width:4763;height:0" coordorigin="2055,10742" coordsize="4763,0" path="m2055,10742r4763,e" filled="f" strokecolor="#e8e9ef" strokeweight="3.7pt">
              <v:path arrowok="t"/>
            </v:shape>
            <v:shape id="_x0000_s1243" style="position:absolute;left:6818;top:10742;width:1841;height:0" coordorigin="6818,10742" coordsize="1841,0" path="m6818,10742r1841,e" filled="f" strokecolor="#e8e9ef" strokeweight="3.7pt">
              <v:path arrowok="t"/>
            </v:shape>
            <v:shape id="_x0000_s1242" style="position:absolute;left:1582;top:10800;width:5226;height:583" coordorigin="1582,10800" coordsize="5226,583" path="m1582,11383r5226,l6808,10800r-5226,l1582,11383xe" fillcolor="#cdd0df" stroked="f">
              <v:path arrowok="t"/>
            </v:shape>
            <v:shape id="_x0000_s1241" style="position:absolute;left:1716;top:10872;width:4957;height:439" coordorigin="1716,10872" coordsize="4957,439" path="m6674,10872r-4958,l1716,11311r4958,l6674,10872xe" fillcolor="#cdd0df" stroked="f">
              <v:path arrowok="t"/>
            </v:shape>
            <v:shape id="_x0000_s1240" style="position:absolute;left:6830;top:10800;width:1822;height:583" coordorigin="6830,10800" coordsize="1822,583" path="m6830,11383r1822,l8652,10800r-1822,l6830,11383xe" fillcolor="#cdd0df" stroked="f">
              <v:path arrowok="t"/>
            </v:shape>
            <v:shape id="_x0000_s1239" style="position:absolute;left:6962;top:10872;width:1556;height:439" coordorigin="6962,10872" coordsize="1556,439" path="m8518,10872r-1556,l6962,11311r1556,l8518,10872xe" fillcolor="#cdd0df" stroked="f">
              <v:path arrowok="t"/>
            </v:shape>
            <v:shape id="_x0000_s1238" style="position:absolute;left:1582;top:10833;width:463;height:0" coordorigin="1582,10833" coordsize="463,0" path="m1582,10833r463,e" filled="f" strokecolor="#cdd0df" strokeweight="3.7pt">
              <v:path arrowok="t"/>
            </v:shape>
            <v:shape id="_x0000_s1237" style="position:absolute;left:2045;top:10833;width:19;height:0" coordorigin="2045,10833" coordsize="19,0" path="m2045,10833r19,e" filled="f" strokecolor="#cdd0df" strokeweight="3.7pt">
              <v:path arrowok="t"/>
            </v:shape>
            <v:shape id="_x0000_s1236" style="position:absolute;left:2064;top:10833;width:4744;height:0" coordorigin="2064,10833" coordsize="4744,0" path="m2064,10833r4744,e" filled="f" strokecolor="#cdd0df" strokeweight="3.7pt">
              <v:path arrowok="t"/>
            </v:shape>
            <v:shape id="_x0000_s1235" style="position:absolute;left:6828;top:10833;width:1822;height:0" coordorigin="6828,10833" coordsize="1822,0" path="m6828,10833r1822,e" filled="f" strokecolor="#cdd0df" strokeweight="3.7pt">
              <v:path arrowok="t"/>
            </v:shape>
            <v:shape id="_x0000_s1234" style="position:absolute;left:1572;top:11347;width:5245;height:0" coordorigin="1572,11347" coordsize="5245,0" path="m1572,11347r5246,e" filled="f" strokecolor="#cdd0df" strokeweight="3.7pt">
              <v:path arrowok="t"/>
            </v:shape>
            <v:shape id="_x0000_s1233" style="position:absolute;left:6818;top:11347;width:1841;height:0" coordorigin="6818,11347" coordsize="1841,0" path="m6818,11347r1841,e" filled="f" strokecolor="#cdd0df" strokeweight="3.7pt">
              <v:path arrowok="t"/>
            </v:shape>
            <v:shape id="_x0000_s1232" style="position:absolute;left:1582;top:11402;width:5226;height:583" coordorigin="1582,11402" coordsize="5226,583" path="m1582,11985r5226,l6808,11402r-5226,l1582,11985xe" fillcolor="#e8e9ef" stroked="f">
              <v:path arrowok="t"/>
            </v:shape>
            <v:shape id="_x0000_s1231" style="position:absolute;left:1716;top:11474;width:4957;height:439" coordorigin="1716,11474" coordsize="4957,439" path="m6674,11474r-4958,l1716,11913r4958,l6674,11474xe" fillcolor="#e8e9ef" stroked="f">
              <v:path arrowok="t"/>
            </v:shape>
            <v:shape id="_x0000_s1230" style="position:absolute;left:6830;top:11402;width:1822;height:583" coordorigin="6830,11402" coordsize="1822,583" path="m6830,11985r1822,l8652,11402r-1822,l6830,11985xe" fillcolor="#e8e9ef" stroked="f">
              <v:path arrowok="t"/>
            </v:shape>
            <v:shape id="_x0000_s1229" style="position:absolute;left:6962;top:11474;width:1556;height:439" coordorigin="6962,11474" coordsize="1556,439" path="m8518,11474r-1556,l6962,11913r1556,l8518,11474xe" fillcolor="#e8e9ef" stroked="f">
              <v:path arrowok="t"/>
            </v:shape>
            <v:shape id="_x0000_s1228" style="position:absolute;left:1582;top:11438;width:5226;height:0" coordorigin="1582,11438" coordsize="5226,0" path="m1582,11438r5226,e" filled="f" strokecolor="#e8e9ef" strokeweight="3.7pt">
              <v:path arrowok="t"/>
            </v:shape>
            <v:shape id="_x0000_s1227" style="position:absolute;left:6828;top:11438;width:1822;height:0" coordorigin="6828,11438" coordsize="1822,0" path="m6828,11438r1822,e" filled="f" strokecolor="#e8e9ef" strokeweight="3.7pt">
              <v:path arrowok="t"/>
            </v:shape>
            <v:shape id="_x0000_s1226" style="position:absolute;left:1572;top:11952;width:5245;height:0" coordorigin="1572,11952" coordsize="5245,0" path="m1572,11952r5246,e" filled="f" strokecolor="#e8e9ef" strokeweight="3.7pt">
              <v:path arrowok="t"/>
            </v:shape>
            <v:shape id="_x0000_s1225" style="position:absolute;left:6818;top:11952;width:1841;height:0" coordorigin="6818,11952" coordsize="1841,0" path="m6818,11952r1841,e" filled="f" strokecolor="#e8e9ef" strokeweight="3.7pt">
              <v:path arrowok="t"/>
            </v:shape>
            <w10:wrap anchorx="page" anchory="page"/>
          </v:group>
        </w:pict>
      </w:r>
      <w:r>
        <w:pict>
          <v:group id="_x0000_s1217" style="position:absolute;left:0;text-align:left;margin-left:76.75pt;margin-top:101.15pt;width:358.05pt;height:74.1pt;z-index:-27701;mso-position-horizontal-relative:page;mso-position-vertical-relative:page" coordorigin="1535,2023" coordsize="7161,1482">
            <v:shape id="_x0000_s1223" style="position:absolute;left:1582;top:2033;width:7070;height:1462" coordorigin="1582,2033" coordsize="7070,1462" path="m1582,3495r7070,l8652,2033r-7070,l1582,3495xe" fillcolor="#47a8d0" stroked="f">
              <v:path arrowok="t"/>
            </v:shape>
            <v:shape id="_x0000_s1222" style="position:absolute;left:1716;top:2105;width:6801;height:439" coordorigin="1716,2105" coordsize="6801,439" path="m8518,2105r-6802,l1716,2544r6802,l8518,2105xe" fillcolor="#47a8d0" stroked="f">
              <v:path arrowok="t"/>
            </v:shape>
            <v:shape id="_x0000_s1221" style="position:absolute;left:1716;top:2544;width:6801;height:439" coordorigin="1716,2544" coordsize="6801,439" path="m1716,2984r6802,l8518,2544r-6802,l1716,2984xe" fillcolor="#47a8d0" stroked="f">
              <v:path arrowok="t"/>
            </v:shape>
            <v:shape id="_x0000_s1220" style="position:absolute;left:1716;top:2984;width:6801;height:439" coordorigin="1716,2984" coordsize="6801,439" path="m1716,3423r6802,l8518,2984r-6802,l1716,3423xe" fillcolor="#47a8d0" stroked="f">
              <v:path arrowok="t"/>
            </v:shape>
            <v:shape id="_x0000_s1219" style="position:absolute;left:1582;top:2069;width:7068;height:0" coordorigin="1582,2069" coordsize="7068,0" path="m1582,2069r7068,e" filled="f" strokecolor="#47a8d0" strokeweight="3.7pt">
              <v:path arrowok="t"/>
            </v:shape>
            <v:shape id="_x0000_s1218" style="position:absolute;left:1572;top:3459;width:7087;height:0" coordorigin="1572,3459" coordsize="7087,0" path="m1572,3459r7087,e" filled="f" strokecolor="#47a8d0" strokeweight="3.7pt">
              <v:path arrowok="t"/>
            </v:shape>
            <w10:wrap anchorx="page" anchory="page"/>
          </v:group>
        </w:pict>
      </w:r>
      <w:r>
        <w:pict>
          <v:group id="_x0000_s1212" style="position:absolute;left:0;text-align:left;margin-left:73.9pt;margin-top:.4pt;width:32.3pt;height:17.9pt;z-index:-27702;mso-position-horizontal-relative:page" coordorigin="1478,8" coordsize="646,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1466;top:78;width:658;height:288">
              <v:imagedata r:id="rId5" o:title=""/>
            </v:shape>
            <v:shape id="_x0000_s1215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214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213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106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340" w:header="720" w:footer="720" w:gutter="0"/>
          <w:cols w:num="2" w:space="720" w:equalWidth="0">
            <w:col w:w="6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before="15" w:line="280" w:lineRule="exact"/>
        <w:rPr>
          <w:sz w:val="28"/>
          <w:szCs w:val="28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asset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 sel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asset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93" w:right="172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laa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agai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asset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  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imiliki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19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masjid</w:t>
      </w:r>
      <w:proofErr w:type="gramEnd"/>
    </w:p>
    <w:p w:rsidR="002E310D" w:rsidRDefault="002E310D">
      <w:pPr>
        <w:spacing w:before="2" w:line="180" w:lineRule="exact"/>
        <w:rPr>
          <w:sz w:val="19"/>
          <w:szCs w:val="19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9969A9">
      <w:pPr>
        <w:ind w:left="684"/>
      </w:pPr>
      <w:r>
        <w:pict>
          <v:group id="_x0000_s1208" style="position:absolute;left:0;text-align:left;margin-left:62.15pt;margin-top:341.1pt;width:363.9pt;height:.6pt;z-index:-27699;mso-position-horizontal-relative:page" coordorigin="1243,6822" coordsize="7278,12">
            <v:shape id="_x0000_s1211" style="position:absolute;left:1248;top:6828;width:6275;height:0" coordorigin="1248,6828" coordsize="6275,0" path="m1248,6828r6275,e" filled="f" strokeweight=".58pt">
              <v:path arrowok="t"/>
            </v:shape>
            <v:shape id="_x0000_s1210" style="position:absolute;left:7524;top:6828;width:10;height:0" coordorigin="7524,6828" coordsize="10,0" path="m7524,6828r9,e" filled="f" strokecolor="#c0504d" strokeweight=".58pt">
              <v:path arrowok="t"/>
            </v:shape>
            <v:shape id="_x0000_s1209" style="position:absolute;left:7533;top:6828;width:982;height:0" coordorigin="7533,6828" coordsize="982,0" path="m7533,6828r982,e" filled="f" strokecolor="#c0504d" strokeweight=".58pt">
              <v:path arrowok="t"/>
            </v:shape>
            <w10:wrap anchorx="page"/>
          </v:group>
        </w:pict>
      </w:r>
      <w:r>
        <w:pict>
          <v:shape id="_x0000_i1025" type="#_x0000_t75" style="width:344.95pt;height:303.05pt">
            <v:imagedata r:id="rId6" o:title=""/>
          </v:shape>
        </w:pic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20" w:lineRule="exact"/>
        <w:rPr>
          <w:sz w:val="22"/>
          <w:szCs w:val="22"/>
        </w:rPr>
      </w:pPr>
    </w:p>
    <w:p w:rsidR="002E310D" w:rsidRDefault="009969A9">
      <w:pPr>
        <w:spacing w:before="16"/>
        <w:ind w:left="34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920" w:bottom="280" w:left="1020" w:header="720" w:footer="720" w:gutter="0"/>
          <w:cols w:space="720"/>
        </w:sectPr>
      </w:pPr>
      <w:r>
        <w:pict>
          <v:group id="_x0000_s1202" style="position:absolute;left:0;text-align:left;margin-left:376.2pt;margin-top:.35pt;width:33pt;height:17.9pt;z-index:-27698;mso-position-horizontal-relative:page" coordorigin="7524,7" coordsize="660,358">
            <v:shape id="_x0000_s1206" type="#_x0000_t75" style="position:absolute;left:7524;top:77;width:660;height:288">
              <v:imagedata r:id="rId5" o:title=""/>
            </v:shape>
            <v:shape id="_x0000_s1205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204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203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107</w:t>
      </w:r>
    </w:p>
    <w:p w:rsidR="002E310D" w:rsidRDefault="00F40B58">
      <w:pPr>
        <w:spacing w:before="44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C.  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si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3" w:right="7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agian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 s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me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eter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isa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alas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imal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masjid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F40B58">
      <w:pPr>
        <w:spacing w:line="360" w:lineRule="auto"/>
        <w:ind w:left="113" w:right="6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Agar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(dalam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F40B58">
      <w:pPr>
        <w:spacing w:line="359" w:lineRule="auto"/>
        <w:ind w:left="113" w:right="66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2"/>
          <w:sz w:val="24"/>
          <w:szCs w:val="24"/>
        </w:rPr>
        <w:t>aa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K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yelesaiannya,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lai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agan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5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2E310D" w:rsidRDefault="009969A9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pict>
          <v:group id="_x0000_s1200" style="position:absolute;left:0;text-align:left;margin-left:68.2pt;margin-top:608.25pt;width:351.35pt;height:0;z-index:-27697;mso-position-horizontal-relative:page;mso-position-vertical-relative:page" coordorigin="1364,12165" coordsize="7027,0">
            <v:shape id="_x0000_s1201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unt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si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ya</w:t>
      </w:r>
      <w:proofErr w:type="gramEnd"/>
      <w:r w:rsidR="00F40B58"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1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080" w:right="1020" w:bottom="280" w:left="1020" w:header="720" w:footer="720" w:gutter="0"/>
          <w:cols w:space="720"/>
        </w:sectPr>
      </w:pPr>
    </w:p>
    <w:p w:rsidR="002E310D" w:rsidRDefault="009969A9">
      <w:pPr>
        <w:spacing w:before="82"/>
        <w:ind w:left="56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195" style="position:absolute;left:0;text-align:left;margin-left:73.9pt;margin-top:.4pt;width:32.3pt;height:17.9pt;z-index:-27696;mso-position-horizontal-relative:page" coordorigin="1478,8" coordsize="646,358">
            <v:shape id="_x0000_s1199" type="#_x0000_t75" style="position:absolute;left:1466;top:78;width:658;height:288">
              <v:imagedata r:id="rId5" o:title=""/>
            </v:shape>
            <v:shape id="_x0000_s1198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197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196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108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020" w:header="720" w:footer="720" w:gutter="0"/>
          <w:cols w:num="2" w:space="720" w:equalWidth="0">
            <w:col w:w="99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9969A9">
      <w:pPr>
        <w:spacing w:before="44"/>
        <w:ind w:left="233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_x0000_s1191" style="position:absolute;left:0;text-align:left;margin-left:62.15pt;margin-top:617.55pt;width:363.9pt;height:.6pt;z-index:-27695;mso-position-horizontal-relative:page;mso-position-vertical-relative:page" coordorigin="1243,12351" coordsize="7278,12">
            <v:shape id="_x0000_s1194" style="position:absolute;left:1248;top:12357;width:6275;height:0" coordorigin="1248,12357" coordsize="6275,0" path="m1248,12357r6275,e" filled="f" strokeweight=".58pt">
              <v:path arrowok="t"/>
            </v:shape>
            <v:shape id="_x0000_s1193" style="position:absolute;left:7524;top:12357;width:10;height:0" coordorigin="7524,12357" coordsize="10,0" path="m7524,12357r9,e" filled="f" strokecolor="#c0504d" strokeweight=".58pt">
              <v:path arrowok="t"/>
            </v:shape>
            <v:shape id="_x0000_s1192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z w:val="24"/>
          <w:szCs w:val="24"/>
        </w:rPr>
        <w:t xml:space="preserve">D. </w:t>
      </w:r>
      <w:r w:rsidR="00F40B58">
        <w:rPr>
          <w:rFonts w:ascii="Calibri" w:eastAsia="Calibri" w:hAnsi="Calibri" w:cs="Calibri"/>
          <w:b/>
          <w:spacing w:val="36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z w:val="24"/>
          <w:szCs w:val="24"/>
        </w:rPr>
        <w:t>So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l</w:t>
      </w:r>
      <w:r w:rsidR="00F40B5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s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5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asjid 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ah sela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3.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Zakat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04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  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.0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04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Iuran Warga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 1.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Wa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 1.</w:t>
      </w: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13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mar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) 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250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755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13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</w:t>
      </w:r>
      <w:r>
        <w:rPr>
          <w:rFonts w:ascii="Calibri" w:eastAsia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300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gaji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gajian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705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18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ari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lam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,-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servis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250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9969A9">
      <w:pPr>
        <w:spacing w:before="16"/>
        <w:ind w:left="10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080" w:right="1020" w:bottom="280" w:left="1260" w:header="720" w:footer="720" w:gutter="0"/>
          <w:cols w:space="720"/>
        </w:sectPr>
      </w:pPr>
      <w:r>
        <w:pict>
          <v:group id="_x0000_s1186" style="position:absolute;left:0;text-align:left;margin-left:376.2pt;margin-top:.35pt;width:33pt;height:17.9pt;z-index:-27694;mso-position-horizontal-relative:page" coordorigin="7524,7" coordsize="660,358">
            <v:shape id="_x0000_s1190" type="#_x0000_t75" style="position:absolute;left:7524;top:77;width:660;height:288">
              <v:imagedata r:id="rId5" o:title=""/>
            </v:shape>
            <v:shape id="_x0000_s1189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188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187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109</w:t>
      </w:r>
    </w:p>
    <w:p w:rsidR="002E310D" w:rsidRDefault="002E310D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28"/>
        <w:gridCol w:w="1176"/>
      </w:tblGrid>
      <w:tr w:rsidR="002E310D">
        <w:trPr>
          <w:trHeight w:hRule="exact" w:val="441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(la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1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aan 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835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m’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 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rian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lat so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masjid 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0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agrib 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0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ak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" w:line="280" w:lineRule="exact"/>
        <w:rPr>
          <w:sz w:val="28"/>
          <w:szCs w:val="28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E.  </w:t>
      </w:r>
      <w:r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473" w:right="68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 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sjid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ah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3.</w:t>
      </w:r>
    </w:p>
    <w:p w:rsidR="002E310D" w:rsidRDefault="002E310D">
      <w:pPr>
        <w:spacing w:line="200" w:lineRule="exact"/>
      </w:pPr>
    </w:p>
    <w:p w:rsidR="002E310D" w:rsidRDefault="002E310D">
      <w:pPr>
        <w:spacing w:before="19" w:line="220" w:lineRule="exact"/>
        <w:rPr>
          <w:sz w:val="22"/>
          <w:szCs w:val="22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833" w:right="69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aru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agan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(dica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 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yus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9969A9">
      <w:pPr>
        <w:spacing w:line="280" w:lineRule="exact"/>
        <w:ind w:left="833"/>
        <w:rPr>
          <w:rFonts w:ascii="Calibri" w:eastAsia="Calibri" w:hAnsi="Calibri" w:cs="Calibri"/>
          <w:sz w:val="24"/>
          <w:szCs w:val="24"/>
        </w:rPr>
      </w:pPr>
      <w:r>
        <w:pict>
          <v:group id="_x0000_s1184" style="position:absolute;left:0;text-align:left;margin-left:68.2pt;margin-top:68pt;width:351.35pt;height:0;z-index:-27693;mso-position-horizontal-relative:page" coordorigin="1364,1360" coordsize="7027,0">
            <v:shape id="_x0000_s1185" style="position:absolute;left:1364;top:1360;width:7027;height:0" coordorigin="1364,1360" coordsize="7027,0" path="m1364,1360r7026,e" filled="f" strokeweight=".20464mm">
              <v:path arrowok="t"/>
            </v:shape>
            <w10:wrap anchorx="page"/>
          </v:group>
        </w:pict>
      </w:r>
      <w:proofErr w:type="gramStart"/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F40B58">
        <w:rPr>
          <w:rFonts w:ascii="Calibri" w:eastAsia="Calibri" w:hAnsi="Calibri" w:cs="Calibri"/>
          <w:sz w:val="24"/>
          <w:szCs w:val="24"/>
        </w:rPr>
        <w:t>ah</w:t>
      </w:r>
      <w:proofErr w:type="gramEnd"/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2E310D">
      <w:pPr>
        <w:spacing w:before="2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663A5" w:rsidRDefault="0099436B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  <w:r w:rsidRPr="000373C2">
        <w:rPr>
          <w:rFonts w:ascii="Calibri" w:eastAsia="Calibri" w:hAnsi="Calibri" w:cs="Calibri"/>
          <w:b/>
          <w:sz w:val="24"/>
          <w:szCs w:val="24"/>
          <w:highlight w:val="yellow"/>
        </w:rPr>
        <w:lastRenderedPageBreak/>
        <w:t>Kode akun dibuat sampai tiga digit</w:t>
      </w: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MASJID AT-TAUBAH</w:t>
      </w:r>
    </w:p>
    <w:p w:rsidR="002E310D" w:rsidRDefault="00F40B58" w:rsidP="000663A5">
      <w:pPr>
        <w:ind w:left="2829" w:right="30" w:hanging="228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AK</w:t>
      </w:r>
      <w:r>
        <w:rPr>
          <w:rFonts w:ascii="Calibri" w:eastAsia="Calibri" w:hAnsi="Calibri" w:cs="Calibri"/>
          <w:b/>
          <w:sz w:val="24"/>
          <w:szCs w:val="24"/>
        </w:rPr>
        <w:t>UN</w:t>
      </w:r>
    </w:p>
    <w:p w:rsidR="002E310D" w:rsidRDefault="002E310D" w:rsidP="000663A5">
      <w:pPr>
        <w:spacing w:before="5"/>
        <w:rPr>
          <w:sz w:val="14"/>
          <w:szCs w:val="14"/>
        </w:rPr>
      </w:pPr>
    </w:p>
    <w:tbl>
      <w:tblPr>
        <w:tblW w:w="6750" w:type="dxa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30"/>
      </w:tblGrid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2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3232"/>
              </w:tabs>
              <w:ind w:left="2073" w:right="2078" w:hanging="9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1</w:t>
            </w:r>
            <w:r w:rsidR="000663A5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00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SET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Kas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  <w:tab w:val="left" w:pos="90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spacing w:before="1"/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16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WA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 w:rsidR="000663A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kepada Toko</w:t>
            </w:r>
          </w:p>
        </w:tc>
      </w:tr>
      <w:tr w:rsidR="000663A5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2.2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Utang kepada Jamaah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KELOLAAN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373C2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31</w:t>
            </w:r>
            <w:r w:rsidR="000373C2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Dana </w:t>
            </w:r>
            <w:r w:rsidR="000663A5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Zakat 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Dana </w:t>
            </w:r>
            <w:r w:rsidR="000663A5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Infak Sedekah</w:t>
            </w:r>
          </w:p>
        </w:tc>
      </w:tr>
      <w:tr w:rsidR="0099436B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Amil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Wakaf</w:t>
            </w:r>
          </w:p>
        </w:tc>
      </w:tr>
      <w:tr w:rsidR="0099436B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Sisa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tabs>
                <w:tab w:val="left" w:pos="810"/>
              </w:tabs>
              <w:spacing w:before="1"/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SUMBER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ak Am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(Sh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Iur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Warga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k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esar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Zakat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af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jam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raya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esar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lam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Kem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Jasa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aq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PENGGUNAAN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lastRenderedPageBreak/>
              <w:t>51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Inse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asjid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52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Inse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if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m’at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53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54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Lis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rik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gajian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yalu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Zakat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meli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raya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lam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Kem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Inve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aris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37" w:right="53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599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Ope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 Lai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" w:line="260" w:lineRule="exact"/>
        <w:rPr>
          <w:sz w:val="26"/>
          <w:szCs w:val="26"/>
        </w:rPr>
      </w:pPr>
    </w:p>
    <w:p w:rsidR="002E310D" w:rsidRDefault="00F40B58">
      <w:pPr>
        <w:spacing w:before="11" w:line="280" w:lineRule="exact"/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line="160" w:lineRule="exact"/>
        <w:rPr>
          <w:sz w:val="16"/>
          <w:szCs w:val="16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44"/>
        <w:ind w:left="1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m 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s)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513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 yang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k 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an  segala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si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rja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.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it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segala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 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F40B58">
      <w:pPr>
        <w:ind w:left="513" w:right="15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5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it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isasi,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oh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ll.</w:t>
      </w:r>
    </w:p>
    <w:p w:rsidR="002E310D" w:rsidRDefault="00F40B58">
      <w:pPr>
        <w:spacing w:line="280" w:lineRule="exact"/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aja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gan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yang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513" w:right="74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ggol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sz w:val="24"/>
          <w:szCs w:val="24"/>
        </w:rPr>
        <w:t>al).</w:t>
      </w:r>
    </w:p>
    <w:p w:rsidR="002E310D" w:rsidRDefault="00F40B58">
      <w:pPr>
        <w:spacing w:line="359" w:lineRule="auto"/>
        <w:ind w:left="513" w:right="72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au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F40B58">
      <w:pPr>
        <w:spacing w:line="359" w:lineRule="auto"/>
        <w:ind w:left="513" w:right="75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mend</w:t>
      </w:r>
      <w:r>
        <w:rPr>
          <w:rFonts w:ascii="Calibri" w:eastAsia="Calibri" w:hAnsi="Calibri" w:cs="Calibri"/>
          <w:spacing w:val="1"/>
          <w:sz w:val="24"/>
          <w:szCs w:val="24"/>
        </w:rPr>
        <w:t>eb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F40B58">
      <w:pPr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alam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ai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kt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513" w:right="3709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ya.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0" w:line="240" w:lineRule="exact"/>
        <w:rPr>
          <w:sz w:val="24"/>
          <w:szCs w:val="24"/>
        </w:rPr>
        <w:sectPr w:rsidR="002E310D">
          <w:pgSz w:w="9640" w:h="13620"/>
          <w:pgMar w:top="1080" w:right="1020" w:bottom="280" w:left="1340" w:header="720" w:footer="720" w:gutter="0"/>
          <w:cols w:space="720"/>
        </w:sectPr>
      </w:pPr>
    </w:p>
    <w:p w:rsidR="002E310D" w:rsidRDefault="00F40B58">
      <w:pPr>
        <w:spacing w:before="58" w:line="304" w:lineRule="auto"/>
        <w:ind w:left="3028" w:right="3005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-5"/>
          <w:sz w:val="19"/>
          <w:szCs w:val="19"/>
        </w:rPr>
        <w:lastRenderedPageBreak/>
        <w:t>M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>S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I</w:t>
      </w:r>
      <w:r>
        <w:rPr>
          <w:rFonts w:ascii="Calibri" w:eastAsia="Calibri" w:hAnsi="Calibri" w:cs="Calibri"/>
          <w:b/>
          <w:sz w:val="19"/>
          <w:szCs w:val="19"/>
        </w:rPr>
        <w:t>D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z w:val="19"/>
          <w:szCs w:val="19"/>
        </w:rPr>
        <w:t>-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>B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z w:val="19"/>
          <w:szCs w:val="19"/>
        </w:rPr>
        <w:t xml:space="preserve">H 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N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z w:val="19"/>
          <w:szCs w:val="19"/>
        </w:rPr>
        <w:t>L</w:t>
      </w:r>
      <w:r>
        <w:rPr>
          <w:rFonts w:ascii="Calibri" w:eastAsia="Calibri" w:hAnsi="Calibri" w:cs="Calibri"/>
          <w:b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M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z w:val="19"/>
          <w:szCs w:val="19"/>
        </w:rPr>
        <w:t>M</w:t>
      </w:r>
    </w:p>
    <w:p w:rsidR="002E310D" w:rsidRDefault="00F40B58">
      <w:pPr>
        <w:spacing w:line="220" w:lineRule="exact"/>
        <w:ind w:left="2894" w:right="2882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1"/>
          <w:sz w:val="19"/>
          <w:szCs w:val="19"/>
        </w:rPr>
        <w:t>P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E</w:t>
      </w:r>
      <w:r>
        <w:rPr>
          <w:rFonts w:ascii="Calibri" w:eastAsia="Calibri" w:hAnsi="Calibri" w:cs="Calibri"/>
          <w:b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3</w:t>
      </w:r>
      <w:r>
        <w:rPr>
          <w:rFonts w:ascii="Calibri" w:eastAsia="Calibri" w:hAnsi="Calibri" w:cs="Calibri"/>
          <w:b/>
          <w:sz w:val="19"/>
          <w:szCs w:val="19"/>
        </w:rPr>
        <w:t>1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3"/>
          <w:sz w:val="19"/>
          <w:szCs w:val="19"/>
        </w:rPr>
        <w:t>O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>K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pacing w:val="3"/>
          <w:sz w:val="19"/>
          <w:szCs w:val="19"/>
        </w:rPr>
        <w:t>O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>B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E</w:t>
      </w:r>
      <w:r>
        <w:rPr>
          <w:rFonts w:ascii="Calibri" w:eastAsia="Calibri" w:hAnsi="Calibri" w:cs="Calibri"/>
          <w:b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201</w:t>
      </w:r>
      <w:r>
        <w:rPr>
          <w:rFonts w:ascii="Calibri" w:eastAsia="Calibri" w:hAnsi="Calibri" w:cs="Calibri"/>
          <w:b/>
          <w:sz w:val="19"/>
          <w:szCs w:val="19"/>
        </w:rPr>
        <w:t>3</w:t>
      </w:r>
    </w:p>
    <w:p w:rsidR="002E310D" w:rsidRDefault="002E310D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072"/>
        <w:gridCol w:w="117"/>
        <w:gridCol w:w="1360"/>
        <w:gridCol w:w="117"/>
        <w:gridCol w:w="1258"/>
      </w:tblGrid>
      <w:tr w:rsidR="002E310D">
        <w:trPr>
          <w:trHeight w:hRule="exact" w:val="309"/>
        </w:trPr>
        <w:tc>
          <w:tcPr>
            <w:tcW w:w="1434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3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GG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L</w:t>
            </w:r>
          </w:p>
        </w:tc>
        <w:tc>
          <w:tcPr>
            <w:tcW w:w="307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9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4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3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3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RE</w:t>
            </w:r>
            <w:r>
              <w:rPr>
                <w:rFonts w:ascii="Calibri" w:eastAsia="Calibri" w:hAnsi="Calibri" w:cs="Calibri"/>
                <w:b/>
                <w:spacing w:val="-3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T</w:t>
            </w:r>
          </w:p>
        </w:tc>
      </w:tr>
      <w:tr w:rsidR="002E310D">
        <w:trPr>
          <w:trHeight w:hRule="exact" w:val="302"/>
        </w:trPr>
        <w:tc>
          <w:tcPr>
            <w:tcW w:w="143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Z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5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W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W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ono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d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755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755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5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po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54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q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301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 w:right="-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q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y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2716"/>
        <w:gridCol w:w="124"/>
        <w:gridCol w:w="1490"/>
        <w:gridCol w:w="124"/>
        <w:gridCol w:w="1458"/>
      </w:tblGrid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840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30" w:right="-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n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835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40" w:type="dxa"/>
            <w:gridSpan w:val="2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6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t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835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84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 w:right="-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u</w:t>
            </w:r>
          </w:p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lastRenderedPageBreak/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n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hubuh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)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)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6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 w:rsidTr="000663A5">
        <w:trPr>
          <w:trHeight w:hRule="exact" w:val="282"/>
        </w:trPr>
        <w:tc>
          <w:tcPr>
            <w:tcW w:w="4159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1687" w:right="168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spacing w:val="-7"/>
                <w:w w:val="11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5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7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H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 </w:t>
            </w:r>
            <w:r>
              <w:rPr>
                <w:rFonts w:ascii="Calibri" w:eastAsia="Calibri" w:hAnsi="Calibri" w:cs="Calibri"/>
                <w:b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17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b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17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0</w:t>
            </w:r>
          </w:p>
        </w:tc>
      </w:tr>
    </w:tbl>
    <w:p w:rsidR="002E310D" w:rsidRDefault="002E310D">
      <w:pPr>
        <w:spacing w:before="15" w:line="260" w:lineRule="exact"/>
        <w:rPr>
          <w:sz w:val="26"/>
          <w:szCs w:val="26"/>
        </w:rPr>
      </w:pPr>
    </w:p>
    <w:p w:rsidR="002E310D" w:rsidRDefault="00F40B58">
      <w:pPr>
        <w:spacing w:before="11"/>
        <w:ind w:left="4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Buku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833" w:right="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(le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ger) 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ok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 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is.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asil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ng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ayat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iode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rjal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 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i masi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masi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 secara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lam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segala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si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</w:p>
    <w:p w:rsidR="002E310D" w:rsidRDefault="00F40B58">
      <w:pPr>
        <w:spacing w:line="280" w:lineRule="exact"/>
        <w:ind w:left="833" w:right="82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gis</w:t>
      </w:r>
      <w:proofErr w:type="gramEnd"/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ggal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si)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6" w:line="260" w:lineRule="exact"/>
        <w:rPr>
          <w:sz w:val="26"/>
          <w:szCs w:val="26"/>
        </w:rPr>
        <w:sectPr w:rsidR="002E310D">
          <w:pgSz w:w="9640" w:h="13620"/>
          <w:pgMar w:top="1020" w:right="1020" w:bottom="280" w:left="1020" w:header="720" w:footer="720" w:gutter="0"/>
          <w:cols w:space="720"/>
        </w:sectPr>
      </w:pPr>
    </w:p>
    <w:p w:rsidR="002E310D" w:rsidRDefault="00F40B58">
      <w:pPr>
        <w:spacing w:before="44"/>
        <w:ind w:left="81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proofErr w:type="gram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galami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81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ng-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10" w:line="140" w:lineRule="exact"/>
        <w:rPr>
          <w:sz w:val="15"/>
          <w:szCs w:val="15"/>
        </w:rPr>
      </w:pPr>
    </w:p>
    <w:p w:rsidR="002E310D" w:rsidRDefault="00F40B58">
      <w:pPr>
        <w:spacing w:before="30" w:line="302" w:lineRule="auto"/>
        <w:ind w:left="3062" w:right="3224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spacing w:val="-4"/>
          <w:sz w:val="15"/>
          <w:szCs w:val="15"/>
        </w:rPr>
        <w:t>M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S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J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I</w:t>
      </w:r>
      <w:r>
        <w:rPr>
          <w:rFonts w:ascii="Calibri" w:eastAsia="Calibri" w:hAnsi="Calibri" w:cs="Calibri"/>
          <w:b/>
          <w:sz w:val="15"/>
          <w:szCs w:val="15"/>
        </w:rPr>
        <w:t>D</w:t>
      </w:r>
      <w:r>
        <w:rPr>
          <w:rFonts w:ascii="Calibri" w:eastAsia="Calibri" w:hAnsi="Calibri" w:cs="Calibri"/>
          <w:b/>
          <w:spacing w:val="13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5"/>
          <w:w w:val="103"/>
          <w:sz w:val="15"/>
          <w:szCs w:val="15"/>
        </w:rPr>
        <w:t>T</w:t>
      </w:r>
      <w:r>
        <w:rPr>
          <w:rFonts w:ascii="Calibri" w:eastAsia="Calibri" w:hAnsi="Calibri" w:cs="Calibri"/>
          <w:b/>
          <w:w w:val="103"/>
          <w:sz w:val="15"/>
          <w:szCs w:val="15"/>
        </w:rPr>
        <w:t>-</w:t>
      </w:r>
      <w:r>
        <w:rPr>
          <w:rFonts w:ascii="Calibri" w:eastAsia="Calibri" w:hAnsi="Calibri" w:cs="Calibri"/>
          <w:b/>
          <w:spacing w:val="-5"/>
          <w:w w:val="103"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6"/>
          <w:w w:val="103"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-4"/>
          <w:w w:val="103"/>
          <w:sz w:val="15"/>
          <w:szCs w:val="15"/>
        </w:rPr>
        <w:t>B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w w:val="103"/>
          <w:sz w:val="15"/>
          <w:szCs w:val="15"/>
        </w:rPr>
        <w:t xml:space="preserve">H 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B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-4"/>
          <w:w w:val="103"/>
          <w:sz w:val="15"/>
          <w:szCs w:val="15"/>
        </w:rPr>
        <w:t>BE</w:t>
      </w:r>
      <w:r>
        <w:rPr>
          <w:rFonts w:ascii="Calibri" w:eastAsia="Calibri" w:hAnsi="Calibri" w:cs="Calibri"/>
          <w:b/>
          <w:spacing w:val="-2"/>
          <w:w w:val="103"/>
          <w:sz w:val="15"/>
          <w:szCs w:val="15"/>
        </w:rPr>
        <w:t>S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w w:val="103"/>
          <w:sz w:val="15"/>
          <w:szCs w:val="15"/>
        </w:rPr>
        <w:t>R</w:t>
      </w:r>
    </w:p>
    <w:p w:rsidR="002E310D" w:rsidRDefault="00F40B58">
      <w:pPr>
        <w:spacing w:line="180" w:lineRule="exact"/>
        <w:ind w:left="2949" w:right="3120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spacing w:val="1"/>
          <w:sz w:val="15"/>
          <w:szCs w:val="15"/>
        </w:rPr>
        <w:t>P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E</w:t>
      </w:r>
      <w:r>
        <w:rPr>
          <w:rFonts w:ascii="Calibri" w:eastAsia="Calibri" w:hAnsi="Calibri" w:cs="Calibri"/>
          <w:b/>
          <w:sz w:val="15"/>
          <w:szCs w:val="15"/>
        </w:rPr>
        <w:t>R</w:t>
      </w:r>
      <w:r>
        <w:rPr>
          <w:rFonts w:ascii="Calibri" w:eastAsia="Calibri" w:hAnsi="Calibri" w:cs="Calibri"/>
          <w:b/>
          <w:spacing w:val="5"/>
          <w:sz w:val="15"/>
          <w:szCs w:val="15"/>
        </w:rPr>
        <w:t xml:space="preserve"> 3</w:t>
      </w:r>
      <w:r>
        <w:rPr>
          <w:rFonts w:ascii="Calibri" w:eastAsia="Calibri" w:hAnsi="Calibri" w:cs="Calibri"/>
          <w:b/>
          <w:sz w:val="15"/>
          <w:szCs w:val="15"/>
        </w:rPr>
        <w:t>1</w:t>
      </w:r>
      <w:r>
        <w:rPr>
          <w:rFonts w:ascii="Calibri" w:eastAsia="Calibri" w:hAnsi="Calibri" w:cs="Calibri"/>
          <w:b/>
          <w:spacing w:val="11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5"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BE</w:t>
      </w:r>
      <w:r>
        <w:rPr>
          <w:rFonts w:ascii="Calibri" w:eastAsia="Calibri" w:hAnsi="Calibri" w:cs="Calibri"/>
          <w:b/>
          <w:sz w:val="15"/>
          <w:szCs w:val="15"/>
        </w:rPr>
        <w:t>R</w:t>
      </w:r>
      <w:r>
        <w:rPr>
          <w:rFonts w:ascii="Calibri" w:eastAsia="Calibri" w:hAnsi="Calibri" w:cs="Calibri"/>
          <w:b/>
          <w:spacing w:val="16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w w:val="103"/>
          <w:sz w:val="15"/>
          <w:szCs w:val="15"/>
        </w:rPr>
        <w:t>201</w:t>
      </w:r>
      <w:r>
        <w:rPr>
          <w:rFonts w:ascii="Calibri" w:eastAsia="Calibri" w:hAnsi="Calibri" w:cs="Calibri"/>
          <w:b/>
          <w:w w:val="103"/>
          <w:sz w:val="15"/>
          <w:szCs w:val="15"/>
        </w:rPr>
        <w:t>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F40B58">
      <w:pPr>
        <w:spacing w:line="180" w:lineRule="exact"/>
        <w:ind w:left="130"/>
        <w:rPr>
          <w:rFonts w:ascii="Calibri" w:eastAsia="Calibri" w:hAnsi="Calibri" w:cs="Calibri"/>
          <w:sz w:val="15"/>
          <w:szCs w:val="15"/>
        </w:rPr>
      </w:pPr>
      <w:proofErr w:type="gramStart"/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1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z w:val="15"/>
          <w:szCs w:val="15"/>
        </w:rPr>
        <w:t>:</w:t>
      </w:r>
      <w:proofErr w:type="gramEnd"/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z w:val="15"/>
          <w:szCs w:val="15"/>
        </w:rPr>
        <w:t xml:space="preserve">S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31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z w:val="15"/>
          <w:szCs w:val="15"/>
        </w:rPr>
        <w:t>.</w:t>
      </w:r>
      <w:r>
        <w:rPr>
          <w:rFonts w:ascii="Calibri" w:eastAsia="Calibri" w:hAnsi="Calibri" w:cs="Calibri"/>
          <w:b/>
          <w:spacing w:val="3"/>
          <w:sz w:val="15"/>
          <w:szCs w:val="15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1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z w:val="15"/>
          <w:szCs w:val="15"/>
        </w:rPr>
        <w:t>:</w:t>
      </w:r>
      <w:proofErr w:type="gramEnd"/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w w:val="103"/>
          <w:sz w:val="15"/>
          <w:szCs w:val="15"/>
        </w:rPr>
        <w:t>1</w:t>
      </w:r>
      <w:r>
        <w:rPr>
          <w:rFonts w:ascii="Calibri" w:eastAsia="Calibri" w:hAnsi="Calibri" w:cs="Calibri"/>
          <w:b/>
          <w:spacing w:val="-6"/>
          <w:w w:val="103"/>
          <w:sz w:val="15"/>
          <w:szCs w:val="15"/>
        </w:rPr>
        <w:t>.</w:t>
      </w:r>
      <w:r>
        <w:rPr>
          <w:rFonts w:ascii="Calibri" w:eastAsia="Calibri" w:hAnsi="Calibri" w:cs="Calibri"/>
          <w:b/>
          <w:w w:val="103"/>
          <w:sz w:val="15"/>
          <w:szCs w:val="15"/>
        </w:rPr>
        <w:t>1</w:t>
      </w:r>
    </w:p>
    <w:p w:rsidR="002E310D" w:rsidRDefault="002E310D">
      <w:pPr>
        <w:spacing w:before="7" w:line="220" w:lineRule="exact"/>
        <w:rPr>
          <w:sz w:val="22"/>
          <w:szCs w:val="22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2523"/>
        <w:gridCol w:w="1127"/>
        <w:gridCol w:w="95"/>
        <w:gridCol w:w="1038"/>
        <w:gridCol w:w="1287"/>
      </w:tblGrid>
      <w:tr w:rsidR="002E310D">
        <w:trPr>
          <w:trHeight w:hRule="exact" w:val="243"/>
        </w:trPr>
        <w:tc>
          <w:tcPr>
            <w:tcW w:w="1145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4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GG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L</w:t>
            </w:r>
          </w:p>
        </w:tc>
        <w:tc>
          <w:tcPr>
            <w:tcW w:w="2523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79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N</w:t>
            </w:r>
          </w:p>
        </w:tc>
        <w:tc>
          <w:tcPr>
            <w:tcW w:w="226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18"/>
              <w:ind w:left="850" w:right="8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M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U</w:t>
            </w: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I</w:t>
            </w:r>
          </w:p>
        </w:tc>
        <w:tc>
          <w:tcPr>
            <w:tcW w:w="1287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w w:val="103"/>
                <w:sz w:val="15"/>
                <w:szCs w:val="15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O</w:t>
            </w:r>
          </w:p>
        </w:tc>
      </w:tr>
      <w:tr w:rsidR="002E310D">
        <w:trPr>
          <w:trHeight w:hRule="exact" w:val="243"/>
        </w:trPr>
        <w:tc>
          <w:tcPr>
            <w:tcW w:w="1145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2523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11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29"/>
              <w:ind w:left="36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EBE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T</w:t>
            </w:r>
          </w:p>
        </w:tc>
        <w:tc>
          <w:tcPr>
            <w:tcW w:w="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29"/>
              <w:ind w:left="2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RE</w:t>
            </w: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T</w:t>
            </w:r>
          </w:p>
        </w:tc>
        <w:tc>
          <w:tcPr>
            <w:tcW w:w="1287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</w:tr>
      <w:tr w:rsidR="002E310D">
        <w:trPr>
          <w:trHeight w:hRule="exact" w:val="237"/>
        </w:trPr>
        <w:tc>
          <w:tcPr>
            <w:tcW w:w="1145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900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   </w:t>
            </w:r>
            <w:r>
              <w:rPr>
                <w:rFonts w:ascii="Calibri" w:eastAsia="Calibri" w:hAnsi="Calibri" w:cs="Calibri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900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735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385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f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0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185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755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940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390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705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495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0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m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102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995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550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835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280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030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130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-2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) 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103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233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 w:right="-3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)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930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163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r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231"/>
        </w:trPr>
        <w:tc>
          <w:tcPr>
            <w:tcW w:w="3667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1518" w:right="1534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J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U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M</w:t>
            </w:r>
            <w:r>
              <w:rPr>
                <w:rFonts w:ascii="Calibri" w:eastAsia="Calibri" w:hAnsi="Calibri" w:cs="Calibri"/>
                <w:b/>
                <w:spacing w:val="6"/>
                <w:w w:val="103"/>
                <w:sz w:val="15"/>
                <w:szCs w:val="15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H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b/>
                <w:sz w:val="15"/>
                <w:szCs w:val="15"/>
              </w:rPr>
              <w:t>p</w:t>
            </w:r>
            <w:r>
              <w:rPr>
                <w:rFonts w:ascii="Calibri" w:eastAsia="Calibri" w:hAnsi="Calibri" w:cs="Calibri"/>
                <w:b/>
                <w:spacing w:val="7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14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663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b/>
                <w:sz w:val="15"/>
                <w:szCs w:val="15"/>
              </w:rPr>
              <w:t>p</w:t>
            </w:r>
            <w:r>
              <w:rPr>
                <w:rFonts w:ascii="Calibri" w:eastAsia="Calibri" w:hAnsi="Calibri" w:cs="Calibri"/>
                <w:b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650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6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b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spacing w:val="1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b/>
                <w:spacing w:val="1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5"/>
                <w:sz w:val="17"/>
                <w:szCs w:val="17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F40B58">
      <w:pPr>
        <w:spacing w:before="61" w:line="291" w:lineRule="auto"/>
        <w:ind w:left="3039" w:right="303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39" w:right="293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1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34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1.3</w:t>
      </w:r>
    </w:p>
    <w:p w:rsidR="002E310D" w:rsidRDefault="002E310D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338"/>
        <w:gridCol w:w="112"/>
        <w:gridCol w:w="1281"/>
        <w:gridCol w:w="112"/>
        <w:gridCol w:w="1045"/>
        <w:gridCol w:w="1179"/>
      </w:tblGrid>
      <w:tr w:rsidR="002E310D">
        <w:trPr>
          <w:trHeight w:hRule="exact" w:val="264"/>
        </w:trPr>
        <w:tc>
          <w:tcPr>
            <w:tcW w:w="124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3"/>
              <w:ind w:left="887" w:right="87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79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4"/>
        </w:trPr>
        <w:tc>
          <w:tcPr>
            <w:tcW w:w="124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1"/>
              <w:ind w:left="4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1"/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79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2"/>
        </w:trPr>
        <w:tc>
          <w:tcPr>
            <w:tcW w:w="124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30" w:right="-2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23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lian</w:t>
            </w:r>
            <w:r>
              <w:rPr>
                <w:rFonts w:ascii="Calibri" w:eastAsia="Calibri" w:hAnsi="Calibri" w:cs="Calibri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Ma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</w:t>
            </w:r>
            <w:r>
              <w:rPr>
                <w:rFonts w:ascii="Calibri" w:eastAsia="Calibri" w:hAnsi="Calibri" w:cs="Calibri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550,000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7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550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2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1454" w:right="14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</w:t>
            </w:r>
            <w:r>
              <w:rPr>
                <w:rFonts w:ascii="Calibri" w:eastAsia="Calibri" w:hAnsi="Calibri" w:cs="Calibri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b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7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550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0663A5" w:rsidRDefault="000663A5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b/>
          <w:spacing w:val="1"/>
          <w:w w:val="87"/>
          <w:sz w:val="17"/>
          <w:szCs w:val="17"/>
        </w:rPr>
      </w:pPr>
    </w:p>
    <w:p w:rsidR="002E310D" w:rsidRDefault="00F40B58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lastRenderedPageBreak/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2E310D" w:rsidRDefault="00F40B58" w:rsidP="000663A5">
      <w:pPr>
        <w:spacing w:line="200" w:lineRule="exact"/>
        <w:ind w:left="309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2E310D">
      <w:pPr>
        <w:spacing w:before="10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KOT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R</w:t>
      </w:r>
      <w:r>
        <w:rPr>
          <w:rFonts w:ascii="Calibri" w:eastAsia="Calibri" w:hAnsi="Calibri" w:cs="Calibri"/>
          <w:b/>
          <w:w w:val="87"/>
          <w:sz w:val="17"/>
          <w:szCs w:val="17"/>
        </w:rPr>
        <w:t>UTIN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(SU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B</w:t>
      </w:r>
      <w:r>
        <w:rPr>
          <w:rFonts w:ascii="Calibri" w:eastAsia="Calibri" w:hAnsi="Calibri" w:cs="Calibri"/>
          <w:b/>
          <w:w w:val="87"/>
          <w:sz w:val="17"/>
          <w:szCs w:val="17"/>
        </w:rPr>
        <w:t>UH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D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4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G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R</w:t>
      </w:r>
      <w:r>
        <w:rPr>
          <w:rFonts w:ascii="Calibri" w:eastAsia="Calibri" w:hAnsi="Calibri" w:cs="Calibri"/>
          <w:b/>
          <w:sz w:val="17"/>
          <w:szCs w:val="17"/>
        </w:rPr>
        <w:t xml:space="preserve">IB)                                                  </w:t>
      </w:r>
      <w:r>
        <w:rPr>
          <w:rFonts w:ascii="Calibri" w:eastAsia="Calibri" w:hAnsi="Calibri" w:cs="Calibri"/>
          <w:b/>
          <w:spacing w:val="3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4.1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816"/>
        <w:gridCol w:w="98"/>
        <w:gridCol w:w="951"/>
        <w:gridCol w:w="98"/>
        <w:gridCol w:w="1133"/>
        <w:gridCol w:w="1256"/>
      </w:tblGrid>
      <w:tr w:rsidR="002E310D">
        <w:trPr>
          <w:trHeight w:hRule="exact" w:val="263"/>
        </w:trPr>
        <w:tc>
          <w:tcPr>
            <w:tcW w:w="1085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5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Kot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Amal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tin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(Sh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ubuh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3,103,000</w:t>
            </w:r>
          </w:p>
        </w:tc>
        <w:tc>
          <w:tcPr>
            <w:tcW w:w="125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103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Kot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Amal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tin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(Magrib)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930,000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033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9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52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033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033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6" w:line="240" w:lineRule="exact"/>
        <w:rPr>
          <w:sz w:val="24"/>
          <w:szCs w:val="24"/>
        </w:rPr>
      </w:pPr>
    </w:p>
    <w:p w:rsidR="002E310D" w:rsidRDefault="002E310D">
      <w:pPr>
        <w:spacing w:before="9" w:line="260" w:lineRule="exact"/>
        <w:rPr>
          <w:sz w:val="26"/>
          <w:szCs w:val="26"/>
        </w:rPr>
      </w:pPr>
    </w:p>
    <w:p w:rsidR="000663A5" w:rsidRDefault="000663A5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0663A5" w:rsidRDefault="000663A5" w:rsidP="000663A5">
      <w:pPr>
        <w:spacing w:before="9" w:line="260" w:lineRule="exact"/>
        <w:ind w:firstLine="720"/>
        <w:jc w:val="center"/>
        <w:rPr>
          <w:sz w:val="26"/>
          <w:szCs w:val="26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R</w:t>
      </w:r>
      <w:r>
        <w:rPr>
          <w:rFonts w:ascii="Calibri" w:eastAsia="Calibri" w:hAnsi="Calibri" w:cs="Calibri"/>
          <w:b/>
          <w:w w:val="87"/>
          <w:sz w:val="17"/>
          <w:szCs w:val="17"/>
        </w:rPr>
        <w:t>OMOL</w:t>
      </w:r>
      <w:r>
        <w:rPr>
          <w:rFonts w:ascii="Calibri" w:eastAsia="Calibri" w:hAnsi="Calibri" w:cs="Calibri"/>
          <w:b/>
          <w:spacing w:val="7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UM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T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4.2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816"/>
        <w:gridCol w:w="98"/>
        <w:gridCol w:w="951"/>
        <w:gridCol w:w="98"/>
        <w:gridCol w:w="1133"/>
        <w:gridCol w:w="1256"/>
      </w:tblGrid>
      <w:tr w:rsidR="002E310D">
        <w:trPr>
          <w:trHeight w:hRule="exact" w:val="263"/>
        </w:trPr>
        <w:tc>
          <w:tcPr>
            <w:tcW w:w="1085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5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735,000</w:t>
            </w:r>
          </w:p>
        </w:tc>
        <w:tc>
          <w:tcPr>
            <w:tcW w:w="125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</w:t>
            </w:r>
            <w:r>
              <w:rPr>
                <w:rFonts w:ascii="Calibri" w:eastAsia="Calibri" w:hAnsi="Calibri" w:cs="Calibri"/>
                <w:spacing w:val="3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755,000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490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18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705,000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195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25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835,000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030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9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52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030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030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5" w:line="240" w:lineRule="exact"/>
        <w:rPr>
          <w:sz w:val="24"/>
          <w:szCs w:val="24"/>
        </w:rPr>
      </w:pPr>
    </w:p>
    <w:p w:rsidR="002E310D" w:rsidRDefault="00F40B58">
      <w:pPr>
        <w:spacing w:before="27" w:line="289" w:lineRule="auto"/>
        <w:ind w:left="3183" w:right="3188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2E310D" w:rsidRDefault="00F40B58">
      <w:pPr>
        <w:spacing w:line="200" w:lineRule="exact"/>
        <w:ind w:left="3093" w:right="3099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2E310D">
      <w:pPr>
        <w:spacing w:before="9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IURAN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W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RGA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4.3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2816"/>
        <w:gridCol w:w="98"/>
        <w:gridCol w:w="951"/>
        <w:gridCol w:w="98"/>
        <w:gridCol w:w="1133"/>
        <w:gridCol w:w="1252"/>
      </w:tblGrid>
      <w:tr w:rsidR="002E310D">
        <w:trPr>
          <w:trHeight w:hRule="exact" w:val="263"/>
        </w:trPr>
        <w:tc>
          <w:tcPr>
            <w:tcW w:w="1082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2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2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2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5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ran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arga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1,250,000</w:t>
            </w:r>
          </w:p>
        </w:tc>
        <w:tc>
          <w:tcPr>
            <w:tcW w:w="125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8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48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F40B58">
      <w:pPr>
        <w:spacing w:before="59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sz w:val="17"/>
          <w:szCs w:val="17"/>
        </w:rPr>
        <w:lastRenderedPageBreak/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O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R                                                                                            </w:t>
      </w:r>
      <w:r>
        <w:rPr>
          <w:rFonts w:ascii="Calibri" w:eastAsia="Calibri" w:hAnsi="Calibri" w:cs="Calibri"/>
          <w:b/>
          <w:spacing w:val="3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4.4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5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ar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850,000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850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850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850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0" w:line="280" w:lineRule="exact"/>
        <w:rPr>
          <w:sz w:val="28"/>
          <w:szCs w:val="28"/>
        </w:rPr>
      </w:pPr>
    </w:p>
    <w:p w:rsidR="002E310D" w:rsidRDefault="00F40B58">
      <w:pPr>
        <w:spacing w:before="28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4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GA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LA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</w:t>
      </w:r>
      <w:r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4.5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5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17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445" w:type="dxa"/>
            <w:gridSpan w:val="2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l</w:t>
            </w:r>
          </w:p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700,000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700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6" w:line="220" w:lineRule="exact"/>
        <w:rPr>
          <w:sz w:val="22"/>
          <w:szCs w:val="22"/>
        </w:rPr>
      </w:pPr>
    </w:p>
    <w:p w:rsidR="002E310D" w:rsidRDefault="00F40B58">
      <w:pPr>
        <w:spacing w:before="28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9969A9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pict>
          <v:group id="_x0000_s1104" style="position:absolute;left:0;text-align:left;margin-left:68.2pt;margin-top:608.25pt;width:351.35pt;height:0;z-index:-27673;mso-position-horizontal-relative:page;mso-position-vertical-relative:page" coordorigin="1364,12165" coordsize="7027,0">
            <v:shape id="_x0000_s1105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P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z w:val="17"/>
          <w:szCs w:val="17"/>
        </w:rPr>
        <w:t>RI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Z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AKA</w:t>
      </w:r>
      <w:r w:rsidR="00F40B58">
        <w:rPr>
          <w:rFonts w:ascii="Calibri" w:eastAsia="Calibri" w:hAnsi="Calibri" w:cs="Calibri"/>
          <w:b/>
          <w:sz w:val="17"/>
          <w:szCs w:val="17"/>
        </w:rPr>
        <w:t xml:space="preserve">T                             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19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O.</w:t>
      </w:r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proofErr w:type="gramStart"/>
      <w:r w:rsidR="00F40B58">
        <w:rPr>
          <w:rFonts w:ascii="Calibri" w:eastAsia="Calibri" w:hAnsi="Calibri" w:cs="Calibri"/>
          <w:b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w w:val="101"/>
          <w:sz w:val="17"/>
          <w:szCs w:val="17"/>
        </w:rPr>
        <w:t>4.6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9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at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900,000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900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7" w:line="220" w:lineRule="exact"/>
        <w:rPr>
          <w:sz w:val="22"/>
          <w:szCs w:val="22"/>
        </w:rPr>
        <w:sectPr w:rsidR="002E310D">
          <w:pgSz w:w="9640" w:h="13620"/>
          <w:pgMar w:top="1100" w:right="1020" w:bottom="280" w:left="1040" w:header="720" w:footer="720" w:gutter="0"/>
          <w:cols w:space="720"/>
        </w:sectPr>
      </w:pPr>
    </w:p>
    <w:p w:rsidR="002E310D" w:rsidRDefault="009969A9">
      <w:pPr>
        <w:spacing w:before="82"/>
        <w:ind w:left="5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99" style="position:absolute;left:0;text-align:left;margin-left:73.9pt;margin-top:.4pt;width:32.3pt;height:17.9pt;z-index:-27672;mso-position-horizontal-relative:page" coordorigin="1478,8" coordsize="646,358">
            <v:shape id="_x0000_s1103" type="#_x0000_t75" style="position:absolute;left:1466;top:78;width:658;height:288">
              <v:imagedata r:id="rId5" o:title=""/>
            </v:shape>
            <v:shape id="_x0000_s1102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101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100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120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040" w:header="720" w:footer="720" w:gutter="0"/>
          <w:cols w:num="2" w:space="720" w:equalWidth="0">
            <w:col w:w="9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9969A9">
      <w:pPr>
        <w:spacing w:line="200" w:lineRule="exact"/>
      </w:pPr>
      <w:r>
        <w:lastRenderedPageBreak/>
        <w:pict>
          <v:group id="_x0000_s1095" style="position:absolute;margin-left:62.15pt;margin-top:617.55pt;width:363.9pt;height:.6pt;z-index:-27671;mso-position-horizontal-relative:page;mso-position-vertical-relative:page" coordorigin="1243,12351" coordsize="7278,12">
            <v:shape id="_x0000_s1098" style="position:absolute;left:1248;top:12357;width:6275;height:0" coordorigin="1248,12357" coordsize="6275,0" path="m1248,12357r6275,e" filled="f" strokeweight=".58pt">
              <v:path arrowok="t"/>
            </v:shape>
            <v:shape id="_x0000_s1097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96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</w:p>
    <w:p w:rsidR="002E310D" w:rsidRDefault="002E310D">
      <w:pPr>
        <w:spacing w:before="9" w:line="200" w:lineRule="exact"/>
      </w:pPr>
    </w:p>
    <w:p w:rsidR="002E310D" w:rsidRDefault="00F40B58">
      <w:pPr>
        <w:spacing w:before="23"/>
        <w:ind w:left="2878" w:right="2881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-1"/>
          <w:w w:val="90"/>
          <w:sz w:val="19"/>
          <w:szCs w:val="19"/>
        </w:rPr>
        <w:t>M</w:t>
      </w:r>
      <w:r>
        <w:rPr>
          <w:rFonts w:ascii="Calibri" w:eastAsia="Calibri" w:hAnsi="Calibri" w:cs="Calibri"/>
          <w:b/>
          <w:w w:val="90"/>
          <w:sz w:val="19"/>
          <w:szCs w:val="19"/>
        </w:rPr>
        <w:t>AS</w:t>
      </w:r>
      <w:r>
        <w:rPr>
          <w:rFonts w:ascii="Calibri" w:eastAsia="Calibri" w:hAnsi="Calibri" w:cs="Calibri"/>
          <w:b/>
          <w:spacing w:val="-1"/>
          <w:w w:val="90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1"/>
          <w:w w:val="90"/>
          <w:sz w:val="19"/>
          <w:szCs w:val="19"/>
        </w:rPr>
        <w:t>I</w:t>
      </w:r>
      <w:r>
        <w:rPr>
          <w:rFonts w:ascii="Calibri" w:eastAsia="Calibri" w:hAnsi="Calibri" w:cs="Calibri"/>
          <w:b/>
          <w:w w:val="90"/>
          <w:sz w:val="19"/>
          <w:szCs w:val="19"/>
        </w:rPr>
        <w:t>D</w:t>
      </w:r>
      <w:r>
        <w:rPr>
          <w:rFonts w:ascii="Calibri" w:eastAsia="Calibri" w:hAnsi="Calibri" w:cs="Calibri"/>
          <w:b/>
          <w:spacing w:val="6"/>
          <w:w w:val="9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1"/>
          <w:w w:val="91"/>
          <w:sz w:val="19"/>
          <w:szCs w:val="19"/>
        </w:rPr>
        <w:t>AT</w:t>
      </w:r>
      <w:r>
        <w:rPr>
          <w:rFonts w:ascii="Calibri" w:eastAsia="Calibri" w:hAnsi="Calibri" w:cs="Calibri"/>
          <w:b/>
          <w:w w:val="91"/>
          <w:sz w:val="19"/>
          <w:szCs w:val="19"/>
        </w:rPr>
        <w:t>-TAU</w:t>
      </w:r>
      <w:r>
        <w:rPr>
          <w:rFonts w:ascii="Calibri" w:eastAsia="Calibri" w:hAnsi="Calibri" w:cs="Calibri"/>
          <w:b/>
          <w:spacing w:val="1"/>
          <w:w w:val="91"/>
          <w:sz w:val="19"/>
          <w:szCs w:val="19"/>
        </w:rPr>
        <w:t>B</w:t>
      </w:r>
      <w:r>
        <w:rPr>
          <w:rFonts w:ascii="Calibri" w:eastAsia="Calibri" w:hAnsi="Calibri" w:cs="Calibri"/>
          <w:b/>
          <w:w w:val="91"/>
          <w:sz w:val="19"/>
          <w:szCs w:val="19"/>
        </w:rPr>
        <w:t>AH</w:t>
      </w:r>
    </w:p>
    <w:p w:rsidR="002E310D" w:rsidRDefault="00F40B58">
      <w:pPr>
        <w:spacing w:before="40"/>
        <w:ind w:left="3189" w:right="319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before="45"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W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AKA</w:t>
      </w:r>
      <w:r>
        <w:rPr>
          <w:rFonts w:ascii="Calibri" w:eastAsia="Calibri" w:hAnsi="Calibri" w:cs="Calibri"/>
          <w:b/>
          <w:sz w:val="17"/>
          <w:szCs w:val="17"/>
        </w:rPr>
        <w:t xml:space="preserve">F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4.9</w:t>
      </w:r>
    </w:p>
    <w:p w:rsidR="002E310D" w:rsidRDefault="002E310D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261"/>
        <w:gridCol w:w="102"/>
        <w:gridCol w:w="1136"/>
        <w:gridCol w:w="102"/>
        <w:gridCol w:w="1136"/>
        <w:gridCol w:w="1148"/>
      </w:tblGrid>
      <w:tr w:rsidR="002E310D">
        <w:trPr>
          <w:trHeight w:hRule="exact" w:val="266"/>
        </w:trPr>
        <w:tc>
          <w:tcPr>
            <w:tcW w:w="1173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8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73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8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8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af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1,800,000</w:t>
            </w:r>
          </w:p>
        </w:tc>
        <w:tc>
          <w:tcPr>
            <w:tcW w:w="114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spacing w:val="3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4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08" w:right="139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H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b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800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000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7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b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8" w:line="280" w:lineRule="exact"/>
        <w:rPr>
          <w:sz w:val="28"/>
          <w:szCs w:val="28"/>
        </w:rPr>
      </w:pPr>
    </w:p>
    <w:p w:rsidR="002E310D" w:rsidRDefault="00F40B58">
      <w:pPr>
        <w:spacing w:before="28" w:line="292" w:lineRule="auto"/>
        <w:ind w:left="2971" w:right="297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</w:t>
      </w:r>
      <w:r>
        <w:rPr>
          <w:rFonts w:ascii="Calibri" w:eastAsia="Calibri" w:hAnsi="Calibri" w:cs="Calibri"/>
          <w:b/>
          <w:w w:val="90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-</w:t>
      </w:r>
      <w:r>
        <w:rPr>
          <w:rFonts w:ascii="Calibri" w:eastAsia="Calibri" w:hAnsi="Calibri" w:cs="Calibri"/>
          <w:b/>
          <w:w w:val="9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w w:val="90"/>
          <w:sz w:val="17"/>
          <w:szCs w:val="17"/>
        </w:rPr>
        <w:t>IN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JA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</w:t>
      </w:r>
      <w:r>
        <w:rPr>
          <w:rFonts w:ascii="Calibri" w:eastAsia="Calibri" w:hAnsi="Calibri" w:cs="Calibri"/>
          <w:b/>
          <w:spacing w:val="3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1</w:t>
      </w:r>
      <w:r>
        <w:rPr>
          <w:rFonts w:ascii="Calibri" w:eastAsia="Calibri" w:hAnsi="Calibri" w:cs="Calibri"/>
          <w:b/>
          <w:sz w:val="17"/>
          <w:szCs w:val="17"/>
        </w:rPr>
        <w:t>0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261"/>
        <w:gridCol w:w="102"/>
        <w:gridCol w:w="1136"/>
        <w:gridCol w:w="102"/>
        <w:gridCol w:w="1136"/>
        <w:gridCol w:w="1145"/>
      </w:tblGrid>
      <w:tr w:rsidR="002E310D">
        <w:trPr>
          <w:trHeight w:hRule="exact" w:val="266"/>
        </w:trPr>
        <w:tc>
          <w:tcPr>
            <w:tcW w:w="1169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5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69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5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4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28 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5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em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inj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0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rala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100,000</w:t>
            </w:r>
          </w:p>
        </w:tc>
        <w:tc>
          <w:tcPr>
            <w:tcW w:w="11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3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100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343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04" w:right="139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H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b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000</w:t>
            </w:r>
          </w:p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7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100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8" w:line="280" w:lineRule="exact"/>
        <w:rPr>
          <w:sz w:val="28"/>
          <w:szCs w:val="28"/>
        </w:rPr>
      </w:pPr>
    </w:p>
    <w:p w:rsidR="002E310D" w:rsidRDefault="00F40B58">
      <w:pPr>
        <w:spacing w:before="28" w:line="293" w:lineRule="auto"/>
        <w:ind w:left="2971" w:right="297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</w:t>
      </w:r>
      <w:r>
        <w:rPr>
          <w:rFonts w:ascii="Calibri" w:eastAsia="Calibri" w:hAnsi="Calibri" w:cs="Calibri"/>
          <w:b/>
          <w:w w:val="90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-</w:t>
      </w:r>
      <w:r>
        <w:rPr>
          <w:rFonts w:ascii="Calibri" w:eastAsia="Calibri" w:hAnsi="Calibri" w:cs="Calibri"/>
          <w:b/>
          <w:w w:val="9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Y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8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H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ISL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M                                                   </w:t>
      </w:r>
      <w:r>
        <w:rPr>
          <w:rFonts w:ascii="Calibri" w:eastAsia="Calibri" w:hAnsi="Calibri" w:cs="Calibri"/>
          <w:b/>
          <w:spacing w:val="1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1</w:t>
      </w:r>
      <w:r>
        <w:rPr>
          <w:rFonts w:ascii="Calibri" w:eastAsia="Calibri" w:hAnsi="Calibri" w:cs="Calibri"/>
          <w:b/>
          <w:sz w:val="17"/>
          <w:szCs w:val="17"/>
        </w:rPr>
        <w:t>2</w:t>
      </w:r>
    </w:p>
    <w:p w:rsidR="002E310D" w:rsidRDefault="002E310D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260"/>
        <w:gridCol w:w="102"/>
        <w:gridCol w:w="1136"/>
        <w:gridCol w:w="102"/>
        <w:gridCol w:w="1136"/>
        <w:gridCol w:w="1145"/>
      </w:tblGrid>
      <w:tr w:rsidR="002E310D">
        <w:trPr>
          <w:trHeight w:hRule="exact" w:val="266"/>
        </w:trPr>
        <w:tc>
          <w:tcPr>
            <w:tcW w:w="1169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5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69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5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4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20 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5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ra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7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ari</w:t>
            </w:r>
            <w:r>
              <w:rPr>
                <w:rFonts w:ascii="Calibri" w:eastAsia="Calibri" w:hAnsi="Calibri" w:cs="Calibri"/>
                <w:spacing w:val="4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4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lam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2,000,000</w:t>
            </w:r>
          </w:p>
        </w:tc>
        <w:tc>
          <w:tcPr>
            <w:tcW w:w="11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spacing w:val="3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0" w:line="220" w:lineRule="exact"/>
        <w:rPr>
          <w:sz w:val="22"/>
          <w:szCs w:val="22"/>
        </w:rPr>
      </w:pPr>
    </w:p>
    <w:p w:rsidR="002E310D" w:rsidRDefault="009969A9">
      <w:pPr>
        <w:spacing w:before="16"/>
        <w:ind w:left="3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1320" w:bottom="280" w:left="1040" w:header="720" w:footer="720" w:gutter="0"/>
          <w:cols w:space="720"/>
        </w:sectPr>
      </w:pPr>
      <w:r>
        <w:pict>
          <v:group id="_x0000_s1090" style="position:absolute;left:0;text-align:left;margin-left:376.2pt;margin-top:.35pt;width:33pt;height:17.9pt;z-index:-27670;mso-position-horizontal-relative:page" coordorigin="7524,7" coordsize="660,358">
            <v:shape id="_x0000_s1094" type="#_x0000_t75" style="position:absolute;left:7524;top:77;width:660;height:288">
              <v:imagedata r:id="rId5" o:title=""/>
            </v:shape>
            <v:shape id="_x0000_s1093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92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91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121</w:t>
      </w:r>
    </w:p>
    <w:p w:rsidR="002E310D" w:rsidRDefault="00F40B58">
      <w:pPr>
        <w:spacing w:before="60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lastRenderedPageBreak/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F40B58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>
        <w:rPr>
          <w:rFonts w:ascii="Calibri" w:eastAsia="Calibri" w:hAnsi="Calibri" w:cs="Calibri"/>
          <w:b/>
          <w:sz w:val="18"/>
          <w:szCs w:val="18"/>
        </w:rPr>
        <w:t xml:space="preserve"> INS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TIF</w:t>
      </w:r>
      <w:r>
        <w:rPr>
          <w:rFonts w:ascii="Calibri" w:eastAsia="Calibri" w:hAnsi="Calibri" w:cs="Calibri"/>
          <w:b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HONOR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N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GURUS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 xml:space="preserve">ID                                                     </w:t>
      </w:r>
      <w:r>
        <w:rPr>
          <w:rFonts w:ascii="Calibri" w:eastAsia="Calibri" w:hAnsi="Calibri" w:cs="Calibri"/>
          <w:b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O.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>
        <w:rPr>
          <w:rFonts w:ascii="Calibri" w:eastAsia="Calibri" w:hAnsi="Calibri" w:cs="Calibri"/>
          <w:b/>
          <w:sz w:val="18"/>
          <w:szCs w:val="18"/>
        </w:rPr>
        <w:t xml:space="preserve"> 5.1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 w:right="-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61"/>
        </w:trPr>
        <w:tc>
          <w:tcPr>
            <w:tcW w:w="34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1380" w:right="136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H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</w:t>
            </w:r>
            <w:r>
              <w:rPr>
                <w:rFonts w:ascii="Calibri" w:eastAsia="Calibri" w:hAnsi="Calibri" w:cs="Calibri"/>
                <w:b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6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7" w:line="240" w:lineRule="exact"/>
        <w:rPr>
          <w:sz w:val="24"/>
          <w:szCs w:val="24"/>
        </w:rPr>
      </w:pPr>
    </w:p>
    <w:p w:rsidR="002E310D" w:rsidRDefault="00F40B58">
      <w:pPr>
        <w:spacing w:before="22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2" w:line="280" w:lineRule="exact"/>
        <w:rPr>
          <w:sz w:val="28"/>
          <w:szCs w:val="28"/>
        </w:rPr>
      </w:pPr>
    </w:p>
    <w:p w:rsidR="002E310D" w:rsidRDefault="00F40B58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>
        <w:rPr>
          <w:rFonts w:ascii="Calibri" w:eastAsia="Calibri" w:hAnsi="Calibri" w:cs="Calibri"/>
          <w:b/>
          <w:sz w:val="18"/>
          <w:szCs w:val="18"/>
        </w:rPr>
        <w:t xml:space="preserve"> INS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TIF</w:t>
      </w:r>
      <w:r>
        <w:rPr>
          <w:rFonts w:ascii="Calibri" w:eastAsia="Calibri" w:hAnsi="Calibri" w:cs="Calibri"/>
          <w:b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MB</w:t>
      </w:r>
      <w:r>
        <w:rPr>
          <w:rFonts w:ascii="Calibri" w:eastAsia="Calibri" w:hAnsi="Calibri" w:cs="Calibri"/>
          <w:b/>
          <w:w w:val="98"/>
          <w:sz w:val="18"/>
          <w:szCs w:val="18"/>
        </w:rPr>
        <w:t>IC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RA 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K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sz w:val="18"/>
          <w:szCs w:val="18"/>
        </w:rPr>
        <w:t>OT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J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T                                                     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O.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>
        <w:rPr>
          <w:rFonts w:ascii="Calibri" w:eastAsia="Calibri" w:hAnsi="Calibri" w:cs="Calibri"/>
          <w:b/>
          <w:sz w:val="18"/>
          <w:szCs w:val="18"/>
        </w:rPr>
        <w:t xml:space="preserve"> 5.2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500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750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</w:t>
            </w:r>
            <w:r>
              <w:rPr>
                <w:rFonts w:ascii="Calibri" w:eastAsia="Calibri" w:hAnsi="Calibri" w:cs="Calibri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1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34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1380" w:right="136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H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5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  </w:t>
            </w:r>
            <w:r>
              <w:rPr>
                <w:rFonts w:ascii="Calibri" w:eastAsia="Calibri" w:hAnsi="Calibri" w:cs="Calibri"/>
                <w:b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7" w:line="240" w:lineRule="exact"/>
        <w:rPr>
          <w:sz w:val="24"/>
          <w:szCs w:val="24"/>
        </w:rPr>
      </w:pPr>
    </w:p>
    <w:p w:rsidR="002E310D" w:rsidRDefault="00F40B58">
      <w:pPr>
        <w:spacing w:before="22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9969A9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r>
        <w:pict>
          <v:group id="_x0000_s1088" style="position:absolute;left:0;text-align:left;margin-left:68.2pt;margin-top:608.25pt;width:351.35pt;height:0;z-index:-27669;mso-position-horizontal-relative:page;mso-position-vertical-relative:page" coordorigin="1364,12165" coordsize="7027,0">
            <v:shape id="_x0000_s1089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 w:rsidR="00F40B58">
        <w:rPr>
          <w:rFonts w:ascii="Calibri" w:eastAsia="Calibri" w:hAnsi="Calibri" w:cs="Calibri"/>
          <w:b/>
          <w:sz w:val="18"/>
          <w:szCs w:val="18"/>
        </w:rPr>
        <w:t>UN</w:t>
      </w:r>
      <w:r w:rsidR="00F40B58"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 w:rsidR="00F40B58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z w:val="18"/>
          <w:szCs w:val="18"/>
        </w:rPr>
        <w:t>N</w:t>
      </w:r>
      <w:r w:rsidR="00F40B58">
        <w:rPr>
          <w:rFonts w:ascii="Calibri" w:eastAsia="Calibri" w:hAnsi="Calibri" w:cs="Calibri"/>
          <w:b/>
          <w:spacing w:val="-10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LISTRIK</w:t>
      </w:r>
      <w:r w:rsidR="00F40B58"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D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z w:val="18"/>
          <w:szCs w:val="18"/>
        </w:rPr>
        <w:t>N</w:t>
      </w:r>
      <w:r w:rsidR="00F40B58"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T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z w:val="18"/>
          <w:szCs w:val="18"/>
        </w:rPr>
        <w:t>L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z w:val="18"/>
          <w:szCs w:val="18"/>
        </w:rPr>
        <w:t>P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 w:rsidR="00F40B58">
        <w:rPr>
          <w:rFonts w:ascii="Calibri" w:eastAsia="Calibri" w:hAnsi="Calibri" w:cs="Calibri"/>
          <w:b/>
          <w:sz w:val="18"/>
          <w:szCs w:val="18"/>
        </w:rPr>
        <w:t xml:space="preserve">N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 xml:space="preserve"> N</w:t>
      </w:r>
      <w:r w:rsidR="00F40B58">
        <w:rPr>
          <w:rFonts w:ascii="Calibri" w:eastAsia="Calibri" w:hAnsi="Calibri" w:cs="Calibri"/>
          <w:b/>
          <w:sz w:val="18"/>
          <w:szCs w:val="18"/>
        </w:rPr>
        <w:t>O.</w:t>
      </w:r>
      <w:r w:rsidR="00F40B58"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proofErr w:type="gramStart"/>
      <w:r w:rsidR="00F40B58">
        <w:rPr>
          <w:rFonts w:ascii="Calibri" w:eastAsia="Calibri" w:hAnsi="Calibri" w:cs="Calibri"/>
          <w:b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 w:rsidR="00F40B58">
        <w:rPr>
          <w:rFonts w:ascii="Calibri" w:eastAsia="Calibri" w:hAnsi="Calibri" w:cs="Calibri"/>
          <w:b/>
          <w:sz w:val="18"/>
          <w:szCs w:val="18"/>
        </w:rPr>
        <w:t>UN</w:t>
      </w:r>
      <w:r w:rsidR="00F40B58"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  <w:r w:rsidR="00F40B58">
        <w:rPr>
          <w:rFonts w:ascii="Calibri" w:eastAsia="Calibri" w:hAnsi="Calibri" w:cs="Calibri"/>
          <w:b/>
          <w:sz w:val="18"/>
          <w:szCs w:val="18"/>
        </w:rPr>
        <w:t xml:space="preserve"> 5.4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14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Bia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trik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4" w:line="280" w:lineRule="exact"/>
        <w:rPr>
          <w:sz w:val="28"/>
          <w:szCs w:val="28"/>
        </w:rPr>
        <w:sectPr w:rsidR="002E310D">
          <w:pgSz w:w="9640" w:h="13620"/>
          <w:pgMar w:top="1100" w:right="940" w:bottom="280" w:left="1040" w:header="720" w:footer="720" w:gutter="0"/>
          <w:cols w:space="720"/>
        </w:sectPr>
      </w:pPr>
    </w:p>
    <w:p w:rsidR="002E310D" w:rsidRDefault="009969A9">
      <w:pPr>
        <w:spacing w:before="82"/>
        <w:ind w:left="5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83" style="position:absolute;left:0;text-align:left;margin-left:73.9pt;margin-top:.4pt;width:32.3pt;height:17.9pt;z-index:-27668;mso-position-horizontal-relative:page" coordorigin="1478,8" coordsize="646,358">
            <v:shape id="_x0000_s1087" type="#_x0000_t75" style="position:absolute;left:1466;top:78;width:658;height:288">
              <v:imagedata r:id="rId5" o:title=""/>
            </v:shape>
            <v:shape id="_x0000_s1086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85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84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122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940" w:bottom="280" w:left="1040" w:header="720" w:footer="720" w:gutter="0"/>
          <w:cols w:num="2" w:space="720" w:equalWidth="0">
            <w:col w:w="970" w:space="3512"/>
            <w:col w:w="317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before="8" w:line="160" w:lineRule="exact"/>
        <w:rPr>
          <w:sz w:val="16"/>
          <w:szCs w:val="16"/>
        </w:rPr>
      </w:pPr>
    </w:p>
    <w:p w:rsidR="002E310D" w:rsidRDefault="00F40B58">
      <w:pPr>
        <w:spacing w:before="30" w:line="298" w:lineRule="auto"/>
        <w:ind w:left="3156" w:right="316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1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-</w:t>
      </w:r>
      <w:r>
        <w:rPr>
          <w:rFonts w:ascii="Calibri" w:eastAsia="Calibri" w:hAnsi="Calibri" w:cs="Calibri"/>
          <w:b/>
          <w:w w:val="103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E</w:t>
      </w:r>
      <w:r>
        <w:rPr>
          <w:rFonts w:ascii="Calibri" w:eastAsia="Calibri" w:hAnsi="Calibri" w:cs="Calibri"/>
          <w:b/>
          <w:w w:val="103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>R</w:t>
      </w:r>
    </w:p>
    <w:p w:rsidR="002E310D" w:rsidRDefault="00F40B58">
      <w:pPr>
        <w:spacing w:line="200" w:lineRule="exact"/>
        <w:ind w:left="3053" w:right="306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2013</w:t>
      </w:r>
    </w:p>
    <w:p w:rsidR="002E310D" w:rsidRDefault="002E310D">
      <w:pPr>
        <w:spacing w:before="19" w:line="260" w:lineRule="exact"/>
        <w:rPr>
          <w:sz w:val="26"/>
          <w:szCs w:val="26"/>
        </w:rPr>
      </w:pPr>
    </w:p>
    <w:p w:rsidR="002E310D" w:rsidRDefault="00F40B58">
      <w:pPr>
        <w:spacing w:before="30" w:line="200" w:lineRule="exact"/>
        <w:ind w:left="134"/>
        <w:rPr>
          <w:rFonts w:ascii="Calibri" w:eastAsia="Calibri" w:hAnsi="Calibri" w:cs="Calibri"/>
          <w:sz w:val="17"/>
          <w:szCs w:val="17"/>
        </w:rPr>
      </w:pPr>
      <w:proofErr w:type="gramStart"/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GA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proofErr w:type="gramStart"/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5.6</w:t>
      </w:r>
    </w:p>
    <w:p w:rsidR="002E310D" w:rsidRDefault="002E310D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634"/>
        <w:gridCol w:w="114"/>
        <w:gridCol w:w="1211"/>
        <w:gridCol w:w="114"/>
        <w:gridCol w:w="982"/>
        <w:gridCol w:w="1238"/>
      </w:tblGrid>
      <w:tr w:rsidR="002E310D">
        <w:trPr>
          <w:trHeight w:hRule="exact" w:val="271"/>
        </w:trPr>
        <w:tc>
          <w:tcPr>
            <w:tcW w:w="1296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</w:p>
        </w:tc>
        <w:tc>
          <w:tcPr>
            <w:tcW w:w="263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80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07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8"/>
              <w:ind w:left="814" w:right="79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SI</w:t>
            </w:r>
          </w:p>
        </w:tc>
        <w:tc>
          <w:tcPr>
            <w:tcW w:w="12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3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71"/>
        </w:trPr>
        <w:tc>
          <w:tcPr>
            <w:tcW w:w="1296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63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3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21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IT</w:t>
            </w:r>
          </w:p>
        </w:tc>
        <w:tc>
          <w:tcPr>
            <w:tcW w:w="12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4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17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2013</w:t>
            </w:r>
          </w:p>
        </w:tc>
        <w:tc>
          <w:tcPr>
            <w:tcW w:w="263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1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ga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ian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300,000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2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1622" w:right="160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H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300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000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3"/>
              <w:ind w:left="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9" w:line="280" w:lineRule="exact"/>
        <w:rPr>
          <w:sz w:val="28"/>
          <w:szCs w:val="28"/>
        </w:rPr>
      </w:pPr>
    </w:p>
    <w:p w:rsidR="002E310D" w:rsidRDefault="00F40B58">
      <w:pPr>
        <w:spacing w:before="30" w:line="298" w:lineRule="auto"/>
        <w:ind w:left="3156" w:right="316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1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-</w:t>
      </w:r>
      <w:r>
        <w:rPr>
          <w:rFonts w:ascii="Calibri" w:eastAsia="Calibri" w:hAnsi="Calibri" w:cs="Calibri"/>
          <w:b/>
          <w:w w:val="103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E</w:t>
      </w:r>
      <w:r>
        <w:rPr>
          <w:rFonts w:ascii="Calibri" w:eastAsia="Calibri" w:hAnsi="Calibri" w:cs="Calibri"/>
          <w:b/>
          <w:w w:val="103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>R</w:t>
      </w:r>
    </w:p>
    <w:p w:rsidR="002E310D" w:rsidRDefault="00F40B58">
      <w:pPr>
        <w:spacing w:line="200" w:lineRule="exact"/>
        <w:ind w:left="3053" w:right="306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2013</w:t>
      </w:r>
    </w:p>
    <w:p w:rsidR="002E310D" w:rsidRDefault="002E310D">
      <w:pPr>
        <w:spacing w:before="19" w:line="260" w:lineRule="exact"/>
        <w:rPr>
          <w:sz w:val="26"/>
          <w:szCs w:val="26"/>
        </w:rPr>
      </w:pPr>
    </w:p>
    <w:p w:rsidR="002E310D" w:rsidRDefault="009969A9">
      <w:pPr>
        <w:spacing w:before="30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pict>
          <v:group id="_x0000_s1079" style="position:absolute;left:0;text-align:left;margin-left:62.15pt;margin-top:617.55pt;width:363.9pt;height:.6pt;z-index:-27667;mso-position-horizontal-relative:page;mso-position-vertical-relative:page" coordorigin="1243,12351" coordsize="7278,12">
            <v:shape id="_x0000_s1082" style="position:absolute;left:1248;top:12357;width:6275;height:0" coordorigin="1248,12357" coordsize="6275,0" path="m1248,12357r6275,e" filled="f" strokeweight=".58pt">
              <v:path arrowok="t"/>
            </v:shape>
            <v:shape id="_x0000_s1081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80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R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OV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SI</w:t>
      </w:r>
      <w:r w:rsidR="00F40B58"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D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2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P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z w:val="17"/>
          <w:szCs w:val="17"/>
        </w:rPr>
        <w:t>R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I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KA</w:t>
      </w:r>
      <w:r w:rsidR="00F40B58"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O.</w:t>
      </w:r>
      <w:r w:rsidR="00F40B58"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proofErr w:type="gramStart"/>
      <w:r w:rsidR="00F40B58">
        <w:rPr>
          <w:rFonts w:ascii="Calibri" w:eastAsia="Calibri" w:hAnsi="Calibri" w:cs="Calibri"/>
          <w:b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proofErr w:type="gramEnd"/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w w:val="103"/>
          <w:sz w:val="17"/>
          <w:szCs w:val="17"/>
        </w:rPr>
        <w:t>5.8</w:t>
      </w:r>
    </w:p>
    <w:p w:rsidR="002E310D" w:rsidRDefault="002E310D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634"/>
        <w:gridCol w:w="114"/>
        <w:gridCol w:w="1211"/>
        <w:gridCol w:w="114"/>
        <w:gridCol w:w="982"/>
        <w:gridCol w:w="1238"/>
      </w:tblGrid>
      <w:tr w:rsidR="002E310D">
        <w:trPr>
          <w:trHeight w:hRule="exact" w:val="271"/>
        </w:trPr>
        <w:tc>
          <w:tcPr>
            <w:tcW w:w="1296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</w:p>
        </w:tc>
        <w:tc>
          <w:tcPr>
            <w:tcW w:w="263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80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07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8"/>
              <w:ind w:left="814" w:right="79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SI</w:t>
            </w:r>
          </w:p>
        </w:tc>
        <w:tc>
          <w:tcPr>
            <w:tcW w:w="12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3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71"/>
        </w:trPr>
        <w:tc>
          <w:tcPr>
            <w:tcW w:w="1296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63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3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21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IT</w:t>
            </w:r>
          </w:p>
        </w:tc>
        <w:tc>
          <w:tcPr>
            <w:tcW w:w="12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4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22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2013</w:t>
            </w:r>
          </w:p>
        </w:tc>
        <w:tc>
          <w:tcPr>
            <w:tcW w:w="263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1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Bia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asi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7"/>
                <w:szCs w:val="17"/>
              </w:rPr>
              <w:t>eme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lih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raan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250,000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2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1622" w:right="160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H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000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3"/>
              <w:ind w:left="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4" w:line="280" w:lineRule="exact"/>
        <w:rPr>
          <w:sz w:val="28"/>
          <w:szCs w:val="28"/>
        </w:rPr>
      </w:pPr>
    </w:p>
    <w:p w:rsidR="002E310D" w:rsidRDefault="009969A9">
      <w:pPr>
        <w:spacing w:before="16"/>
        <w:ind w:left="3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780" w:bottom="280" w:left="1040" w:header="720" w:footer="720" w:gutter="0"/>
          <w:cols w:space="720"/>
        </w:sectPr>
      </w:pPr>
      <w:r>
        <w:pict>
          <v:group id="_x0000_s1074" style="position:absolute;left:0;text-align:left;margin-left:376.2pt;margin-top:.35pt;width:33pt;height:17.9pt;z-index:-27666;mso-position-horizontal-relative:page" coordorigin="7524,7" coordsize="660,358">
            <v:shape id="_x0000_s1078" type="#_x0000_t75" style="position:absolute;left:7524;top:77;width:660;height:288">
              <v:imagedata r:id="rId5" o:title=""/>
            </v:shape>
            <v:shape id="_x0000_s1077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76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75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123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F40B58">
      <w:pPr>
        <w:spacing w:before="11"/>
        <w:ind w:left="1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Ner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ca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ld</w:t>
      </w:r>
      <w:r>
        <w:rPr>
          <w:rFonts w:ascii="Calibri" w:eastAsia="Calibri" w:hAnsi="Calibri" w:cs="Calibri"/>
          <w:b/>
          <w:sz w:val="24"/>
          <w:szCs w:val="24"/>
        </w:rPr>
        <w:t>o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 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ap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alam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proofErr w:type="gram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 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ai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ode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unn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embu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 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ode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F40B58">
      <w:pPr>
        <w:spacing w:line="280" w:lineRule="exact"/>
        <w:ind w:left="513" w:right="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aca</w:t>
      </w:r>
      <w:r>
        <w:rPr>
          <w:rFonts w:ascii="Calibri" w:eastAsia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2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gece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1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agai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yus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</w:p>
    <w:p w:rsidR="002E310D" w:rsidRDefault="009969A9">
      <w:pPr>
        <w:spacing w:line="280" w:lineRule="exact"/>
        <w:ind w:left="513" w:right="907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72" style="position:absolute;left:0;text-align:left;margin-left:68.2pt;margin-top:608.25pt;width:351.35pt;height:0;z-index:-27665;mso-position-horizontal-relative:page;mso-position-vertical-relative:page" coordorigin="1364,12165" coordsize="7027,0">
            <v:shape id="_x0000_s1073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sz w:val="24"/>
          <w:szCs w:val="24"/>
        </w:rPr>
        <w:t>sal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proofErr w:type="gramEnd"/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an 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j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kk</w:t>
      </w:r>
      <w:r w:rsidR="00F40B58">
        <w:rPr>
          <w:rFonts w:ascii="Calibri" w:eastAsia="Calibri" w:hAnsi="Calibri" w:cs="Calibri"/>
          <w:sz w:val="24"/>
          <w:szCs w:val="24"/>
        </w:rPr>
        <w:t>an j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ml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h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sa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yang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sama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(bala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F40B58">
        <w:rPr>
          <w:rFonts w:ascii="Calibri" w:eastAsia="Calibri" w:hAnsi="Calibri" w:cs="Calibri"/>
          <w:sz w:val="24"/>
          <w:szCs w:val="24"/>
        </w:rPr>
        <w:t>e).</w:t>
      </w:r>
    </w:p>
    <w:p w:rsidR="002E310D" w:rsidRDefault="002E310D">
      <w:pPr>
        <w:spacing w:before="6" w:line="140" w:lineRule="exact"/>
        <w:rPr>
          <w:sz w:val="15"/>
          <w:szCs w:val="15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260" w:right="1020" w:bottom="280" w:left="1340" w:header="720" w:footer="720" w:gutter="0"/>
          <w:cols w:space="720"/>
        </w:sectPr>
      </w:pPr>
    </w:p>
    <w:p w:rsidR="002E310D" w:rsidRDefault="009969A9">
      <w:pPr>
        <w:spacing w:before="82"/>
        <w:ind w:left="2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67" style="position:absolute;left:0;text-align:left;margin-left:73.9pt;margin-top:.4pt;width:32.3pt;height:17.9pt;z-index:-27664;mso-position-horizontal-relative:page" coordorigin="1478,8" coordsize="646,358">
            <v:shape id="_x0000_s1071" type="#_x0000_t75" style="position:absolute;left:1466;top:78;width:658;height:288">
              <v:imagedata r:id="rId5" o:title=""/>
            </v:shape>
            <v:shape id="_x0000_s1070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69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68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124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340" w:header="720" w:footer="720" w:gutter="0"/>
          <w:cols w:num="2" w:space="720" w:equalWidth="0">
            <w:col w:w="6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F40B58">
      <w:pPr>
        <w:spacing w:before="64" w:line="261" w:lineRule="auto"/>
        <w:ind w:left="3087" w:right="308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pacing w:val="-1"/>
          <w:w w:val="89"/>
          <w:sz w:val="21"/>
          <w:szCs w:val="21"/>
        </w:rPr>
        <w:lastRenderedPageBreak/>
        <w:t>MAS</w:t>
      </w:r>
      <w:r>
        <w:rPr>
          <w:rFonts w:ascii="Calibri" w:eastAsia="Calibri" w:hAnsi="Calibri" w:cs="Calibri"/>
          <w:b/>
          <w:w w:val="89"/>
          <w:sz w:val="21"/>
          <w:szCs w:val="21"/>
        </w:rPr>
        <w:t>JID</w:t>
      </w:r>
      <w:r>
        <w:rPr>
          <w:rFonts w:ascii="Calibri" w:eastAsia="Calibri" w:hAnsi="Calibri" w:cs="Calibri"/>
          <w:b/>
          <w:spacing w:val="-3"/>
          <w:w w:val="8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5"/>
          <w:w w:val="90"/>
          <w:sz w:val="21"/>
          <w:szCs w:val="21"/>
        </w:rPr>
        <w:t>-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spacing w:val="3"/>
          <w:w w:val="90"/>
          <w:sz w:val="21"/>
          <w:szCs w:val="21"/>
        </w:rPr>
        <w:t>U</w:t>
      </w:r>
      <w:r>
        <w:rPr>
          <w:rFonts w:ascii="Calibri" w:eastAsia="Calibri" w:hAnsi="Calibri" w:cs="Calibri"/>
          <w:b/>
          <w:spacing w:val="-5"/>
          <w:w w:val="90"/>
          <w:sz w:val="21"/>
          <w:szCs w:val="21"/>
        </w:rPr>
        <w:t>B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w w:val="90"/>
          <w:sz w:val="21"/>
          <w:szCs w:val="21"/>
        </w:rPr>
        <w:t xml:space="preserve">H </w:t>
      </w:r>
      <w:r>
        <w:rPr>
          <w:rFonts w:ascii="Calibri" w:eastAsia="Calibri" w:hAnsi="Calibri" w:cs="Calibri"/>
          <w:b/>
          <w:spacing w:val="1"/>
          <w:w w:val="89"/>
          <w:sz w:val="21"/>
          <w:szCs w:val="21"/>
        </w:rPr>
        <w:t>N</w:t>
      </w:r>
      <w:r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-5"/>
          <w:w w:val="89"/>
          <w:sz w:val="21"/>
          <w:szCs w:val="21"/>
        </w:rPr>
        <w:t>R</w:t>
      </w:r>
      <w:r>
        <w:rPr>
          <w:rFonts w:ascii="Calibri" w:eastAsia="Calibri" w:hAnsi="Calibri" w:cs="Calibri"/>
          <w:b/>
          <w:spacing w:val="-1"/>
          <w:w w:val="89"/>
          <w:sz w:val="21"/>
          <w:szCs w:val="21"/>
        </w:rPr>
        <w:t>A</w:t>
      </w:r>
      <w:r>
        <w:rPr>
          <w:rFonts w:ascii="Calibri" w:eastAsia="Calibri" w:hAnsi="Calibri" w:cs="Calibri"/>
          <w:b/>
          <w:w w:val="89"/>
          <w:sz w:val="21"/>
          <w:szCs w:val="21"/>
        </w:rPr>
        <w:t xml:space="preserve">CA 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SA</w:t>
      </w:r>
      <w:r>
        <w:rPr>
          <w:rFonts w:ascii="Calibri" w:eastAsia="Calibri" w:hAnsi="Calibri" w:cs="Calibri"/>
          <w:b/>
          <w:spacing w:val="-5"/>
          <w:w w:val="90"/>
          <w:sz w:val="21"/>
          <w:szCs w:val="21"/>
        </w:rPr>
        <w:t>L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D</w:t>
      </w:r>
      <w:r>
        <w:rPr>
          <w:rFonts w:ascii="Calibri" w:eastAsia="Calibri" w:hAnsi="Calibri" w:cs="Calibri"/>
          <w:b/>
          <w:w w:val="90"/>
          <w:sz w:val="21"/>
          <w:szCs w:val="21"/>
        </w:rPr>
        <w:t>O</w:t>
      </w:r>
    </w:p>
    <w:p w:rsidR="002E310D" w:rsidRDefault="009969A9">
      <w:pPr>
        <w:spacing w:line="240" w:lineRule="exact"/>
        <w:ind w:left="3020" w:right="3008"/>
        <w:jc w:val="center"/>
        <w:rPr>
          <w:rFonts w:ascii="Calibri" w:eastAsia="Calibri" w:hAnsi="Calibri" w:cs="Calibri"/>
          <w:sz w:val="21"/>
          <w:szCs w:val="21"/>
        </w:rPr>
      </w:pPr>
      <w:r>
        <w:pict>
          <v:group id="_x0000_s1063" style="position:absolute;left:0;text-align:left;margin-left:62.15pt;margin-top:617.55pt;width:363.9pt;height:.6pt;z-index:-27663;mso-position-horizontal-relative:page;mso-position-vertical-relative:page" coordorigin="1243,12351" coordsize="7278,12">
            <v:shape id="_x0000_s1066" style="position:absolute;left:1248;top:12357;width:6275;height:0" coordorigin="1248,12357" coordsize="6275,0" path="m1248,12357r6275,e" filled="f" strokeweight=".58pt">
              <v:path arrowok="t"/>
            </v:shape>
            <v:shape id="_x0000_s1065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64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P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E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R</w:t>
      </w:r>
      <w:r w:rsidR="00F40B58">
        <w:rPr>
          <w:rFonts w:ascii="Calibri" w:eastAsia="Calibri" w:hAnsi="Calibri" w:cs="Calibri"/>
          <w:b/>
          <w:spacing w:val="-7"/>
          <w:w w:val="89"/>
          <w:sz w:val="21"/>
          <w:szCs w:val="21"/>
        </w:rPr>
        <w:t xml:space="preserve"> 3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1</w:t>
      </w:r>
      <w:r w:rsidR="00F40B58">
        <w:rPr>
          <w:rFonts w:ascii="Calibri" w:eastAsia="Calibri" w:hAnsi="Calibri" w:cs="Calibri"/>
          <w:b/>
          <w:spacing w:val="-11"/>
          <w:w w:val="89"/>
          <w:sz w:val="21"/>
          <w:szCs w:val="21"/>
        </w:rPr>
        <w:t xml:space="preserve"> </w:t>
      </w:r>
      <w:r w:rsidR="00F40B58">
        <w:rPr>
          <w:rFonts w:ascii="Calibri" w:eastAsia="Calibri" w:hAnsi="Calibri" w:cs="Calibri"/>
          <w:b/>
          <w:spacing w:val="-2"/>
          <w:w w:val="89"/>
          <w:sz w:val="21"/>
          <w:szCs w:val="21"/>
        </w:rPr>
        <w:t>O</w:t>
      </w:r>
      <w:r w:rsidR="00F40B58">
        <w:rPr>
          <w:rFonts w:ascii="Calibri" w:eastAsia="Calibri" w:hAnsi="Calibri" w:cs="Calibri"/>
          <w:b/>
          <w:spacing w:val="-3"/>
          <w:w w:val="89"/>
          <w:sz w:val="21"/>
          <w:szCs w:val="21"/>
        </w:rPr>
        <w:t>K</w:t>
      </w:r>
      <w:r w:rsidR="00F40B58">
        <w:rPr>
          <w:rFonts w:ascii="Calibri" w:eastAsia="Calibri" w:hAnsi="Calibri" w:cs="Calibri"/>
          <w:b/>
          <w:spacing w:val="-5"/>
          <w:w w:val="89"/>
          <w:sz w:val="21"/>
          <w:szCs w:val="21"/>
        </w:rPr>
        <w:t>T</w:t>
      </w:r>
      <w:r w:rsidR="00F40B58">
        <w:rPr>
          <w:rFonts w:ascii="Calibri" w:eastAsia="Calibri" w:hAnsi="Calibri" w:cs="Calibri"/>
          <w:b/>
          <w:spacing w:val="-2"/>
          <w:w w:val="89"/>
          <w:sz w:val="21"/>
          <w:szCs w:val="21"/>
        </w:rPr>
        <w:t>O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BE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R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 xml:space="preserve"> </w:t>
      </w:r>
      <w:r w:rsidR="00F40B58">
        <w:rPr>
          <w:rFonts w:ascii="Calibri" w:eastAsia="Calibri" w:hAnsi="Calibri" w:cs="Calibri"/>
          <w:b/>
          <w:spacing w:val="-8"/>
          <w:w w:val="90"/>
          <w:sz w:val="21"/>
          <w:szCs w:val="21"/>
        </w:rPr>
        <w:t>201</w:t>
      </w:r>
      <w:r w:rsidR="00F40B58">
        <w:rPr>
          <w:rFonts w:ascii="Calibri" w:eastAsia="Calibri" w:hAnsi="Calibri" w:cs="Calibri"/>
          <w:b/>
          <w:w w:val="90"/>
          <w:sz w:val="21"/>
          <w:szCs w:val="21"/>
        </w:rPr>
        <w:t>3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3600"/>
        <w:gridCol w:w="101"/>
        <w:gridCol w:w="1381"/>
        <w:gridCol w:w="102"/>
        <w:gridCol w:w="1279"/>
      </w:tblGrid>
      <w:tr w:rsidR="002E310D">
        <w:trPr>
          <w:trHeight w:hRule="exact" w:val="294"/>
        </w:trPr>
        <w:tc>
          <w:tcPr>
            <w:tcW w:w="1089" w:type="dxa"/>
            <w:vMerge w:val="restart"/>
            <w:tcBorders>
              <w:top w:val="single" w:sz="12" w:space="0" w:color="000000"/>
              <w:left w:val="single" w:sz="11" w:space="0" w:color="000000"/>
              <w:right w:val="single" w:sz="11" w:space="0" w:color="000000"/>
            </w:tcBorders>
          </w:tcPr>
          <w:p w:rsidR="002E310D" w:rsidRDefault="002E310D">
            <w:pPr>
              <w:spacing w:before="7" w:line="160" w:lineRule="exact"/>
              <w:rPr>
                <w:sz w:val="17"/>
                <w:szCs w:val="17"/>
              </w:rPr>
            </w:pPr>
          </w:p>
          <w:p w:rsidR="002E310D" w:rsidRDefault="00F40B58">
            <w:pPr>
              <w:ind w:left="1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2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90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3599" w:type="dxa"/>
            <w:vMerge w:val="restart"/>
            <w:tcBorders>
              <w:top w:val="single" w:sz="12" w:space="0" w:color="000000"/>
              <w:left w:val="single" w:sz="11" w:space="0" w:color="000000"/>
              <w:right w:val="single" w:sz="11" w:space="0" w:color="000000"/>
            </w:tcBorders>
          </w:tcPr>
          <w:p w:rsidR="002E310D" w:rsidRDefault="002E310D">
            <w:pPr>
              <w:spacing w:before="7" w:line="160" w:lineRule="exact"/>
              <w:rPr>
                <w:sz w:val="17"/>
                <w:szCs w:val="17"/>
              </w:rPr>
            </w:pPr>
          </w:p>
          <w:p w:rsidR="002E310D" w:rsidRDefault="00F40B58">
            <w:pPr>
              <w:ind w:left="9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4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7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w w:val="90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0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101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483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23"/>
              <w:ind w:left="466" w:right="45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w w:val="91"/>
                <w:sz w:val="18"/>
                <w:szCs w:val="18"/>
              </w:rPr>
              <w:t>O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37"/>
              <w:ind w:left="3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94"/>
        </w:trPr>
        <w:tc>
          <w:tcPr>
            <w:tcW w:w="1089" w:type="dxa"/>
            <w:vMerge/>
            <w:tcBorders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3599" w:type="dxa"/>
            <w:vMerge/>
            <w:tcBorders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483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23"/>
              <w:ind w:left="491" w:right="47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3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w w:val="91"/>
                <w:sz w:val="18"/>
                <w:szCs w:val="18"/>
              </w:rPr>
              <w:t>T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37"/>
              <w:ind w:left="3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</w:tr>
      <w:tr w:rsidR="002E310D">
        <w:trPr>
          <w:trHeight w:hRule="exact" w:val="287"/>
        </w:trPr>
        <w:tc>
          <w:tcPr>
            <w:tcW w:w="10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35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013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(S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hubu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033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5"/>
                <w:w w:val="90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4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5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700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6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900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9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800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58" w:right="35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58" w:right="35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4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6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8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4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  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14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spacing w:val="3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14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9" w:line="220" w:lineRule="exact"/>
        <w:rPr>
          <w:sz w:val="22"/>
          <w:szCs w:val="22"/>
        </w:rPr>
      </w:pPr>
    </w:p>
    <w:p w:rsidR="002E310D" w:rsidRDefault="009969A9">
      <w:pPr>
        <w:spacing w:before="16"/>
        <w:ind w:left="4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080" w:right="920" w:bottom="280" w:left="940" w:header="720" w:footer="720" w:gutter="0"/>
          <w:cols w:space="720"/>
        </w:sectPr>
      </w:pPr>
      <w:r>
        <w:pict>
          <v:group id="_x0000_s1058" style="position:absolute;left:0;text-align:left;margin-left:376.2pt;margin-top:.35pt;width:33pt;height:17.9pt;z-index:-27662;mso-position-horizontal-relative:page" coordorigin="7524,7" coordsize="660,358">
            <v:shape id="_x0000_s1062" type="#_x0000_t75" style="position:absolute;left:7524;top:77;width:660;height:288">
              <v:imagedata r:id="rId5" o:title=""/>
            </v:shape>
            <v:shape id="_x0000_s1061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60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59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125</w:t>
      </w:r>
    </w:p>
    <w:p w:rsidR="002E310D" w:rsidRDefault="009969A9">
      <w:pPr>
        <w:spacing w:before="44" w:line="280" w:lineRule="exact"/>
        <w:ind w:left="553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_x0000_s1056" style="position:absolute;left:0;text-align:left;margin-left:68.2pt;margin-top:608.25pt;width:351.35pt;height:0;z-index:-27661;mso-position-horizontal-relative:page;mso-position-vertical-relative:page" coordorigin="1364,12165" coordsize="7027,0">
            <v:shape id="_x0000_s1057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gramEnd"/>
      <w:r w:rsidR="00F40B58">
        <w:rPr>
          <w:rFonts w:ascii="Calibri" w:eastAsia="Calibri" w:hAnsi="Calibri" w:cs="Calibri"/>
          <w:sz w:val="24"/>
          <w:szCs w:val="24"/>
        </w:rPr>
        <w:t xml:space="preserve">.  </w:t>
      </w:r>
      <w:r w:rsidR="00F40B58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 S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er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gg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F40B58">
        <w:rPr>
          <w:rFonts w:ascii="Calibri" w:eastAsia="Calibri" w:hAnsi="Calibri" w:cs="Calibri"/>
          <w:sz w:val="24"/>
          <w:szCs w:val="24"/>
        </w:rPr>
        <w:t xml:space="preserve">aan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a</w:t>
      </w:r>
    </w:p>
    <w:p w:rsidR="002E310D" w:rsidRDefault="002E310D">
      <w:pPr>
        <w:spacing w:before="5" w:line="160" w:lineRule="exact"/>
        <w:rPr>
          <w:sz w:val="17"/>
          <w:szCs w:val="17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4133"/>
        <w:gridCol w:w="1289"/>
        <w:gridCol w:w="1422"/>
      </w:tblGrid>
      <w:tr w:rsidR="002E310D">
        <w:trPr>
          <w:trHeight w:hRule="exact" w:val="1594"/>
        </w:trPr>
        <w:tc>
          <w:tcPr>
            <w:tcW w:w="7445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ind w:left="2812" w:right="27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MAS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JID</w:t>
            </w:r>
            <w:r>
              <w:rPr>
                <w:rFonts w:ascii="Calibri" w:eastAsia="Calibri" w:hAnsi="Calibri" w:cs="Calibri"/>
                <w:b/>
                <w:spacing w:val="-3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w w:val="87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  <w:w w:val="87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H</w:t>
            </w:r>
          </w:p>
          <w:p w:rsidR="002E310D" w:rsidRDefault="00F40B58">
            <w:pPr>
              <w:spacing w:before="24" w:line="259" w:lineRule="auto"/>
              <w:ind w:left="1707" w:right="16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6"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 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5"/>
                <w:w w:val="86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3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8"/>
                <w:w w:val="86"/>
                <w:sz w:val="24"/>
                <w:szCs w:val="24"/>
              </w:rPr>
              <w:t xml:space="preserve"> 3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spacing w:val="-12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86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201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3</w:t>
            </w:r>
          </w:p>
        </w:tc>
      </w:tr>
      <w:tr w:rsidR="002E310D">
        <w:trPr>
          <w:trHeight w:hRule="exact" w:val="333"/>
        </w:trPr>
        <w:tc>
          <w:tcPr>
            <w:tcW w:w="7445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7D7D7"/>
          </w:tcPr>
          <w:p w:rsidR="002E310D" w:rsidRDefault="000663A5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SUMBER DANA</w:t>
            </w:r>
          </w:p>
        </w:tc>
      </w:tr>
      <w:tr w:rsidR="002E310D">
        <w:trPr>
          <w:trHeight w:hRule="exact" w:val="325"/>
        </w:trPr>
        <w:tc>
          <w:tcPr>
            <w:tcW w:w="602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aa</w:t>
            </w:r>
            <w:r>
              <w:rPr>
                <w:rFonts w:ascii="Calibri" w:eastAsia="Calibri" w:hAnsi="Calibri" w:cs="Calibri"/>
                <w:w w:val="90"/>
              </w:rPr>
              <w:t>n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0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0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</w:t>
            </w:r>
            <w:r>
              <w:rPr>
                <w:rFonts w:ascii="Calibri" w:eastAsia="Calibri" w:hAnsi="Calibri" w:cs="Calibri"/>
                <w:w w:val="90"/>
              </w:rPr>
              <w:t>l</w:t>
            </w:r>
            <w:r>
              <w:rPr>
                <w:rFonts w:ascii="Calibri" w:eastAsia="Calibri" w:hAnsi="Calibri" w:cs="Calibri"/>
                <w:spacing w:val="20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0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</w:t>
            </w:r>
            <w:r>
              <w:rPr>
                <w:rFonts w:ascii="Calibri" w:eastAsia="Calibri" w:hAnsi="Calibri" w:cs="Calibri"/>
                <w:w w:val="90"/>
              </w:rPr>
              <w:t>l</w:t>
            </w:r>
            <w:r>
              <w:rPr>
                <w:rFonts w:ascii="Calibri" w:eastAsia="Calibri" w:hAnsi="Calibri" w:cs="Calibri"/>
                <w:spacing w:val="1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(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hubu</w:t>
            </w:r>
            <w:r>
              <w:rPr>
                <w:rFonts w:ascii="Calibri" w:eastAsia="Calibri" w:hAnsi="Calibri" w:cs="Calibri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b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033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14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  <w:spacing w:val="-5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'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030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W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6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g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850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700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Z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900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W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800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-5"/>
              </w:rPr>
              <w:t>t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33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y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1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w w:val="90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w w:val="90"/>
              </w:rPr>
              <w:t>L</w:t>
            </w:r>
            <w:r>
              <w:rPr>
                <w:rFonts w:ascii="Calibri" w:eastAsia="Calibri" w:hAnsi="Calibri" w:cs="Calibri"/>
                <w:b/>
                <w:spacing w:val="12"/>
                <w:w w:val="90"/>
              </w:rPr>
              <w:t xml:space="preserve"> </w:t>
            </w:r>
            <w:r w:rsidR="000663A5">
              <w:rPr>
                <w:rFonts w:ascii="Calibri" w:eastAsia="Calibri" w:hAnsi="Calibri" w:cs="Calibri"/>
                <w:b/>
                <w:spacing w:val="12"/>
                <w:w w:val="90"/>
              </w:rPr>
              <w:t>SUMBER DANA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F40B58">
            <w:pPr>
              <w:spacing w:before="8" w:line="280" w:lineRule="exact"/>
              <w:ind w:left="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14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663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0</w:t>
            </w:r>
          </w:p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7445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D7D7D7"/>
          </w:tcPr>
          <w:p w:rsidR="002E310D" w:rsidRDefault="000663A5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4"/>
              </w:rPr>
              <w:t>PENGGUNAAN DANA</w:t>
            </w:r>
          </w:p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ono</w:t>
            </w:r>
            <w:r>
              <w:rPr>
                <w:rFonts w:ascii="Calibri" w:eastAsia="Calibri" w:hAnsi="Calibri" w:cs="Calibri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14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c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1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ho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  <w:spacing w:val="-5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'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L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po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33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no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v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h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6"/>
              </w:rPr>
              <w:t>r</w:t>
            </w:r>
            <w:r>
              <w:rPr>
                <w:rFonts w:ascii="Calibri" w:eastAsia="Calibri" w:hAnsi="Calibri" w:cs="Calibri"/>
                <w:spacing w:val="10"/>
              </w:rPr>
              <w:t>aa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96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 w:rsidP="000663A5">
            <w:pPr>
              <w:spacing w:before="78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w w:val="90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w w:val="90"/>
              </w:rPr>
              <w:t>L</w:t>
            </w:r>
            <w:r>
              <w:rPr>
                <w:rFonts w:ascii="Calibri" w:eastAsia="Calibri" w:hAnsi="Calibri" w:cs="Calibri"/>
                <w:b/>
                <w:spacing w:val="12"/>
                <w:w w:val="90"/>
              </w:rPr>
              <w:t xml:space="preserve"> </w:t>
            </w:r>
            <w:r w:rsidR="000663A5">
              <w:rPr>
                <w:rFonts w:ascii="Calibri" w:eastAsia="Calibri" w:hAnsi="Calibri" w:cs="Calibri"/>
                <w:b/>
                <w:spacing w:val="12"/>
                <w:w w:val="90"/>
              </w:rPr>
              <w:t>PENGGUNAAN DANA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F40B58">
            <w:pPr>
              <w:spacing w:before="40"/>
              <w:ind w:left="97" w:right="-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4"/>
                <w:w w:val="87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)</w:t>
            </w:r>
          </w:p>
        </w:tc>
      </w:tr>
      <w:tr w:rsidR="002E310D">
        <w:trPr>
          <w:trHeight w:hRule="exact" w:val="404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40"/>
              <w:ind w:left="1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6"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6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  <w:r w:rsidR="000663A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DANA 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  <w:shd w:val="clear" w:color="auto" w:fill="D7D7D7"/>
          </w:tcPr>
          <w:p w:rsidR="002E310D" w:rsidRDefault="00F40B58">
            <w:pPr>
              <w:spacing w:before="56"/>
              <w:ind w:left="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12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563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0</w:t>
            </w:r>
          </w:p>
        </w:tc>
      </w:tr>
    </w:tbl>
    <w:p w:rsidR="002E310D" w:rsidRDefault="002E310D">
      <w:pPr>
        <w:spacing w:before="10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080" w:right="1020" w:bottom="280" w:left="940" w:header="720" w:footer="720" w:gutter="0"/>
          <w:cols w:space="720"/>
        </w:sectPr>
      </w:pPr>
    </w:p>
    <w:p w:rsidR="002E310D" w:rsidRDefault="009969A9">
      <w:pPr>
        <w:spacing w:before="82"/>
        <w:ind w:left="6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51" style="position:absolute;left:0;text-align:left;margin-left:73.9pt;margin-top:.4pt;width:32.3pt;height:17.9pt;z-index:-27660;mso-position-horizontal-relative:page" coordorigin="1478,8" coordsize="646,358">
            <v:shape id="_x0000_s1055" type="#_x0000_t75" style="position:absolute;left:1466;top:78;width:658;height:288">
              <v:imagedata r:id="rId5" o:title=""/>
            </v:shape>
            <v:shape id="_x0000_s1054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53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52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126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940" w:header="720" w:footer="720" w:gutter="0"/>
          <w:cols w:num="2" w:space="720" w:equalWidth="0">
            <w:col w:w="10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line="200" w:lineRule="exact"/>
      </w:pPr>
    </w:p>
    <w:p w:rsidR="002E310D" w:rsidRDefault="002E310D">
      <w:pPr>
        <w:spacing w:before="1" w:line="240" w:lineRule="exact"/>
        <w:rPr>
          <w:sz w:val="24"/>
          <w:szCs w:val="24"/>
        </w:rPr>
      </w:pPr>
    </w:p>
    <w:p w:rsidR="002E310D" w:rsidRDefault="009969A9">
      <w:pPr>
        <w:spacing w:before="11" w:line="280" w:lineRule="exact"/>
        <w:ind w:left="513"/>
        <w:rPr>
          <w:rFonts w:ascii="Calibri" w:eastAsia="Calibri" w:hAnsi="Calibri" w:cs="Calibri"/>
          <w:sz w:val="24"/>
          <w:szCs w:val="24"/>
        </w:rPr>
      </w:pPr>
      <w:r>
        <w:pict>
          <v:group id="_x0000_s1047" style="position:absolute;left:0;text-align:left;margin-left:62.15pt;margin-top:617.55pt;width:363.9pt;height:.6pt;z-index:-27659;mso-position-horizontal-relative:page;mso-position-vertical-relative:page" coordorigin="1243,12351" coordsize="7278,12">
            <v:shape id="_x0000_s1050" style="position:absolute;left:1248;top:12357;width:6275;height:0" coordorigin="1248,12357" coordsize="6275,0" path="m1248,12357r6275,e" filled="f" strokeweight=".58pt">
              <v:path arrowok="t"/>
            </v:shape>
            <v:shape id="_x0000_s1049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48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sz w:val="24"/>
          <w:szCs w:val="24"/>
        </w:rPr>
        <w:t>e</w:t>
      </w:r>
      <w:proofErr w:type="gramEnd"/>
      <w:r w:rsidR="00F40B58">
        <w:rPr>
          <w:rFonts w:ascii="Calibri" w:eastAsia="Calibri" w:hAnsi="Calibri" w:cs="Calibri"/>
          <w:sz w:val="24"/>
          <w:szCs w:val="24"/>
        </w:rPr>
        <w:t xml:space="preserve">.  </w:t>
      </w:r>
      <w:r w:rsidR="00F40B58"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o</w:t>
      </w:r>
      <w:r w:rsidR="00F40B58">
        <w:rPr>
          <w:rFonts w:ascii="Calibri" w:eastAsia="Calibri" w:hAnsi="Calibri" w:cs="Calibri"/>
          <w:sz w:val="24"/>
          <w:szCs w:val="24"/>
        </w:rPr>
        <w:t>sisi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Ke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gan</w:t>
      </w:r>
    </w:p>
    <w:p w:rsidR="002E310D" w:rsidRDefault="002E310D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02"/>
        <w:gridCol w:w="152"/>
        <w:gridCol w:w="2446"/>
        <w:gridCol w:w="1534"/>
      </w:tblGrid>
      <w:tr w:rsidR="002E310D">
        <w:trPr>
          <w:trHeight w:hRule="exact" w:val="1147"/>
        </w:trPr>
        <w:tc>
          <w:tcPr>
            <w:tcW w:w="7355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2E310D" w:rsidRDefault="00F40B58">
            <w:pPr>
              <w:spacing w:line="180" w:lineRule="exact"/>
              <w:ind w:left="2911" w:right="2900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pacing w:val="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-TAU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AH</w:t>
            </w:r>
          </w:p>
          <w:p w:rsidR="002E310D" w:rsidRDefault="00F40B58">
            <w:pPr>
              <w:spacing w:before="21" w:line="263" w:lineRule="auto"/>
              <w:ind w:left="2610" w:right="259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PORAN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KEUA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 xml:space="preserve">GAN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PER</w:t>
            </w:r>
            <w:r>
              <w:rPr>
                <w:rFonts w:ascii="Calibri" w:eastAsia="Calibri" w:hAnsi="Calibri" w:cs="Calibri"/>
                <w:b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OBER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201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3</w:t>
            </w:r>
          </w:p>
        </w:tc>
      </w:tr>
      <w:tr w:rsidR="002E310D">
        <w:trPr>
          <w:trHeight w:hRule="exact" w:val="241"/>
        </w:trPr>
        <w:tc>
          <w:tcPr>
            <w:tcW w:w="3223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line="200" w:lineRule="exact"/>
              <w:ind w:left="1349" w:right="1340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ET</w:t>
            </w:r>
          </w:p>
        </w:tc>
        <w:tc>
          <w:tcPr>
            <w:tcW w:w="152" w:type="dxa"/>
            <w:tcBorders>
              <w:top w:val="single" w:sz="13" w:space="0" w:color="000000"/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398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line="200" w:lineRule="exact"/>
              <w:ind w:left="1520" w:right="150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EWA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IB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AN</w:t>
            </w:r>
          </w:p>
        </w:tc>
      </w:tr>
      <w:tr w:rsidR="002E310D">
        <w:trPr>
          <w:trHeight w:hRule="exact" w:val="301"/>
        </w:trPr>
        <w:tc>
          <w:tcPr>
            <w:tcW w:w="1622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Kas</w:t>
            </w:r>
          </w:p>
        </w:tc>
        <w:tc>
          <w:tcPr>
            <w:tcW w:w="160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3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3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vMerge w:val="restart"/>
            <w:tcBorders>
              <w:top w:val="nil"/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ko</w:t>
            </w:r>
          </w:p>
        </w:tc>
        <w:tc>
          <w:tcPr>
            <w:tcW w:w="153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31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erlen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kap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Jamaah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tang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Bank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eralatan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550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aji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an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erab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ngun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tcBorders>
              <w:top w:val="nil"/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40"/>
              <w:ind w:left="877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EKU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AS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Tanah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 w:val="restart"/>
            <w:tcBorders>
              <w:top w:val="nil"/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ah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Mo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il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itas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65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52" w:type="dxa"/>
            <w:vMerge/>
            <w:tcBorders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9"/>
        </w:trPr>
        <w:tc>
          <w:tcPr>
            <w:tcW w:w="162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60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b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tcBorders>
              <w:top w:val="nil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ji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b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</w:p>
        </w:tc>
        <w:tc>
          <w:tcPr>
            <w:tcW w:w="153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6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3" w:line="240" w:lineRule="exact"/>
        <w:rPr>
          <w:sz w:val="24"/>
          <w:szCs w:val="24"/>
        </w:rPr>
      </w:pPr>
    </w:p>
    <w:p w:rsidR="002E310D" w:rsidRDefault="009969A9">
      <w:pPr>
        <w:spacing w:before="16"/>
        <w:ind w:left="38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1060" w:bottom="280" w:left="980" w:header="720" w:footer="720" w:gutter="0"/>
          <w:cols w:space="720"/>
        </w:sectPr>
      </w:pPr>
      <w:r>
        <w:pict>
          <v:group id="_x0000_s1042" style="position:absolute;left:0;text-align:left;margin-left:376.2pt;margin-top:.35pt;width:33pt;height:17.9pt;z-index:-27658;mso-position-horizontal-relative:page" coordorigin="7524,7" coordsize="660,358">
            <v:shape id="_x0000_s1046" type="#_x0000_t75" style="position:absolute;left:7524;top:77;width:660;height:288">
              <v:imagedata r:id="rId5" o:title=""/>
            </v:shape>
            <v:shape id="_x0000_s1045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44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43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127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9969A9">
      <w:pPr>
        <w:spacing w:before="11" w:line="280" w:lineRule="exact"/>
        <w:ind w:left="553"/>
        <w:rPr>
          <w:rFonts w:ascii="Calibri" w:eastAsia="Calibri" w:hAnsi="Calibri" w:cs="Calibri"/>
          <w:sz w:val="24"/>
          <w:szCs w:val="24"/>
        </w:rPr>
      </w:pPr>
      <w:r>
        <w:pict>
          <v:group id="_x0000_s1040" style="position:absolute;left:0;text-align:left;margin-left:68.2pt;margin-top:608.25pt;width:351.35pt;height:0;z-index:-27657;mso-position-horizontal-relative:page;mso-position-vertical-relative:page" coordorigin="1364,12165" coordsize="7027,0">
            <v:shape id="_x0000_s1041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proofErr w:type="gramStart"/>
      <w:r w:rsidR="00F40B58">
        <w:rPr>
          <w:rFonts w:ascii="Calibri" w:eastAsia="Calibri" w:hAnsi="Calibri" w:cs="Calibri"/>
          <w:spacing w:val="1"/>
          <w:sz w:val="24"/>
          <w:szCs w:val="24"/>
        </w:rPr>
        <w:t>f</w:t>
      </w:r>
      <w:proofErr w:type="gramEnd"/>
      <w:r w:rsidR="00F40B58">
        <w:rPr>
          <w:rFonts w:ascii="Calibri" w:eastAsia="Calibri" w:hAnsi="Calibri" w:cs="Calibri"/>
          <w:sz w:val="24"/>
          <w:szCs w:val="24"/>
        </w:rPr>
        <w:t xml:space="preserve">.   </w:t>
      </w:r>
      <w:r w:rsidR="00F40B58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s Kas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6"/>
        <w:gridCol w:w="1085"/>
        <w:gridCol w:w="1244"/>
        <w:gridCol w:w="1298"/>
      </w:tblGrid>
      <w:tr w:rsidR="002E310D">
        <w:trPr>
          <w:trHeight w:hRule="exact" w:val="728"/>
        </w:trPr>
        <w:tc>
          <w:tcPr>
            <w:tcW w:w="744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line="200" w:lineRule="exact"/>
              <w:ind w:left="2910" w:right="289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8"/>
                <w:szCs w:val="18"/>
              </w:rPr>
              <w:t>-T</w:t>
            </w:r>
            <w:r>
              <w:rPr>
                <w:rFonts w:ascii="Calibri" w:eastAsia="Calibri" w:hAnsi="Calibri" w:cs="Calibri"/>
                <w:b/>
                <w:w w:val="102"/>
                <w:position w:val="1"/>
                <w:sz w:val="18"/>
                <w:szCs w:val="18"/>
              </w:rPr>
              <w:t>AU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w w:val="102"/>
                <w:position w:val="1"/>
                <w:sz w:val="18"/>
                <w:szCs w:val="18"/>
              </w:rPr>
              <w:t>AH</w:t>
            </w:r>
          </w:p>
          <w:p w:rsidR="002E310D" w:rsidRDefault="00F40B58">
            <w:pPr>
              <w:spacing w:before="23" w:line="265" w:lineRule="auto"/>
              <w:ind w:left="2838" w:right="2827" w:firstLine="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PORAN</w:t>
            </w:r>
            <w:r>
              <w:rPr>
                <w:rFonts w:ascii="Calibri" w:eastAsia="Calibri" w:hAnsi="Calibri" w:cs="Calibri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RUS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2"/>
                <w:sz w:val="18"/>
                <w:szCs w:val="18"/>
              </w:rPr>
              <w:t xml:space="preserve">KAS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b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OBER</w:t>
            </w:r>
            <w:r>
              <w:rPr>
                <w:rFonts w:ascii="Calibri" w:eastAsia="Calibri" w:hAnsi="Calibri" w:cs="Calibri"/>
                <w:b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b/>
                <w:w w:val="102"/>
                <w:sz w:val="18"/>
                <w:szCs w:val="18"/>
              </w:rPr>
              <w:t>3</w:t>
            </w:r>
          </w:p>
        </w:tc>
      </w:tr>
      <w:tr w:rsidR="002E310D">
        <w:trPr>
          <w:trHeight w:hRule="exact" w:val="424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>
            <w:pPr>
              <w:spacing w:before="8" w:line="100" w:lineRule="exact"/>
              <w:rPr>
                <w:sz w:val="10"/>
                <w:szCs w:val="10"/>
              </w:rPr>
            </w:pPr>
          </w:p>
          <w:p w:rsidR="002E310D" w:rsidRDefault="00F40B58">
            <w:pPr>
              <w:ind w:left="1392" w:right="138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GAN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"/>
              <w:ind w:left="311" w:right="272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WA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L</w:t>
            </w:r>
          </w:p>
          <w:p w:rsidR="002E310D" w:rsidRDefault="00F40B58">
            <w:pPr>
              <w:spacing w:before="25" w:line="160" w:lineRule="exact"/>
              <w:ind w:left="202" w:right="19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E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"/>
              <w:ind w:left="33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</w:p>
          <w:p w:rsidR="002E310D" w:rsidRDefault="00F40B58">
            <w:pPr>
              <w:spacing w:before="25" w:line="160" w:lineRule="exact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position w:val="-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JA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N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>
            <w:pPr>
              <w:spacing w:before="8" w:line="100" w:lineRule="exact"/>
              <w:rPr>
                <w:sz w:val="10"/>
                <w:szCs w:val="10"/>
              </w:rPr>
            </w:pPr>
          </w:p>
          <w:p w:rsidR="002E310D" w:rsidRDefault="00F40B58">
            <w:pPr>
              <w:ind w:left="1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KH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IR</w:t>
            </w:r>
            <w:r>
              <w:rPr>
                <w:rFonts w:ascii="Calibri" w:eastAsia="Calibri" w:hAnsi="Calibri" w:cs="Calibri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</w:p>
        </w:tc>
      </w:tr>
      <w:tr w:rsidR="002E310D">
        <w:trPr>
          <w:trHeight w:hRule="exact" w:val="120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327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4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RUS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OP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SIO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L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Amal</w:t>
            </w:r>
            <w:r>
              <w:rPr>
                <w:rFonts w:ascii="Calibri" w:eastAsia="Calibri" w:hAnsi="Calibri" w:cs="Calibri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tin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(Sh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ubu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Magri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)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4,033,000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4,033,000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Tromol</w:t>
            </w:r>
            <w:r>
              <w:rPr>
                <w:rFonts w:ascii="Calibri" w:eastAsia="Calibri" w:hAnsi="Calibri" w:cs="Calibri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m'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3,030,000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3,030,000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ran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arga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1,250,000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ar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850,000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850,000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ian</w:t>
            </w:r>
            <w:r>
              <w:rPr>
                <w:rFonts w:ascii="Calibri" w:eastAsia="Calibri" w:hAnsi="Calibri" w:cs="Calibri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700,000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700,000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Z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900,000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900,000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af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1,800,000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1,800,000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ari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lam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2,000,000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2,000,000</w:t>
            </w:r>
          </w:p>
        </w:tc>
      </w:tr>
      <w:tr w:rsidR="002E310D">
        <w:trPr>
          <w:trHeight w:hRule="exact" w:val="30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left="20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left="4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14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663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4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14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663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7E7E7E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tif</w:t>
            </w:r>
            <w:r>
              <w:rPr>
                <w:rFonts w:ascii="Calibri" w:eastAsia="Calibri" w:hAnsi="Calibri" w:cs="Calibri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Peng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Masjid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tif</w:t>
            </w:r>
            <w:r>
              <w:rPr>
                <w:rFonts w:ascii="Calibri" w:eastAsia="Calibri" w:hAnsi="Calibri" w:cs="Calibri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icara</w:t>
            </w:r>
            <w:r>
              <w:rPr>
                <w:rFonts w:ascii="Calibri" w:eastAsia="Calibri" w:hAnsi="Calibri" w:cs="Calibri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otib</w:t>
            </w:r>
            <w:r>
              <w:rPr>
                <w:rFonts w:ascii="Calibri" w:eastAsia="Calibri" w:hAnsi="Calibri" w:cs="Calibri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Jum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'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1,000,000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1,000,000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trik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on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ga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ian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asi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eme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lih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</w:tr>
      <w:tr w:rsidR="002E310D">
        <w:trPr>
          <w:trHeight w:hRule="exact" w:val="291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left="197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left="48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41"/>
              <w:ind w:left="5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327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117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ivi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tas</w:t>
            </w:r>
            <w:r>
              <w:rPr>
                <w:rFonts w:ascii="Calibri" w:eastAsia="Calibri" w:hAnsi="Calibri" w:cs="Calibri"/>
                <w:b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al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4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59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60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RUS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SI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ju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right="6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20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right="64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7E7E7E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lian</w:t>
            </w:r>
            <w:r>
              <w:rPr>
                <w:rFonts w:ascii="Calibri" w:eastAsia="Calibri" w:hAnsi="Calibri" w:cs="Calibri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550,000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550,000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197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60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left="66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14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ivi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tas</w:t>
            </w:r>
            <w:r>
              <w:rPr>
                <w:rFonts w:ascii="Calibri" w:eastAsia="Calibri" w:hAnsi="Calibri" w:cs="Calibri"/>
                <w:b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estasi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557" w:right="-2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(550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000)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left="611" w:right="-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(550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000)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Awal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asj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right="64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kan</w:t>
            </w:r>
            <w:r>
              <w:rPr>
                <w:rFonts w:ascii="Calibri" w:eastAsia="Calibri" w:hAnsi="Calibri" w:cs="Calibri"/>
                <w:b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(p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nurun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013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asj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013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4" w:line="220" w:lineRule="exact"/>
        <w:rPr>
          <w:sz w:val="22"/>
          <w:szCs w:val="22"/>
        </w:rPr>
        <w:sectPr w:rsidR="002E310D">
          <w:pgSz w:w="9640" w:h="13620"/>
          <w:pgMar w:top="1260" w:right="1020" w:bottom="280" w:left="940" w:header="720" w:footer="720" w:gutter="0"/>
          <w:cols w:space="720"/>
        </w:sectPr>
      </w:pPr>
    </w:p>
    <w:p w:rsidR="002E310D" w:rsidRDefault="009969A9">
      <w:pPr>
        <w:spacing w:before="82"/>
        <w:ind w:left="644" w:right="-62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35" style="position:absolute;left:0;text-align:left;margin-left:73.9pt;margin-top:.4pt;width:32.3pt;height:17.9pt;z-index:-27656;mso-position-horizontal-relative:page" coordorigin="1478,8" coordsize="646,358">
            <v:shape id="_x0000_s1039" type="#_x0000_t75" style="position:absolute;left:1466;top:78;width:658;height:288">
              <v:imagedata r:id="rId5" o:title=""/>
            </v:shape>
            <v:shape id="_x0000_s1038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37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36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128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940" w:header="720" w:footer="720" w:gutter="0"/>
          <w:cols w:num="2" w:space="720" w:equalWidth="0">
            <w:col w:w="10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lastRenderedPageBreak/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line="200" w:lineRule="exact"/>
      </w:pPr>
    </w:p>
    <w:p w:rsidR="002E310D" w:rsidRDefault="002E310D">
      <w:pPr>
        <w:spacing w:before="1" w:line="240" w:lineRule="exact"/>
        <w:rPr>
          <w:sz w:val="24"/>
          <w:szCs w:val="24"/>
        </w:rPr>
      </w:pPr>
    </w:p>
    <w:p w:rsidR="002E310D" w:rsidRDefault="00F40B58">
      <w:pPr>
        <w:spacing w:before="11"/>
        <w:ind w:left="3227" w:right="322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SI</w:t>
      </w:r>
    </w:p>
    <w:p w:rsidR="002E310D" w:rsidRDefault="002E310D">
      <w:pPr>
        <w:spacing w:before="13" w:line="280" w:lineRule="exact"/>
        <w:rPr>
          <w:sz w:val="28"/>
          <w:szCs w:val="28"/>
        </w:rPr>
      </w:pPr>
    </w:p>
    <w:p w:rsidR="002E310D" w:rsidRDefault="00F40B58">
      <w:pPr>
        <w:spacing w:line="359" w:lineRule="auto"/>
        <w:ind w:left="833" w:right="69" w:hanging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Elia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. 1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9.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red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Pr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e: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W.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 Harco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race,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Y.</w:t>
      </w:r>
    </w:p>
    <w:p w:rsidR="002E310D" w:rsidRDefault="00F40B58">
      <w:pPr>
        <w:spacing w:line="360" w:lineRule="auto"/>
        <w:ind w:left="833" w:right="68" w:hanging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Jaco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ry.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4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 xml:space="preserve"> 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red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: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le</w:t>
      </w:r>
      <w:r>
        <w:rPr>
          <w:rFonts w:ascii="Calibri" w:eastAsia="Calibri" w:hAnsi="Calibri" w:cs="Calibri"/>
          <w:i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 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in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Reli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Scho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 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obe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rali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Research 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2E310D" w:rsidRDefault="00F40B58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39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R.</w:t>
      </w:r>
      <w:r>
        <w:rPr>
          <w:rFonts w:ascii="Calibri" w:eastAsia="Calibri" w:hAnsi="Calibri" w:cs="Calibri"/>
          <w:spacing w:val="4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el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nan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4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cc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oun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ab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ili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4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rch</w:t>
      </w:r>
      <w:r>
        <w:rPr>
          <w:rFonts w:ascii="Calibri" w:eastAsia="Calibri" w:hAnsi="Calibri" w:cs="Calibri"/>
          <w:i/>
          <w:spacing w:val="4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f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.</w:t>
      </w:r>
      <w:r>
        <w:rPr>
          <w:rFonts w:ascii="Calibri" w:eastAsia="Calibri" w:hAnsi="Calibri" w:cs="Calibri"/>
          <w:i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Vol.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2,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95-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3" w:right="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ias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 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rg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n 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Sya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ah</w:t>
      </w:r>
      <w:r>
        <w:rPr>
          <w:rFonts w:ascii="Calibri" w:eastAsia="Calibri" w:hAnsi="Calibri" w:cs="Calibri"/>
          <w:i/>
          <w:sz w:val="24"/>
          <w:szCs w:val="24"/>
        </w:rPr>
        <w:t>. LKi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ogya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9969A9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pict>
          <v:group id="_x0000_s1031" style="position:absolute;left:0;text-align:left;margin-left:62.15pt;margin-top:617.55pt;width:363.9pt;height:.6pt;z-index:-27655;mso-position-horizontal-relative:page;mso-position-vertical-relative:page" coordorigin="1243,12351" coordsize="7278,12">
            <v:shape id="_x0000_s1034" style="position:absolute;left:1248;top:12357;width:6275;height:0" coordorigin="1248,12357" coordsize="6275,0" path="m1248,12357r6275,e" filled="f" strokeweight=".58pt">
              <v:path arrowok="t"/>
            </v:shape>
            <v:shape id="_x0000_s1033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32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z w:val="24"/>
          <w:szCs w:val="24"/>
        </w:rPr>
        <w:t>Y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F40B58">
        <w:rPr>
          <w:rFonts w:ascii="Calibri" w:eastAsia="Calibri" w:hAnsi="Calibri" w:cs="Calibri"/>
          <w:sz w:val="24"/>
          <w:szCs w:val="24"/>
        </w:rPr>
        <w:t>i,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h</w:t>
      </w:r>
      <w:r w:rsidR="00F40B58">
        <w:rPr>
          <w:rFonts w:ascii="Calibri" w:eastAsia="Calibri" w:hAnsi="Calibri" w:cs="Calibri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 xml:space="preserve">.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 xml:space="preserve">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M</w:t>
      </w:r>
      <w:r w:rsidR="00F40B58">
        <w:rPr>
          <w:rFonts w:ascii="Calibri" w:eastAsia="Calibri" w:hAnsi="Calibri" w:cs="Calibri"/>
          <w:sz w:val="24"/>
          <w:szCs w:val="24"/>
        </w:rPr>
        <w:t>em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 xml:space="preserve">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M</w:t>
      </w:r>
      <w:r w:rsidR="00F40B58">
        <w:rPr>
          <w:rFonts w:ascii="Calibri" w:eastAsia="Calibri" w:hAnsi="Calibri" w:cs="Calibri"/>
          <w:sz w:val="24"/>
          <w:szCs w:val="24"/>
        </w:rPr>
        <w:t>asj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 xml:space="preserve">.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h</w:t>
      </w:r>
      <w:r w:rsidR="00F40B58">
        <w:rPr>
          <w:rFonts w:ascii="Calibri" w:eastAsia="Calibri" w:hAnsi="Calibri" w:cs="Calibri"/>
          <w:sz w:val="24"/>
          <w:szCs w:val="24"/>
        </w:rPr>
        <w:t>ai</w:t>
      </w:r>
      <w:r w:rsidR="00F40B58">
        <w:rPr>
          <w:rFonts w:ascii="Calibri" w:eastAsia="Calibri" w:hAnsi="Calibri" w:cs="Calibri"/>
          <w:spacing w:val="6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Ummah Ja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ar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2E310D">
      <w:pPr>
        <w:spacing w:before="5" w:line="180" w:lineRule="exact"/>
        <w:rPr>
          <w:sz w:val="18"/>
          <w:szCs w:val="18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9969A9">
      <w:pPr>
        <w:spacing w:before="16"/>
        <w:ind w:left="344"/>
        <w:rPr>
          <w:rFonts w:ascii="Calibri" w:eastAsia="Calibri" w:hAnsi="Calibri" w:cs="Calibri"/>
          <w:sz w:val="28"/>
          <w:szCs w:val="28"/>
        </w:rPr>
      </w:pPr>
      <w:r>
        <w:pict>
          <v:group id="_x0000_s1026" style="position:absolute;left:0;text-align:left;margin-left:376.2pt;margin-top:.35pt;width:33pt;height:17.9pt;z-index:-27654;mso-position-horizontal-relative:page" coordorigin="7524,7" coordsize="660,358">
            <v:shape id="_x0000_s1030" type="#_x0000_t75" style="position:absolute;left:7524;top:77;width:660;height:288">
              <v:imagedata r:id="rId5" o:title=""/>
            </v:shape>
            <v:shape id="_x0000_s1029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28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27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129</w:t>
      </w:r>
    </w:p>
    <w:sectPr w:rsidR="002E310D">
      <w:pgSz w:w="9640" w:h="13620"/>
      <w:pgMar w:top="12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31D33"/>
    <w:multiLevelType w:val="hybridMultilevel"/>
    <w:tmpl w:val="84DEA4BC"/>
    <w:lvl w:ilvl="0" w:tplc="F1503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9783C"/>
    <w:multiLevelType w:val="hybridMultilevel"/>
    <w:tmpl w:val="F16A23FE"/>
    <w:lvl w:ilvl="0" w:tplc="0D5CF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E1417"/>
    <w:multiLevelType w:val="multilevel"/>
    <w:tmpl w:val="E07A57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66C2F03"/>
    <w:multiLevelType w:val="hybridMultilevel"/>
    <w:tmpl w:val="55CE2760"/>
    <w:lvl w:ilvl="0" w:tplc="62F6F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546A92"/>
    <w:multiLevelType w:val="hybridMultilevel"/>
    <w:tmpl w:val="B5EEFBC4"/>
    <w:lvl w:ilvl="0" w:tplc="0A2C8278">
      <w:start w:val="1"/>
      <w:numFmt w:val="lowerLetter"/>
      <w:lvlText w:val="%1)"/>
      <w:lvlJc w:val="left"/>
      <w:pPr>
        <w:ind w:left="60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212B3"/>
    <w:multiLevelType w:val="hybridMultilevel"/>
    <w:tmpl w:val="2CB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138BB"/>
    <w:multiLevelType w:val="hybridMultilevel"/>
    <w:tmpl w:val="6880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36BB5"/>
    <w:multiLevelType w:val="hybridMultilevel"/>
    <w:tmpl w:val="B4F6DDD2"/>
    <w:lvl w:ilvl="0" w:tplc="1AC674A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408B6911"/>
    <w:multiLevelType w:val="hybridMultilevel"/>
    <w:tmpl w:val="F970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77072"/>
    <w:multiLevelType w:val="hybridMultilevel"/>
    <w:tmpl w:val="A74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0D"/>
    <w:rsid w:val="000373C2"/>
    <w:rsid w:val="000663A5"/>
    <w:rsid w:val="001B02C3"/>
    <w:rsid w:val="00242FCE"/>
    <w:rsid w:val="00252B5B"/>
    <w:rsid w:val="002D75B3"/>
    <w:rsid w:val="002E310D"/>
    <w:rsid w:val="007142C9"/>
    <w:rsid w:val="008A4B55"/>
    <w:rsid w:val="008E400D"/>
    <w:rsid w:val="0099436B"/>
    <w:rsid w:val="009969A9"/>
    <w:rsid w:val="00B203B3"/>
    <w:rsid w:val="00C7544F"/>
    <w:rsid w:val="00D1211B"/>
    <w:rsid w:val="00D71901"/>
    <w:rsid w:val="00F40B58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"/>
    <o:shapelayout v:ext="edit">
      <o:idmap v:ext="edit" data="1"/>
    </o:shapelayout>
  </w:shapeDefaults>
  <w:decimalSymbol w:val="."/>
  <w:listSeparator w:val=","/>
  <w15:docId w15:val="{4E70402D-A649-4C42-8072-27273367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B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26</Pages>
  <Words>4281</Words>
  <Characters>24405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 Rin</dc:creator>
  <cp:lastModifiedBy>Rini Rin</cp:lastModifiedBy>
  <cp:revision>11</cp:revision>
  <dcterms:created xsi:type="dcterms:W3CDTF">2017-05-18T03:27:00Z</dcterms:created>
  <dcterms:modified xsi:type="dcterms:W3CDTF">2017-05-18T10:56:00Z</dcterms:modified>
</cp:coreProperties>
</file>