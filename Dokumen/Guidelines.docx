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B" w:rsidRDefault="0099436B" w:rsidP="0099436B">
      <w:pPr>
        <w:spacing w:before="44"/>
        <w:ind w:right="4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pacing w:val="1"/>
          <w:sz w:val="28"/>
          <w:szCs w:val="28"/>
        </w:rPr>
        <w:t>Guideline sementara, saya masih ragu dengan outputnya: laporan keuangan apa saja yang akan dibuat.</w:t>
      </w:r>
    </w:p>
    <w:p w:rsidR="0099436B" w:rsidRDefault="0099436B" w:rsidP="0099436B">
      <w:pPr>
        <w:spacing w:before="44"/>
        <w:ind w:right="4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left="6120" w:right="40" w:hanging="612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Guideline Software Akuntansi Masjid</w:t>
      </w:r>
    </w:p>
    <w:p w:rsidR="000663A5" w:rsidRDefault="000663A5" w:rsidP="000663A5">
      <w:pPr>
        <w:spacing w:before="44"/>
        <w:ind w:left="6120" w:right="40" w:hanging="6120"/>
        <w:jc w:val="center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left="6120" w:right="40" w:hanging="612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INPUT 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–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PROSES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OUTPUT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</w:p>
    <w:p w:rsidR="000663A5" w:rsidRDefault="000663A5" w:rsidP="000663A5">
      <w:pPr>
        <w:spacing w:before="44"/>
        <w:ind w:left="6120" w:right="40" w:hanging="612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INPUT</w:t>
      </w:r>
    </w:p>
    <w:p w:rsidR="000663A5" w:rsidRDefault="000663A5" w:rsidP="000663A5">
      <w:pPr>
        <w:pStyle w:val="ListParagraph"/>
        <w:numPr>
          <w:ilvl w:val="0"/>
          <w:numId w:val="3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Profil Masjid – Data Tetap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Lokasi /alamat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 xml:space="preserve">No.telp </w:t>
      </w:r>
      <w:r w:rsidR="00FD28D4">
        <w:rPr>
          <w:rFonts w:ascii="Calibri" w:eastAsia="Calibri" w:hAnsi="Calibri" w:cs="Calibri"/>
          <w:spacing w:val="1"/>
          <w:sz w:val="28"/>
          <w:szCs w:val="28"/>
        </w:rPr>
        <w:t>secretariat</w:t>
      </w:r>
    </w:p>
    <w:p w:rsidR="00FD28D4" w:rsidRDefault="00FD28D4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No.rek.masjid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spacing w:val="1"/>
          <w:sz w:val="28"/>
          <w:szCs w:val="28"/>
        </w:rPr>
        <w:t>Tahun berdiri</w:t>
      </w:r>
    </w:p>
    <w:p w:rsidR="000663A5" w:rsidRP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spacing w:val="1"/>
          <w:sz w:val="28"/>
          <w:szCs w:val="28"/>
        </w:rPr>
        <w:t>AD/ART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(jika ada, input file pdf)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spacing w:val="1"/>
          <w:sz w:val="28"/>
          <w:szCs w:val="28"/>
        </w:rPr>
        <w:t xml:space="preserve">Badan Hukum (Jika </w:t>
      </w:r>
      <w:r>
        <w:rPr>
          <w:rFonts w:ascii="Calibri" w:eastAsia="Calibri" w:hAnsi="Calibri" w:cs="Calibri"/>
          <w:spacing w:val="1"/>
          <w:sz w:val="28"/>
          <w:szCs w:val="28"/>
        </w:rPr>
        <w:t>ada, input akte notaris y</w:t>
      </w:r>
      <w:r w:rsidRPr="000663A5">
        <w:rPr>
          <w:rFonts w:ascii="Calibri" w:eastAsia="Calibri" w:hAnsi="Calibri" w:cs="Calibri"/>
          <w:spacing w:val="1"/>
          <w:sz w:val="28"/>
          <w:szCs w:val="28"/>
        </w:rPr>
        <w:t>ayasan</w:t>
      </w:r>
    </w:p>
    <w:p w:rsidR="000663A5" w:rsidRDefault="000663A5" w:rsidP="000663A5">
      <w:pPr>
        <w:pStyle w:val="ListParagraph"/>
        <w:numPr>
          <w:ilvl w:val="0"/>
          <w:numId w:val="4"/>
        </w:numPr>
        <w:spacing w:before="44"/>
        <w:ind w:right="40"/>
        <w:rPr>
          <w:rFonts w:ascii="Calibri" w:eastAsia="Calibri" w:hAnsi="Calibri" w:cs="Calibri"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Luas tanah masjid (jika ada, input sertifikat wakaf)</w:t>
      </w:r>
    </w:p>
    <w:p w:rsidR="000663A5" w:rsidRPr="000663A5" w:rsidRDefault="000663A5" w:rsidP="000663A5">
      <w:pPr>
        <w:pStyle w:val="ListParagraph"/>
        <w:spacing w:before="44"/>
        <w:ind w:left="1440" w:right="40"/>
        <w:rPr>
          <w:rFonts w:ascii="Calibri" w:eastAsia="Calibri" w:hAnsi="Calibri" w:cs="Calibri"/>
          <w:spacing w:val="1"/>
          <w:sz w:val="28"/>
          <w:szCs w:val="28"/>
        </w:rPr>
      </w:pPr>
    </w:p>
    <w:p w:rsidR="000663A5" w:rsidRDefault="000663A5" w:rsidP="000663A5">
      <w:pPr>
        <w:pStyle w:val="ListParagraph"/>
        <w:numPr>
          <w:ilvl w:val="0"/>
          <w:numId w:val="3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 w:rsidRPr="000663A5">
        <w:rPr>
          <w:rFonts w:ascii="Calibri" w:eastAsia="Calibri" w:hAnsi="Calibri" w:cs="Calibri"/>
          <w:b/>
          <w:spacing w:val="1"/>
          <w:sz w:val="28"/>
          <w:szCs w:val="28"/>
        </w:rPr>
        <w:t>Dewan Kemakmuran Masjid (Pengurus)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– Data Periodik sesuai masa kepengurusan</w:t>
      </w:r>
    </w:p>
    <w:p w:rsidR="000663A5" w:rsidRPr="000663A5" w:rsidRDefault="000663A5" w:rsidP="000663A5">
      <w:pPr>
        <w:pStyle w:val="ListParagraph"/>
        <w:numPr>
          <w:ilvl w:val="0"/>
          <w:numId w:val="6"/>
        </w:numPr>
        <w:spacing w:before="44"/>
        <w:ind w:left="144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 xml:space="preserve">Ketua </w:t>
      </w:r>
    </w:p>
    <w:p w:rsidR="000663A5" w:rsidRPr="000663A5" w:rsidRDefault="000663A5" w:rsidP="000663A5">
      <w:pPr>
        <w:pStyle w:val="ListParagraph"/>
        <w:numPr>
          <w:ilvl w:val="0"/>
          <w:numId w:val="6"/>
        </w:numPr>
        <w:spacing w:before="44"/>
        <w:ind w:left="144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Sekretaris</w:t>
      </w:r>
    </w:p>
    <w:p w:rsidR="000663A5" w:rsidRPr="000663A5" w:rsidRDefault="000663A5" w:rsidP="000663A5">
      <w:pPr>
        <w:pStyle w:val="ListParagraph"/>
        <w:numPr>
          <w:ilvl w:val="0"/>
          <w:numId w:val="6"/>
        </w:numPr>
        <w:spacing w:before="44"/>
        <w:ind w:left="144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Bendahara</w:t>
      </w:r>
    </w:p>
    <w:p w:rsidR="000663A5" w:rsidRDefault="000663A5" w:rsidP="000663A5">
      <w:pPr>
        <w:spacing w:before="44"/>
        <w:ind w:left="1080"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(nama, tempat/tgl lahir, alamat, no.hp, tk.pendidikan)</w:t>
      </w:r>
    </w:p>
    <w:p w:rsidR="000663A5" w:rsidRDefault="000663A5" w:rsidP="000663A5">
      <w:pPr>
        <w:pStyle w:val="ListParagraph"/>
        <w:numPr>
          <w:ilvl w:val="0"/>
          <w:numId w:val="3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Bagan Akun</w:t>
      </w:r>
    </w:p>
    <w:p w:rsidR="00FD28D4" w:rsidRDefault="00D1211B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Daftar Asset Tetap</w:t>
      </w:r>
    </w:p>
    <w:p w:rsidR="00D1211B" w:rsidRDefault="00D1211B" w:rsidP="00D1211B">
      <w:pPr>
        <w:pStyle w:val="ListParagraph"/>
        <w:numPr>
          <w:ilvl w:val="0"/>
          <w:numId w:val="12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Peralatan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Nama : sound system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Merk  :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Jumlah: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Harga/unit</w:t>
      </w:r>
    </w:p>
    <w:p w:rsidR="00D1211B" w:rsidRDefault="00D1211B" w:rsidP="00D1211B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Total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ab/>
        <w:t>:</w:t>
      </w:r>
    </w:p>
    <w:p w:rsidR="00D1211B" w:rsidRDefault="00D1211B" w:rsidP="00D1211B">
      <w:pPr>
        <w:pStyle w:val="ListParagraph"/>
        <w:numPr>
          <w:ilvl w:val="0"/>
          <w:numId w:val="12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Bangunan</w:t>
      </w:r>
    </w:p>
    <w:p w:rsidR="00D1211B" w:rsidRDefault="00D1211B" w:rsidP="00D1211B">
      <w:pPr>
        <w:pStyle w:val="ListParagraph"/>
        <w:numPr>
          <w:ilvl w:val="0"/>
          <w:numId w:val="12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Tanah</w:t>
      </w:r>
    </w:p>
    <w:p w:rsidR="00D1211B" w:rsidRDefault="00D1211B" w:rsidP="00D1211B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D1211B" w:rsidRPr="00D1211B" w:rsidRDefault="00D1211B" w:rsidP="00D1211B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D1211B" w:rsidRDefault="00D1211B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PROSES</w:t>
      </w:r>
    </w:p>
    <w:p w:rsidR="000663A5" w:rsidRDefault="000663A5" w:rsidP="000663A5">
      <w:pPr>
        <w:pStyle w:val="ListParagraph"/>
        <w:numPr>
          <w:ilvl w:val="0"/>
          <w:numId w:val="7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Data awal masjid</w:t>
      </w:r>
      <w:r w:rsidR="002D75B3">
        <w:rPr>
          <w:rFonts w:ascii="Calibri" w:eastAsia="Calibri" w:hAnsi="Calibri" w:cs="Calibri"/>
          <w:b/>
          <w:spacing w:val="1"/>
          <w:sz w:val="28"/>
          <w:szCs w:val="28"/>
        </w:rPr>
        <w:t xml:space="preserve"> (sekali saat pertamakali menggunakan software)</w:t>
      </w:r>
    </w:p>
    <w:p w:rsidR="000663A5" w:rsidRDefault="000663A5" w:rsidP="000663A5">
      <w:pPr>
        <w:pStyle w:val="ListParagraph"/>
        <w:numPr>
          <w:ilvl w:val="0"/>
          <w:numId w:val="7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Jurnal Transaksi</w:t>
      </w:r>
    </w:p>
    <w:p w:rsidR="000663A5" w:rsidRPr="000663A5" w:rsidRDefault="000663A5" w:rsidP="000663A5">
      <w:pPr>
        <w:pStyle w:val="ListParagraph"/>
        <w:spacing w:before="44"/>
        <w:ind w:left="1080"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0663A5" w:rsidRDefault="000663A5" w:rsidP="000663A5">
      <w:p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OUTPUT </w:t>
      </w:r>
    </w:p>
    <w:p w:rsidR="00FD28D4" w:rsidRDefault="00FD28D4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Neraca Saldo</w:t>
      </w:r>
    </w:p>
    <w:p w:rsidR="000663A5" w:rsidRDefault="000663A5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Buku Besar</w:t>
      </w:r>
      <w:r w:rsidR="00FD28D4"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</w:p>
    <w:p w:rsidR="000663A5" w:rsidRDefault="000663A5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Buku Pembantu</w:t>
      </w:r>
    </w:p>
    <w:p w:rsidR="000663A5" w:rsidRDefault="000663A5" w:rsidP="000663A5">
      <w:pPr>
        <w:pStyle w:val="ListParagraph"/>
        <w:numPr>
          <w:ilvl w:val="0"/>
          <w:numId w:val="8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Keuangan</w:t>
      </w:r>
    </w:p>
    <w:p w:rsidR="000663A5" w:rsidRDefault="000663A5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Posisi Keuangan</w:t>
      </w:r>
    </w:p>
    <w:p w:rsidR="009969A9" w:rsidRDefault="009969A9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Perubahan Dana</w:t>
      </w:r>
    </w:p>
    <w:p w:rsidR="000663A5" w:rsidRDefault="000663A5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Laporan Asset Kelolaan</w:t>
      </w:r>
    </w:p>
    <w:p w:rsidR="000663A5" w:rsidRDefault="000663A5" w:rsidP="000663A5">
      <w:pPr>
        <w:pStyle w:val="ListParagraph"/>
        <w:numPr>
          <w:ilvl w:val="0"/>
          <w:numId w:val="10"/>
        </w:numPr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Laporan </w:t>
      </w:r>
      <w:r w:rsidR="00FD28D4">
        <w:rPr>
          <w:rFonts w:ascii="Calibri" w:eastAsia="Calibri" w:hAnsi="Calibri" w:cs="Calibri"/>
          <w:b/>
          <w:spacing w:val="1"/>
          <w:sz w:val="28"/>
          <w:szCs w:val="28"/>
        </w:rPr>
        <w:t>Arus Kas</w:t>
      </w:r>
    </w:p>
    <w:p w:rsidR="000663A5" w:rsidRPr="000663A5" w:rsidRDefault="000663A5" w:rsidP="000663A5">
      <w:pPr>
        <w:pStyle w:val="ListParagraph"/>
        <w:spacing w:before="44"/>
        <w:ind w:right="40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2E310D" w:rsidRDefault="00F40B58">
      <w:pPr>
        <w:ind w:left="11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.  J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an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b/>
          <w:sz w:val="28"/>
          <w:szCs w:val="28"/>
        </w:rPr>
        <w:t>eu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an Mas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b/>
          <w:sz w:val="28"/>
          <w:szCs w:val="28"/>
        </w:rPr>
        <w:t>id</w:t>
      </w:r>
    </w:p>
    <w:p w:rsidR="002E310D" w:rsidRDefault="002E310D">
      <w:pPr>
        <w:spacing w:before="9" w:line="160" w:lineRule="exact"/>
        <w:rPr>
          <w:sz w:val="16"/>
          <w:szCs w:val="16"/>
        </w:rPr>
      </w:pPr>
    </w:p>
    <w:p w:rsidR="002E310D" w:rsidRDefault="00F40B58">
      <w:pPr>
        <w:spacing w:line="360" w:lineRule="auto"/>
        <w:ind w:left="113" w:right="71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663A5">
        <w:rPr>
          <w:rFonts w:ascii="Calibri" w:eastAsia="Calibri" w:hAnsi="Calibri" w:cs="Calibri"/>
          <w:spacing w:val="-1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t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E310D" w:rsidRPr="00242FCE" w:rsidRDefault="00F40B58" w:rsidP="00242FCE">
      <w:pPr>
        <w:pStyle w:val="ListParagraph"/>
        <w:numPr>
          <w:ilvl w:val="0"/>
          <w:numId w:val="11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242FCE">
        <w:rPr>
          <w:rFonts w:ascii="Calibri" w:eastAsia="Calibri" w:hAnsi="Calibri" w:cs="Calibri"/>
          <w:position w:val="1"/>
          <w:sz w:val="24"/>
          <w:szCs w:val="24"/>
        </w:rPr>
        <w:t>La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o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an P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sisi</w:t>
      </w:r>
      <w:r w:rsidRPr="00242FCE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Ke</w:t>
      </w:r>
      <w:r w:rsidRPr="00242FCE"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242FCE"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 w:rsidRPr="00242FCE">
        <w:rPr>
          <w:rFonts w:ascii="Calibri" w:eastAsia="Calibri" w:hAnsi="Calibri" w:cs="Calibri"/>
          <w:position w:val="1"/>
          <w:sz w:val="24"/>
          <w:szCs w:val="24"/>
        </w:rPr>
        <w:t>gan</w:t>
      </w:r>
    </w:p>
    <w:p w:rsidR="00242FCE" w:rsidRPr="00242FCE" w:rsidRDefault="00242FCE" w:rsidP="00242FCE">
      <w:pPr>
        <w:pStyle w:val="ListParagraph"/>
        <w:numPr>
          <w:ilvl w:val="0"/>
          <w:numId w:val="11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Laporan Perubahan Dana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 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laan</w:t>
      </w:r>
    </w:p>
    <w:p w:rsidR="002E310D" w:rsidRDefault="002E310D">
      <w:pPr>
        <w:spacing w:before="10" w:line="160" w:lineRule="exact"/>
        <w:rPr>
          <w:sz w:val="16"/>
          <w:szCs w:val="16"/>
        </w:rPr>
      </w:pPr>
    </w:p>
    <w:p w:rsidR="002E310D" w:rsidRDefault="00F40B58">
      <w:pPr>
        <w:spacing w:before="44" w:line="360" w:lineRule="auto"/>
        <w:ind w:left="113" w:right="68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esar </w:t>
      </w:r>
      <w:r>
        <w:rPr>
          <w:rFonts w:ascii="Calibri" w:eastAsia="Calibri" w:hAnsi="Calibri" w:cs="Calibri"/>
          <w:spacing w:val="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asjid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8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asset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asjid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ih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a,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ga j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line="200" w:lineRule="exact"/>
      </w:pPr>
    </w:p>
    <w:p w:rsidR="002E310D" w:rsidRDefault="002E310D">
      <w:pPr>
        <w:spacing w:before="18" w:line="220" w:lineRule="exact"/>
        <w:rPr>
          <w:sz w:val="22"/>
          <w:szCs w:val="22"/>
        </w:rPr>
      </w:pPr>
    </w:p>
    <w:p w:rsidR="002E310D" w:rsidRDefault="00F40B58">
      <w:pPr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Pos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sisi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Kekayaan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lastRenderedPageBreak/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sisi 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ayaan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sama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Kewaj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Asset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eastAsia="Calibri" w:hAnsi="Calibri" w:cs="Calibri"/>
          <w:sz w:val="24"/>
          <w:szCs w:val="24"/>
        </w:rPr>
        <w:t>eka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an 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men atau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ak lain</w:t>
      </w:r>
    </w:p>
    <w:p w:rsidR="002E310D" w:rsidRDefault="00F40B58">
      <w:pPr>
        <w:spacing w:line="440" w:lineRule="atLeast"/>
        <w:ind w:left="1193" w:right="77" w:hanging="36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 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masjid</w:t>
      </w:r>
      <w:r w:rsidR="000663A5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ari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rn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 w:rsidR="000663A5">
        <w:rPr>
          <w:rFonts w:ascii="Calibri" w:eastAsia="Calibri" w:hAnsi="Calibri" w:cs="Calibri"/>
          <w:sz w:val="24"/>
          <w:szCs w:val="24"/>
        </w:rPr>
        <w:t xml:space="preserve"> yang sifatnya lebih abadi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D00EFF">
      <w:pPr>
        <w:spacing w:before="58"/>
        <w:ind w:left="2817" w:right="22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399" style="position:absolute;left:0;text-align:left;margin-left:76.75pt;margin-top:133.3pt;width:357.55pt;height:301.75pt;z-index:-251655168;mso-position-horizontal-relative:page;mso-position-vertical-relative:page" coordorigin="1535,2666" coordsize="7151,6035">
            <v:shape id="_x0000_s1565" style="position:absolute;left:1582;top:2676;width:1714;height:583" coordorigin="1582,2676" coordsize="1714,583" path="m1582,3260r1714,l3296,2676r-1714,l1582,3260xe" fillcolor="#cdd0df" stroked="f">
              <v:path arrowok="t"/>
            </v:shape>
            <v:shape id="_x0000_s1564" style="position:absolute;left:1716;top:2748;width:1445;height:439" coordorigin="1716,2748" coordsize="1445,439" path="m3162,2749r-1446,l1716,3188r1446,l3162,2749xe" fillcolor="#cdd0df" stroked="f">
              <v:path arrowok="t"/>
            </v:shape>
            <v:shape id="_x0000_s1563" style="position:absolute;left:3318;top:2676;width:1222;height:583" coordorigin="3318,2676" coordsize="1222,583" path="m3318,3260r1222,l4540,2676r-1222,l3318,3260xe" fillcolor="#cdd0df" stroked="f">
              <v:path arrowok="t"/>
            </v:shape>
            <v:shape id="_x0000_s1562" style="position:absolute;left:3452;top:2748;width:953;height:439" coordorigin="3452,2748" coordsize="953,439" path="m4405,2749r-953,l3452,3188r953,l4405,2749xe" fillcolor="#cdd0df" stroked="f">
              <v:path arrowok="t"/>
            </v:shape>
            <v:shape id="_x0000_s1561" style="position:absolute;left:4561;top:2676;width:3041;height:583" coordorigin="4561,2676" coordsize="3041,583" path="m4561,3260r3042,l7603,2676r-3042,l4561,3260xe" fillcolor="#cdd0df" stroked="f">
              <v:path arrowok="t"/>
            </v:shape>
            <v:shape id="_x0000_s1560" style="position:absolute;left:4693;top:2748;width:2775;height:439" coordorigin="4693,2748" coordsize="2775,439" path="m7468,2749r-2775,l4693,3188r2775,l7468,2749xe" fillcolor="#cdd0df" stroked="f">
              <v:path arrowok="t"/>
            </v:shape>
            <v:shape id="_x0000_s1559" style="position:absolute;left:7622;top:2748;width:0;height:439" coordorigin="7622,2748" coordsize="0,439" path="m7622,3188r,-440l7622,3188xe" fillcolor="#cdd0df" stroked="f">
              <v:path arrowok="t"/>
            </v:shape>
            <v:shape id="_x0000_s1558" style="position:absolute;left:7622;top:2748;width:1030;height:439" coordorigin="7622,2748" coordsize="1030,439" path="m8652,2749r-1030,l7622,3188r1030,l8652,2749xe" fillcolor="#cdd0df" stroked="f">
              <v:path arrowok="t"/>
            </v:shape>
            <v:shape id="_x0000_s1557" style="position:absolute;left:1582;top:2712;width:1714;height:0" coordorigin="1582,2712" coordsize="1714,0" path="m1582,2712r1714,e" filled="f" strokecolor="#cdd0df" strokeweight="3.7pt">
              <v:path arrowok="t"/>
            </v:shape>
            <v:shape id="_x0000_s1556" style="position:absolute;left:3315;top:2712;width:41;height:0" coordorigin="3315,2712" coordsize="41,0" path="m3315,2712r41,e" filled="f" strokecolor="#cdd0df" strokeweight="3.7pt">
              <v:path arrowok="t"/>
            </v:shape>
            <v:shape id="_x0000_s1555" style="position:absolute;left:3296;top:2712;width:19;height:0" coordorigin="3296,2712" coordsize="19,0" path="m3296,2712r19,e" filled="f" strokecolor="white" strokeweight="3.7pt">
              <v:path arrowok="t"/>
            </v:shape>
            <v:shape id="_x0000_s1554" style="position:absolute;left:3356;top:2712;width:1184;height:0" coordorigin="3356,2712" coordsize="1184,0" path="m3356,2712r1184,e" filled="f" strokecolor="#cdd0df" strokeweight="3.7pt">
              <v:path arrowok="t"/>
            </v:shape>
            <v:shape id="_x0000_s1553" style="position:absolute;left:4559;top:2712;width:41;height:0" coordorigin="4559,2712" coordsize="41,0" path="m4559,2712r41,e" filled="f" strokecolor="#cdd0df" strokeweight="3.7pt">
              <v:path arrowok="t"/>
            </v:shape>
            <v:shape id="_x0000_s1552" style="position:absolute;left:4540;top:2712;width:19;height:0" coordorigin="4540,2712" coordsize="19,0" path="m4540,2712r19,e" filled="f" strokecolor="white" strokeweight="3.7pt">
              <v:path arrowok="t"/>
            </v:shape>
            <v:shape id="_x0000_s1551" style="position:absolute;left:4600;top:2712;width:3000;height:0" coordorigin="4600,2712" coordsize="3000,0" path="m4600,2712r3000,e" filled="f" strokecolor="#cdd0df" strokeweight="3.7pt">
              <v:path arrowok="t"/>
            </v:shape>
            <v:shape id="_x0000_s1550" style="position:absolute;left:7620;top:2712;width:41;height:0" coordorigin="7620,2712" coordsize="41,0" path="m7620,2712r40,e" filled="f" strokecolor="#cdd0df" strokeweight="3.7pt">
              <v:path arrowok="t"/>
            </v:shape>
            <v:shape id="_x0000_s1549" style="position:absolute;left:7600;top:2712;width:19;height:0" coordorigin="7600,2712" coordsize="19,0" path="m7600,2712r20,e" filled="f" strokecolor="white" strokeweight="3.7pt">
              <v:path arrowok="t"/>
            </v:shape>
            <v:shape id="_x0000_s1548" style="position:absolute;left:7660;top:2712;width:989;height:0" coordorigin="7660,2712" coordsize="989,0" path="m7660,2712r990,e" filled="f" strokecolor="#cdd0df" strokeweight="3.7pt">
              <v:path arrowok="t"/>
            </v:shape>
            <v:shape id="_x0000_s1547" style="position:absolute;left:1572;top:3224;width:1733;height:0" coordorigin="1572,3224" coordsize="1733,0" path="m1572,3224r1734,e" filled="f" strokecolor="#cdd0df" strokeweight="3.7pt">
              <v:path arrowok="t"/>
            </v:shape>
            <v:shape id="_x0000_s1546" style="position:absolute;left:3306;top:3224;width:1244;height:0" coordorigin="3306,3224" coordsize="1244,0" path="m3306,3224r1243,e" filled="f" strokecolor="#cdd0df" strokeweight="3.7pt">
              <v:path arrowok="t"/>
            </v:shape>
            <v:shape id="_x0000_s1545" style="position:absolute;left:4549;top:3224;width:3060;height:0" coordorigin="4549,3224" coordsize="3060,0" path="m4549,3224r3061,e" filled="f" strokecolor="#cdd0df" strokeweight="3.7pt">
              <v:path arrowok="t"/>
            </v:shape>
            <v:shape id="_x0000_s1544" style="position:absolute;left:7620;top:3224;width:1030;height:0" coordorigin="7620,3224" coordsize="1030,0" path="m7620,3224r1030,e" filled="f" strokecolor="#cdd0df" strokeweight="3.7pt">
              <v:path arrowok="t"/>
            </v:shape>
            <v:shape id="_x0000_s1543" style="position:absolute;left:1582;top:3281;width:1714;height:583" coordorigin="1582,3281" coordsize="1714,583" path="m1582,3864r1714,l3296,3281r-1714,l1582,3864xe" fillcolor="#e8e9ef" stroked="f">
              <v:path arrowok="t"/>
            </v:shape>
            <v:shape id="_x0000_s1542" style="position:absolute;left:1716;top:3353;width:1445;height:439" coordorigin="1716,3353" coordsize="1445,439" path="m3162,3353r-1446,l1716,3792r1446,l3162,3353xe" fillcolor="#e8e9ef" stroked="f">
              <v:path arrowok="t"/>
            </v:shape>
            <v:shape id="_x0000_s1541" style="position:absolute;left:3318;top:3281;width:1222;height:583" coordorigin="3318,3281" coordsize="1222,583" path="m3318,3864r1222,l4540,3281r-1222,l3318,3864xe" fillcolor="#e8e9ef" stroked="f">
              <v:path arrowok="t"/>
            </v:shape>
            <v:shape id="_x0000_s1540" style="position:absolute;left:3452;top:3353;width:953;height:439" coordorigin="3452,3353" coordsize="953,439" path="m4405,3353r-953,l3452,3792r953,l4405,3353xe" fillcolor="#e8e9ef" stroked="f">
              <v:path arrowok="t"/>
            </v:shape>
            <v:shape id="_x0000_s1539" style="position:absolute;left:4561;top:3281;width:3041;height:583" coordorigin="4561,3281" coordsize="3041,583" path="m4561,3864r3042,l7603,3281r-3042,l4561,3864xe" fillcolor="#e8e9ef" stroked="f">
              <v:path arrowok="t"/>
            </v:shape>
            <v:shape id="_x0000_s1538" style="position:absolute;left:4693;top:3353;width:2775;height:439" coordorigin="4693,3353" coordsize="2775,439" path="m7468,3353r-2775,l4693,3792r2775,l7468,3353xe" fillcolor="#e8e9ef" stroked="f">
              <v:path arrowok="t"/>
            </v:shape>
            <v:shape id="_x0000_s1537" style="position:absolute;left:7622;top:3353;width:0;height:439" coordorigin="7622,3353" coordsize="0,439" path="m7622,3792r,-439l7622,3792xe" fillcolor="#e8e9ef" stroked="f">
              <v:path arrowok="t"/>
            </v:shape>
            <v:shape id="_x0000_s1536" style="position:absolute;left:7622;top:3353;width:1030;height:439" coordorigin="7622,3353" coordsize="1030,439" path="m8652,3353r-1030,l7622,3792r1030,l8652,3353xe" fillcolor="#e8e9ef" stroked="f">
              <v:path arrowok="t"/>
            </v:shape>
            <v:shape id="_x0000_s1535" style="position:absolute;left:1582;top:3315;width:1714;height:0" coordorigin="1582,3315" coordsize="1714,0" path="m1582,3315r1714,e" filled="f" strokecolor="#e8e9ef" strokeweight="3.7pt">
              <v:path arrowok="t"/>
            </v:shape>
            <v:shape id="_x0000_s1534" style="position:absolute;left:3315;top:3315;width:1224;height:0" coordorigin="3315,3315" coordsize="1224,0" path="m3315,3315r1225,e" filled="f" strokecolor="#e8e9ef" strokeweight="3.7pt">
              <v:path arrowok="t"/>
            </v:shape>
            <v:shape id="_x0000_s1533" style="position:absolute;left:4559;top:3315;width:3041;height:0" coordorigin="4559,3315" coordsize="3041,0" path="m4559,3315r3041,e" filled="f" strokecolor="#e8e9ef" strokeweight="3.7pt">
              <v:path arrowok="t"/>
            </v:shape>
            <v:shape id="_x0000_s1532" style="position:absolute;left:7620;top:3278;width:1030;height:74" coordorigin="7620,3278" coordsize="1030,74" path="m7620,3352r1030,l8650,3278r-1030,l7620,3352xe" fillcolor="#e8e9ef" stroked="f">
              <v:path arrowok="t"/>
            </v:shape>
            <v:shape id="_x0000_s1531" style="position:absolute;left:1572;top:3828;width:1733;height:0" coordorigin="1572,3828" coordsize="1733,0" path="m1572,3828r1734,e" filled="f" strokecolor="#e8e9ef" strokeweight="3.7pt">
              <v:path arrowok="t"/>
            </v:shape>
            <v:shape id="_x0000_s1530" style="position:absolute;left:3306;top:3828;width:1244;height:0" coordorigin="3306,3828" coordsize="1244,0" path="m3306,3828r1243,e" filled="f" strokecolor="#e8e9ef" strokeweight="3.7pt">
              <v:path arrowok="t"/>
            </v:shape>
            <v:shape id="_x0000_s1529" style="position:absolute;left:4549;top:3828;width:3060;height:0" coordorigin="4549,3828" coordsize="3060,0" path="m4549,3828r3061,e" filled="f" strokecolor="#e8e9ef" strokeweight="3.7pt">
              <v:path arrowok="t"/>
            </v:shape>
            <v:shape id="_x0000_s1528" style="position:absolute;left:7620;top:3828;width:1030;height:0" coordorigin="7620,3828" coordsize="1030,0" path="m7620,3828r1030,e" filled="f" strokecolor="#e8e9ef" strokeweight="3.7pt">
              <v:path arrowok="t"/>
            </v:shape>
            <v:shape id="_x0000_s1527" style="position:absolute;left:1582;top:3884;width:1714;height:584" coordorigin="1582,3884" coordsize="1714,584" path="m1582,4467r1714,l3296,3884r-1714,l1582,4467xe" fillcolor="#cdd0df" stroked="f">
              <v:path arrowok="t"/>
            </v:shape>
            <v:shape id="_x0000_s1526" style="position:absolute;left:1716;top:3956;width:1445;height:440" coordorigin="1716,3956" coordsize="1445,440" path="m3162,3956r-1446,l1716,4395r1446,l3162,3956xe" fillcolor="#cdd0df" stroked="f">
              <v:path arrowok="t"/>
            </v:shape>
            <v:shape id="_x0000_s1525" style="position:absolute;left:3318;top:3884;width:1222;height:584" coordorigin="3318,3884" coordsize="1222,584" path="m3318,4467r1222,l4540,3884r-1222,l3318,4467xe" fillcolor="#cdd0df" stroked="f">
              <v:path arrowok="t"/>
            </v:shape>
            <v:shape id="_x0000_s1524" style="position:absolute;left:3452;top:3956;width:953;height:440" coordorigin="3452,3956" coordsize="953,440" path="m4405,3956r-953,l3452,4395r953,l4405,3956xe" fillcolor="#cdd0df" stroked="f">
              <v:path arrowok="t"/>
            </v:shape>
            <v:shape id="_x0000_s1523" style="position:absolute;left:4561;top:3884;width:3041;height:584" coordorigin="4561,3884" coordsize="3041,584" path="m4561,4467r3042,l7603,3884r-3042,l4561,4467xe" fillcolor="#cdd0df" stroked="f">
              <v:path arrowok="t"/>
            </v:shape>
            <v:shape id="_x0000_s1522" style="position:absolute;left:4693;top:3956;width:2775;height:440" coordorigin="4693,3956" coordsize="2775,440" path="m7468,3956r-2775,l4693,4395r2775,l7468,3956xe" fillcolor="#cdd0df" stroked="f">
              <v:path arrowok="t"/>
            </v:shape>
            <v:shape id="_x0000_s1521" style="position:absolute;left:7622;top:3956;width:0;height:440" coordorigin="7622,3956" coordsize="0,440" path="m7622,4395r,-439l7622,4395xe" fillcolor="#cdd0df" stroked="f">
              <v:path arrowok="t"/>
            </v:shape>
            <v:shape id="_x0000_s1520" style="position:absolute;left:7622;top:3956;width:1030;height:440" coordorigin="7622,3956" coordsize="1030,440" path="m8652,3956r-1030,l7622,4395r1030,l8652,3956xe" fillcolor="#cdd0df" stroked="f">
              <v:path arrowok="t"/>
            </v:shape>
            <v:shape id="_x0000_s1519" style="position:absolute;left:1582;top:3920;width:1714;height:0" coordorigin="1582,3920" coordsize="1714,0" path="m1582,3920r1714,e" filled="f" strokecolor="#cdd0df" strokeweight="3.7pt">
              <v:path arrowok="t"/>
            </v:shape>
            <v:shape id="_x0000_s1518" style="position:absolute;left:3315;top:3920;width:1224;height:0" coordorigin="3315,3920" coordsize="1224,0" path="m3315,3920r1225,e" filled="f" strokecolor="#cdd0df" strokeweight="3.7pt">
              <v:path arrowok="t"/>
            </v:shape>
            <v:shape id="_x0000_s1517" style="position:absolute;left:4559;top:3920;width:3041;height:0" coordorigin="4559,3920" coordsize="3041,0" path="m4559,3920r3041,e" filled="f" strokecolor="#cdd0df" strokeweight="3.7pt">
              <v:path arrowok="t"/>
            </v:shape>
            <v:shape id="_x0000_s1516" style="position:absolute;left:7620;top:3883;width:1030;height:74" coordorigin="7620,3883" coordsize="1030,74" path="m7620,3957r1030,l8650,3883r-1030,l7620,3957xe" fillcolor="#cdd0df" stroked="f">
              <v:path arrowok="t"/>
            </v:shape>
            <v:shape id="_x0000_s1515" style="position:absolute;left:1572;top:4431;width:1733;height:0" coordorigin="1572,4431" coordsize="1733,0" path="m1572,4431r1734,e" filled="f" strokecolor="#cdd0df" strokeweight="3.7pt">
              <v:path arrowok="t"/>
            </v:shape>
            <v:shape id="_x0000_s1514" style="position:absolute;left:3306;top:4431;width:1244;height:0" coordorigin="3306,4431" coordsize="1244,0" path="m3306,4431r1243,e" filled="f" strokecolor="#cdd0df" strokeweight="3.7pt">
              <v:path arrowok="t"/>
            </v:shape>
            <v:shape id="_x0000_s1513" style="position:absolute;left:4549;top:4431;width:3060;height:0" coordorigin="4549,4431" coordsize="3060,0" path="m4549,4431r3061,e" filled="f" strokecolor="#cdd0df" strokeweight="3.7pt">
              <v:path arrowok="t"/>
            </v:shape>
            <v:shape id="_x0000_s1512" style="position:absolute;left:7620;top:4431;width:1030;height:0" coordorigin="7620,4431" coordsize="1030,0" path="m7620,4431r1030,e" filled="f" strokecolor="#cdd0df" strokeweight="3.7pt">
              <v:path arrowok="t"/>
            </v:shape>
            <v:shape id="_x0000_s1511" style="position:absolute;left:1582;top:4487;width:1714;height:586" coordorigin="1582,4487" coordsize="1714,586" path="m1582,5072r1714,l3296,4487r-1714,l1582,5072xe" fillcolor="#e8e9ef" stroked="f">
              <v:path arrowok="t"/>
            </v:shape>
            <v:shape id="_x0000_s1510" style="position:absolute;left:1716;top:4559;width:1445;height:442" coordorigin="1716,4559" coordsize="1445,442" path="m3162,4559r-1446,l1716,5000r1446,l3162,4559xe" fillcolor="#e8e9ef" stroked="f">
              <v:path arrowok="t"/>
            </v:shape>
            <v:shape id="_x0000_s1509" style="position:absolute;left:3318;top:4487;width:1222;height:586" coordorigin="3318,4487" coordsize="1222,586" path="m3318,5072r1222,l4540,4487r-1222,l3318,5072xe" fillcolor="#e8e9ef" stroked="f">
              <v:path arrowok="t"/>
            </v:shape>
            <v:shape id="_x0000_s1508" style="position:absolute;left:3452;top:4559;width:953;height:442" coordorigin="3452,4559" coordsize="953,442" path="m4405,4559r-953,l3452,5000r953,l4405,4559xe" fillcolor="#e8e9ef" stroked="f">
              <v:path arrowok="t"/>
            </v:shape>
            <v:shape id="_x0000_s1507" style="position:absolute;left:4561;top:4487;width:3041;height:586" coordorigin="4561,4487" coordsize="3041,586" path="m4561,5072r3042,l7603,4487r-3042,l4561,5072xe" fillcolor="#e8e9ef" stroked="f">
              <v:path arrowok="t"/>
            </v:shape>
            <v:shape id="_x0000_s1506" style="position:absolute;left:4693;top:4559;width:2775;height:442" coordorigin="4693,4559" coordsize="2775,442" path="m7468,4559r-2775,l4693,5000r2775,l7468,4559xe" fillcolor="#e8e9ef" stroked="f">
              <v:path arrowok="t"/>
            </v:shape>
            <v:shape id="_x0000_s1505" style="position:absolute;left:7622;top:4559;width:0;height:442" coordorigin="7622,4559" coordsize="0,442" path="m7622,5000r,-441l7622,5000xe" fillcolor="#e8e9ef" stroked="f">
              <v:path arrowok="t"/>
            </v:shape>
            <v:shape id="_x0000_s1504" style="position:absolute;left:7622;top:4559;width:1030;height:442" coordorigin="7622,4559" coordsize="1030,442" path="m8652,4559r-1030,l7622,5000r1030,l8652,4559xe" fillcolor="#e8e9ef" stroked="f">
              <v:path arrowok="t"/>
            </v:shape>
            <v:shape id="_x0000_s1503" style="position:absolute;left:1582;top:4523;width:1714;height:0" coordorigin="1582,4523" coordsize="1714,0" path="m1582,4523r1714,e" filled="f" strokecolor="#e8e9ef" strokeweight="3.7pt">
              <v:path arrowok="t"/>
            </v:shape>
            <v:shape id="_x0000_s1502" style="position:absolute;left:3315;top:4523;width:1224;height:0" coordorigin="3315,4523" coordsize="1224,0" path="m3315,4523r1225,e" filled="f" strokecolor="#e8e9ef" strokeweight="3.7pt">
              <v:path arrowok="t"/>
            </v:shape>
            <v:shape id="_x0000_s1501" style="position:absolute;left:4559;top:4523;width:3041;height:0" coordorigin="4559,4523" coordsize="3041,0" path="m4559,4523r3041,e" filled="f" strokecolor="#e8e9ef" strokeweight="3.7pt">
              <v:path arrowok="t"/>
            </v:shape>
            <v:shape id="_x0000_s1500" style="position:absolute;left:7620;top:4486;width:1030;height:74" coordorigin="7620,4486" coordsize="1030,74" path="m7620,4560r1030,l8650,4486r-1030,l7620,4560xe" fillcolor="#e8e9ef" stroked="f">
              <v:path arrowok="t"/>
            </v:shape>
            <v:shape id="_x0000_s1499" style="position:absolute;left:1572;top:5036;width:1733;height:0" coordorigin="1572,5036" coordsize="1733,0" path="m1572,5036r1734,e" filled="f" strokecolor="#e8e9ef" strokeweight="3.7pt">
              <v:path arrowok="t"/>
            </v:shape>
            <v:shape id="_x0000_s1498" style="position:absolute;left:3306;top:5036;width:1244;height:0" coordorigin="3306,5036" coordsize="1244,0" path="m3306,5036r1243,e" filled="f" strokecolor="#e8e9ef" strokeweight="3.7pt">
              <v:path arrowok="t"/>
            </v:shape>
            <v:shape id="_x0000_s1497" style="position:absolute;left:4549;top:5036;width:3060;height:0" coordorigin="4549,5036" coordsize="3060,0" path="m4549,5036r3061,e" filled="f" strokecolor="#e8e9ef" strokeweight="3.7pt">
              <v:path arrowok="t"/>
            </v:shape>
            <v:shape id="_x0000_s1496" style="position:absolute;left:7620;top:5036;width:1030;height:0" coordorigin="7620,5036" coordsize="1030,0" path="m7620,5036r1030,e" filled="f" strokecolor="#e8e9ef" strokeweight="3.7pt">
              <v:path arrowok="t"/>
            </v:shape>
            <v:shape id="_x0000_s1495" style="position:absolute;left:1582;top:5091;width:1714;height:583" coordorigin="1582,5091" coordsize="1714,583" path="m1582,5675r1714,l3296,5091r-1714,l1582,5675xe" fillcolor="#cdd0df" stroked="f">
              <v:path arrowok="t"/>
            </v:shape>
            <v:shape id="_x0000_s1494" style="position:absolute;left:1716;top:5163;width:1445;height:439" coordorigin="1716,5163" coordsize="1445,439" path="m3162,5163r-1446,l1716,5602r1446,l3162,5163xe" fillcolor="#cdd0df" stroked="f">
              <v:path arrowok="t"/>
            </v:shape>
            <v:shape id="_x0000_s1493" style="position:absolute;left:3318;top:5091;width:1222;height:583" coordorigin="3318,5091" coordsize="1222,583" path="m3318,5675r1222,l4540,5091r-1222,l3318,5675xe" fillcolor="#cdd0df" stroked="f">
              <v:path arrowok="t"/>
            </v:shape>
            <v:shape id="_x0000_s1492" style="position:absolute;left:3452;top:5163;width:953;height:439" coordorigin="3452,5163" coordsize="953,439" path="m4405,5163r-953,l3452,5602r953,l4405,5163xe" fillcolor="#cdd0df" stroked="f">
              <v:path arrowok="t"/>
            </v:shape>
            <v:shape id="_x0000_s1491" style="position:absolute;left:4561;top:5091;width:3041;height:583" coordorigin="4561,5091" coordsize="3041,583" path="m4561,5675r3042,l7603,5091r-3042,l4561,5675xe" fillcolor="#cdd0df" stroked="f">
              <v:path arrowok="t"/>
            </v:shape>
            <v:shape id="_x0000_s1490" style="position:absolute;left:5413;top:5163;width:2055;height:439" coordorigin="5413,5163" coordsize="2055,439" path="m7468,5163r-2055,l5413,5602r2055,l7468,5163xe" fillcolor="#cdd0df" stroked="f">
              <v:path arrowok="t"/>
            </v:shape>
            <v:shape id="_x0000_s1489" style="position:absolute;left:7622;top:5163;width:0;height:439" coordorigin="7622,5163" coordsize="0,439" path="m7622,5603r,-440l7622,5603xe" fillcolor="#cdd0df" stroked="f">
              <v:path arrowok="t"/>
            </v:shape>
            <v:shape id="_x0000_s1488" style="position:absolute;left:7622;top:5163;width:1030;height:439" coordorigin="7622,5163" coordsize="1030,439" path="m8652,5163r-1030,l7622,5602r1030,l8652,5163xe" fillcolor="#cdd0df" stroked="f">
              <v:path arrowok="t"/>
            </v:shape>
            <v:shape id="_x0000_s1487" style="position:absolute;left:1582;top:5127;width:1714;height:0" coordorigin="1582,5127" coordsize="1714,0" path="m1582,5127r1714,e" filled="f" strokecolor="#cdd0df" strokeweight="3.7pt">
              <v:path arrowok="t"/>
            </v:shape>
            <v:shape id="_x0000_s1486" style="position:absolute;left:3315;top:5127;width:1224;height:0" coordorigin="3315,5127" coordsize="1224,0" path="m3315,5127r1225,e" filled="f" strokecolor="#cdd0df" strokeweight="3.7pt">
              <v:path arrowok="t"/>
            </v:shape>
            <v:shape id="_x0000_s1485" style="position:absolute;left:4559;top:5127;width:3041;height:0" coordorigin="4559,5127" coordsize="3041,0" path="m4559,5127r3041,e" filled="f" strokecolor="#cdd0df" strokeweight="3.7pt">
              <v:path arrowok="t"/>
            </v:shape>
            <v:shape id="_x0000_s1484" style="position:absolute;left:7620;top:5090;width:1030;height:74" coordorigin="7620,5090" coordsize="1030,74" path="m7620,5164r1030,l8650,5090r-1030,l7620,5164xe" fillcolor="#cdd0df" stroked="f">
              <v:path arrowok="t"/>
            </v:shape>
            <v:shape id="_x0000_s1483" style="position:absolute;left:1572;top:5639;width:1733;height:0" coordorigin="1572,5639" coordsize="1733,0" path="m1572,5639r1734,e" filled="f" strokecolor="#cdd0df" strokeweight="3.7pt">
              <v:path arrowok="t"/>
            </v:shape>
            <v:shape id="_x0000_s1482" style="position:absolute;left:3306;top:5639;width:1244;height:0" coordorigin="3306,5639" coordsize="1244,0" path="m3306,5639r1243,e" filled="f" strokecolor="#cdd0df" strokeweight="3.7pt">
              <v:path arrowok="t"/>
            </v:shape>
            <v:shape id="_x0000_s1481" style="position:absolute;left:4549;top:5639;width:3060;height:0" coordorigin="4549,5639" coordsize="3060,0" path="m4549,5639r3061,e" filled="f" strokecolor="#cdd0df" strokeweight="3.7pt">
              <v:path arrowok="t"/>
            </v:shape>
            <v:shape id="_x0000_s1480" style="position:absolute;left:7620;top:5639;width:1030;height:0" coordorigin="7620,5639" coordsize="1030,0" path="m7620,5639r1030,e" filled="f" strokecolor="#cdd0df" strokeweight="3.7pt">
              <v:path arrowok="t"/>
            </v:shape>
            <v:shape id="_x0000_s1479" style="position:absolute;left:1582;top:5694;width:1714;height:583" coordorigin="1582,5694" coordsize="1714,583" path="m1582,6277r1714,l3296,5694r-1714,l1582,6277xe" fillcolor="#e8e9ef" stroked="f">
              <v:path arrowok="t"/>
            </v:shape>
            <v:shape id="_x0000_s1478" style="position:absolute;left:1716;top:5766;width:1445;height:439" coordorigin="1716,5766" coordsize="1445,439" path="m3162,5766r-1446,l1716,6205r1446,l3162,5766xe" fillcolor="#e8e9ef" stroked="f">
              <v:path arrowok="t"/>
            </v:shape>
            <v:shape id="_x0000_s1477" style="position:absolute;left:3318;top:5694;width:1222;height:583" coordorigin="3318,5694" coordsize="1222,583" path="m3318,6277r1222,l4540,5694r-1222,l3318,6277xe" fillcolor="#e8e9ef" stroked="f">
              <v:path arrowok="t"/>
            </v:shape>
            <v:shape id="_x0000_s1476" style="position:absolute;left:3452;top:5766;width:953;height:439" coordorigin="3452,5766" coordsize="953,439" path="m4405,5766r-953,l3452,6205r953,l4405,5766xe" fillcolor="#e8e9ef" stroked="f">
              <v:path arrowok="t"/>
            </v:shape>
            <v:shape id="_x0000_s1475" style="position:absolute;left:4561;top:5694;width:3041;height:583" coordorigin="4561,5694" coordsize="3041,583" path="m4561,6277r3042,l7603,5694r-3042,l4561,6277xe" fillcolor="#e8e9ef" stroked="f">
              <v:path arrowok="t"/>
            </v:shape>
            <v:shape id="_x0000_s1474" style="position:absolute;left:4693;top:5766;width:2775;height:439" coordorigin="4693,5766" coordsize="2775,439" path="m7468,5766r-2775,l4693,6205r2775,l7468,5766xe" fillcolor="#e8e9ef" stroked="f">
              <v:path arrowok="t"/>
            </v:shape>
            <v:shape id="_x0000_s1473" style="position:absolute;left:7622;top:5766;width:0;height:439" coordorigin="7622,5766" coordsize="0,439" path="m7622,6205r,-439l7622,6205xe" fillcolor="#e8e9ef" stroked="f">
              <v:path arrowok="t"/>
            </v:shape>
            <v:shape id="_x0000_s1472" style="position:absolute;left:7622;top:5766;width:1030;height:439" coordorigin="7622,5766" coordsize="1030,439" path="m8652,5766r-1030,l7622,6205r1030,l8652,5766xe" fillcolor="#e8e9ef" stroked="f">
              <v:path arrowok="t"/>
            </v:shape>
            <v:shape id="_x0000_s1471" style="position:absolute;left:1582;top:5730;width:1714;height:0" coordorigin="1582,5730" coordsize="1714,0" path="m1582,5730r1714,e" filled="f" strokecolor="#e8e9ef" strokeweight="3.7pt">
              <v:path arrowok="t"/>
            </v:shape>
            <v:shape id="_x0000_s1470" style="position:absolute;left:3315;top:5730;width:1224;height:0" coordorigin="3315,5730" coordsize="1224,0" path="m3315,5730r1225,e" filled="f" strokecolor="#e8e9ef" strokeweight="3.7pt">
              <v:path arrowok="t"/>
            </v:shape>
            <v:shape id="_x0000_s1469" style="position:absolute;left:4559;top:5730;width:3041;height:0" coordorigin="4559,5730" coordsize="3041,0" path="m4559,5730r3041,e" filled="f" strokecolor="#e8e9ef" strokeweight="3.7pt">
              <v:path arrowok="t"/>
            </v:shape>
            <v:shape id="_x0000_s1468" style="position:absolute;left:7620;top:5693;width:1030;height:74" coordorigin="7620,5693" coordsize="1030,74" path="m7620,5767r1030,l8650,5693r-1030,l7620,5767xe" fillcolor="#e8e9ef" stroked="f">
              <v:path arrowok="t"/>
            </v:shape>
            <v:shape id="_x0000_s1467" style="position:absolute;left:1572;top:6241;width:1733;height:0" coordorigin="1572,6241" coordsize="1733,0" path="m1572,6241r1734,e" filled="f" strokecolor="#e8e9ef" strokeweight="3.7pt">
              <v:path arrowok="t"/>
            </v:shape>
            <v:shape id="_x0000_s1466" style="position:absolute;left:3306;top:6241;width:1244;height:0" coordorigin="3306,6241" coordsize="1244,0" path="m3306,6241r1243,e" filled="f" strokecolor="#e8e9ef" strokeweight="3.7pt">
              <v:path arrowok="t"/>
            </v:shape>
            <v:shape id="_x0000_s1465" style="position:absolute;left:4549;top:6241;width:3060;height:0" coordorigin="4549,6241" coordsize="3060,0" path="m4549,6241r3061,e" filled="f" strokecolor="#e8e9ef" strokeweight="3.7pt">
              <v:path arrowok="t"/>
            </v:shape>
            <v:shape id="_x0000_s1464" style="position:absolute;left:7620;top:6241;width:1030;height:0" coordorigin="7620,6241" coordsize="1030,0" path="m7620,6241r1030,e" filled="f" strokecolor="#e8e9ef" strokeweight="3.7pt">
              <v:path arrowok="t"/>
            </v:shape>
            <v:shape id="_x0000_s1463" style="position:absolute;left:1582;top:6299;width:1714;height:583" coordorigin="1582,6299" coordsize="1714,583" path="m1582,6882r1714,l3296,6299r-1714,l1582,6882xe" fillcolor="#cdd0df" stroked="f">
              <v:path arrowok="t"/>
            </v:shape>
            <v:shape id="_x0000_s1462" style="position:absolute;left:1716;top:6371;width:1445;height:439" coordorigin="1716,6371" coordsize="1445,439" path="m3162,6371r-1446,l1716,6810r1446,l3162,6371xe" fillcolor="#cdd0df" stroked="f">
              <v:path arrowok="t"/>
            </v:shape>
            <v:shape id="_x0000_s1461" style="position:absolute;left:3318;top:6299;width:1222;height:583" coordorigin="3318,6299" coordsize="1222,583" path="m3318,6882r1222,l4540,6299r-1222,l3318,6882xe" fillcolor="#cdd0df" stroked="f">
              <v:path arrowok="t"/>
            </v:shape>
            <v:shape id="_x0000_s1460" style="position:absolute;left:3452;top:6371;width:953;height:439" coordorigin="3452,6371" coordsize="953,439" path="m4405,6371r-953,l3452,6810r953,l4405,6371xe" fillcolor="#cdd0df" stroked="f">
              <v:path arrowok="t"/>
            </v:shape>
            <v:shape id="_x0000_s1459" style="position:absolute;left:4561;top:6299;width:3041;height:583" coordorigin="4561,6299" coordsize="3041,583" path="m4561,6882r3042,l7603,6299r-3042,l4561,6882xe" fillcolor="#cdd0df" stroked="f">
              <v:path arrowok="t"/>
            </v:shape>
            <v:shape id="_x0000_s1458" style="position:absolute;left:4693;top:6371;width:2775;height:439" coordorigin="4693,6371" coordsize="2775,439" path="m7468,6371r-2775,l4693,6810r2775,l7468,6371xe" fillcolor="#cdd0df" stroked="f">
              <v:path arrowok="t"/>
            </v:shape>
            <v:shape id="_x0000_s1457" style="position:absolute;left:7622;top:6371;width:0;height:439" coordorigin="7622,6371" coordsize="0,439" path="m7622,6810r,-439l7622,6810xe" fillcolor="#cdd0df" stroked="f">
              <v:path arrowok="t"/>
            </v:shape>
            <v:shape id="_x0000_s1456" style="position:absolute;left:7622;top:6371;width:1030;height:439" coordorigin="7622,6371" coordsize="1030,439" path="m8652,6371r-1030,l7622,6810r1030,l8652,6371xe" fillcolor="#cdd0df" stroked="f">
              <v:path arrowok="t"/>
            </v:shape>
            <v:shape id="_x0000_s1455" style="position:absolute;left:1582;top:6332;width:1714;height:0" coordorigin="1582,6332" coordsize="1714,0" path="m1582,6332r1714,e" filled="f" strokecolor="#cdd0df" strokeweight="3.7pt">
              <v:path arrowok="t"/>
            </v:shape>
            <v:shape id="_x0000_s1454" style="position:absolute;left:3315;top:6332;width:1224;height:0" coordorigin="3315,6332" coordsize="1224,0" path="m3315,6332r1225,e" filled="f" strokecolor="#cdd0df" strokeweight="3.7pt">
              <v:path arrowok="t"/>
            </v:shape>
            <v:shape id="_x0000_s1453" style="position:absolute;left:4559;top:6332;width:3041;height:0" coordorigin="4559,6332" coordsize="3041,0" path="m4559,6332r3041,e" filled="f" strokecolor="#cdd0df" strokeweight="3.7pt">
              <v:path arrowok="t"/>
            </v:shape>
            <v:shape id="_x0000_s1452" style="position:absolute;left:7620;top:6295;width:1030;height:74" coordorigin="7620,6295" coordsize="1030,74" path="m7620,6369r1030,l8650,6295r-1030,l7620,6369xe" fillcolor="#cdd0df" stroked="f">
              <v:path arrowok="t"/>
            </v:shape>
            <v:shape id="_x0000_s1451" style="position:absolute;left:1572;top:6846;width:1733;height:0" coordorigin="1572,6846" coordsize="1733,0" path="m1572,6846r1734,e" filled="f" strokecolor="#cdd0df" strokeweight="3.7pt">
              <v:path arrowok="t"/>
            </v:shape>
            <v:shape id="_x0000_s1450" style="position:absolute;left:3306;top:6846;width:1244;height:0" coordorigin="3306,6846" coordsize="1244,0" path="m3306,6846r1243,e" filled="f" strokecolor="#cdd0df" strokeweight="3.7pt">
              <v:path arrowok="t"/>
            </v:shape>
            <v:shape id="_x0000_s1449" style="position:absolute;left:4549;top:6846;width:3060;height:0" coordorigin="4549,6846" coordsize="3060,0" path="m4549,6846r3061,e" filled="f" strokecolor="#cdd0df" strokeweight="3.7pt">
              <v:path arrowok="t"/>
            </v:shape>
            <v:shape id="_x0000_s1448" style="position:absolute;left:7620;top:6846;width:1030;height:0" coordorigin="7620,6846" coordsize="1030,0" path="m7620,6846r1030,e" filled="f" strokecolor="#cdd0df" strokeweight="3.7pt">
              <v:path arrowok="t"/>
            </v:shape>
            <v:shape id="_x0000_s1447" style="position:absolute;left:1582;top:6901;width:1714;height:584" coordorigin="1582,6901" coordsize="1714,584" path="m1582,7485r1714,l3296,6901r-1714,l1582,7485xe" fillcolor="#e8e9ef" stroked="f">
              <v:path arrowok="t"/>
            </v:shape>
            <v:shape id="_x0000_s1446" style="position:absolute;left:1716;top:6973;width:1445;height:440" coordorigin="1716,6973" coordsize="1445,440" path="m1716,7413r1446,l3162,6973r-1446,l1716,7413xe" fillcolor="#e8e9ef" stroked="f">
              <v:path arrowok="t"/>
            </v:shape>
            <v:shape id="_x0000_s1445" style="position:absolute;left:3318;top:6901;width:1222;height:584" coordorigin="3318,6901" coordsize="1222,584" path="m3318,7485r1222,l4540,6901r-1222,l3318,7485xe" fillcolor="#e8e9ef" stroked="f">
              <v:path arrowok="t"/>
            </v:shape>
            <v:shape id="_x0000_s1444" style="position:absolute;left:3452;top:6973;width:953;height:440" coordorigin="3452,6973" coordsize="953,440" path="m3452,7413r953,l4405,6973r-953,l3452,7413xe" fillcolor="#e8e9ef" stroked="f">
              <v:path arrowok="t"/>
            </v:shape>
            <v:shape id="_x0000_s1443" style="position:absolute;left:4561;top:6901;width:3041;height:584" coordorigin="4561,6901" coordsize="3041,584" path="m4561,7485r3042,l7603,6901r-3042,l4561,7485xe" fillcolor="#e8e9ef" stroked="f">
              <v:path arrowok="t"/>
            </v:shape>
            <v:shape id="_x0000_s1442" style="position:absolute;left:4693;top:6973;width:2775;height:440" coordorigin="4693,6973" coordsize="2775,440" path="m4693,7413r2775,l7468,6973r-2775,l4693,7413xe" fillcolor="#e8e9ef" stroked="f">
              <v:path arrowok="t"/>
            </v:shape>
            <v:shape id="_x0000_s1441" style="position:absolute;left:7622;top:6973;width:0;height:440" coordorigin="7622,6973" coordsize="0,440" path="m7622,7413r,-440l7622,7413xe" fillcolor="#e8e9ef" stroked="f">
              <v:path arrowok="t"/>
            </v:shape>
            <v:shape id="_x0000_s1440" style="position:absolute;left:7622;top:6973;width:1030;height:440" coordorigin="7622,6973" coordsize="1030,440" path="m8652,6973r-1030,l7622,7413r1030,l8652,6973xe" fillcolor="#e8e9ef" stroked="f">
              <v:path arrowok="t"/>
            </v:shape>
            <v:shape id="_x0000_s1439" style="position:absolute;left:1582;top:6937;width:1714;height:0" coordorigin="1582,6937" coordsize="1714,0" path="m1582,6937r1714,e" filled="f" strokecolor="#e8e9ef" strokeweight="3.7pt">
              <v:path arrowok="t"/>
            </v:shape>
            <v:shape id="_x0000_s1438" style="position:absolute;left:3315;top:6937;width:1224;height:0" coordorigin="3315,6937" coordsize="1224,0" path="m3315,6937r1225,e" filled="f" strokecolor="#e8e9ef" strokeweight="3.7pt">
              <v:path arrowok="t"/>
            </v:shape>
            <v:shape id="_x0000_s1437" style="position:absolute;left:4559;top:6937;width:3041;height:0" coordorigin="4559,6937" coordsize="3041,0" path="m4559,6937r3041,e" filled="f" strokecolor="#e8e9ef" strokeweight="3.7pt">
              <v:path arrowok="t"/>
            </v:shape>
            <v:shape id="_x0000_s1436" style="position:absolute;left:7620;top:6900;width:1030;height:74" coordorigin="7620,6900" coordsize="1030,74" path="m7620,6974r1030,l8650,6900r-1030,l7620,6974xe" fillcolor="#e8e9ef" stroked="f">
              <v:path arrowok="t"/>
            </v:shape>
            <v:shape id="_x0000_s1435" style="position:absolute;left:1572;top:7449;width:1733;height:0" coordorigin="1572,7449" coordsize="1733,0" path="m1572,7449r1734,e" filled="f" strokecolor="#e8e9ef" strokeweight="3.7pt">
              <v:path arrowok="t"/>
            </v:shape>
            <v:shape id="_x0000_s1434" style="position:absolute;left:3306;top:7449;width:1244;height:0" coordorigin="3306,7449" coordsize="1244,0" path="m3306,7449r1243,e" filled="f" strokecolor="#e8e9ef" strokeweight="3.7pt">
              <v:path arrowok="t"/>
            </v:shape>
            <v:shape id="_x0000_s1433" style="position:absolute;left:4549;top:7449;width:3060;height:0" coordorigin="4549,7449" coordsize="3060,0" path="m4549,7449r3061,e" filled="f" strokecolor="#e8e9ef" strokeweight="3.7pt">
              <v:path arrowok="t"/>
            </v:shape>
            <v:shape id="_x0000_s1432" style="position:absolute;left:7620;top:7449;width:1030;height:0" coordorigin="7620,7449" coordsize="1030,0" path="m7620,7449r1030,e" filled="f" strokecolor="#e8e9ef" strokeweight="3.7pt">
              <v:path arrowok="t"/>
            </v:shape>
            <v:shape id="_x0000_s1431" style="position:absolute;left:1582;top:7506;width:1714;height:583" coordorigin="1582,7506" coordsize="1714,583" path="m1582,8089r1714,l3296,7506r-1714,l1582,8089xe" fillcolor="#cdd0df" stroked="f">
              <v:path arrowok="t"/>
            </v:shape>
            <v:shape id="_x0000_s1430" style="position:absolute;left:1716;top:7578;width:1445;height:439" coordorigin="1716,7578" coordsize="1445,439" path="m3162,7578r-1446,l1716,8017r1446,l3162,7578xe" fillcolor="#cdd0df" stroked="f">
              <v:path arrowok="t"/>
            </v:shape>
            <v:shape id="_x0000_s1429" style="position:absolute;left:3318;top:7506;width:1222;height:583" coordorigin="3318,7506" coordsize="1222,583" path="m3318,8089r1222,l4540,7506r-1222,l3318,8089xe" fillcolor="#cdd0df" stroked="f">
              <v:path arrowok="t"/>
            </v:shape>
            <v:shape id="_x0000_s1428" style="position:absolute;left:3452;top:7578;width:953;height:439" coordorigin="3452,7578" coordsize="953,439" path="m4405,7578r-953,l3452,8017r953,l4405,7578xe" fillcolor="#cdd0df" stroked="f">
              <v:path arrowok="t"/>
            </v:shape>
            <v:shape id="_x0000_s1427" style="position:absolute;left:4561;top:7506;width:3041;height:583" coordorigin="4561,7506" coordsize="3041,583" path="m4561,8089r3042,l7603,7506r-3042,l4561,8089xe" fillcolor="#cdd0df" stroked="f">
              <v:path arrowok="t"/>
            </v:shape>
            <v:shape id="_x0000_s1426" style="position:absolute;left:5413;top:7578;width:2055;height:439" coordorigin="5413,7578" coordsize="2055,439" path="m7468,7578r-2055,l5413,8017r2055,l7468,7578xe" fillcolor="#cdd0df" stroked="f">
              <v:path arrowok="t"/>
            </v:shape>
            <v:shape id="_x0000_s1425" style="position:absolute;left:7622;top:7578;width:0;height:439" coordorigin="7622,7578" coordsize="0,439" path="m7622,8017r,-439l7622,8017xe" fillcolor="#cdd0df" stroked="f">
              <v:path arrowok="t"/>
            </v:shape>
            <v:shape id="_x0000_s1424" style="position:absolute;left:7622;top:7578;width:1030;height:439" coordorigin="7622,7578" coordsize="1030,439" path="m8652,7578r-1030,l7622,8017r1030,l8652,7578xe" fillcolor="#cdd0df" stroked="f">
              <v:path arrowok="t"/>
            </v:shape>
            <v:shape id="_x0000_s1423" style="position:absolute;left:1582;top:7540;width:1714;height:0" coordorigin="1582,7540" coordsize="1714,0" path="m1582,7540r1714,e" filled="f" strokecolor="#cdd0df" strokeweight="3.7pt">
              <v:path arrowok="t"/>
            </v:shape>
            <v:shape id="_x0000_s1422" style="position:absolute;left:3315;top:7540;width:1224;height:0" coordorigin="3315,7540" coordsize="1224,0" path="m3315,7540r1225,e" filled="f" strokecolor="#cdd0df" strokeweight="3.7pt">
              <v:path arrowok="t"/>
            </v:shape>
            <v:shape id="_x0000_s1421" style="position:absolute;left:4559;top:7540;width:3041;height:0" coordorigin="4559,7540" coordsize="3041,0" path="m4559,7540r3041,e" filled="f" strokecolor="#cdd0df" strokeweight="3.7pt">
              <v:path arrowok="t"/>
            </v:shape>
            <v:shape id="_x0000_s1420" style="position:absolute;left:7620;top:7503;width:1030;height:74" coordorigin="7620,7503" coordsize="1030,74" path="m7620,7577r1030,l8650,7503r-1030,l7620,7577xe" fillcolor="#cdd0df" stroked="f">
              <v:path arrowok="t"/>
            </v:shape>
            <v:shape id="_x0000_s1419" style="position:absolute;left:1572;top:8053;width:1733;height:0" coordorigin="1572,8053" coordsize="1733,0" path="m1572,8053r1734,e" filled="f" strokecolor="#cdd0df" strokeweight="3.7pt">
              <v:path arrowok="t"/>
            </v:shape>
            <v:shape id="_x0000_s1418" style="position:absolute;left:3306;top:8053;width:1244;height:0" coordorigin="3306,8053" coordsize="1244,0" path="m3306,8053r1243,e" filled="f" strokecolor="#cdd0df" strokeweight="3.7pt">
              <v:path arrowok="t"/>
            </v:shape>
            <v:shape id="_x0000_s1417" style="position:absolute;left:4549;top:8053;width:3060;height:0" coordorigin="4549,8053" coordsize="3060,0" path="m4549,8053r3061,e" filled="f" strokecolor="#cdd0df" strokeweight="3.7pt">
              <v:path arrowok="t"/>
            </v:shape>
            <v:shape id="_x0000_s1416" style="position:absolute;left:7620;top:8053;width:1030;height:0" coordorigin="7620,8053" coordsize="1030,0" path="m7620,8053r1030,e" filled="f" strokecolor="#cdd0df" strokeweight="3.7pt">
              <v:path arrowok="t"/>
            </v:shape>
            <v:shape id="_x0000_s1415" style="position:absolute;left:1582;top:8109;width:1714;height:583" coordorigin="1582,8109" coordsize="1714,583" path="m1582,8692r1714,l3296,8109r-1714,l1582,8692xe" fillcolor="#e8e9ef" stroked="f">
              <v:path arrowok="t"/>
            </v:shape>
            <v:shape id="_x0000_s1414" style="position:absolute;left:1716;top:8181;width:1445;height:439" coordorigin="1716,8181" coordsize="1445,439" path="m1716,8620r1446,l3162,8181r-1446,l1716,8620xe" fillcolor="#e8e9ef" stroked="f">
              <v:path arrowok="t"/>
            </v:shape>
            <v:shape id="_x0000_s1413" style="position:absolute;left:3318;top:8109;width:1222;height:583" coordorigin="3318,8109" coordsize="1222,583" path="m3318,8692r1222,l4540,8109r-1222,l3318,8692xe" fillcolor="#e8e9ef" stroked="f">
              <v:path arrowok="t"/>
            </v:shape>
            <v:shape id="_x0000_s1412" style="position:absolute;left:3452;top:8181;width:953;height:439" coordorigin="3452,8181" coordsize="953,439" path="m3452,8620r953,l4405,8181r-953,l3452,8620xe" fillcolor="#e8e9ef" stroked="f">
              <v:path arrowok="t"/>
            </v:shape>
            <v:shape id="_x0000_s1411" style="position:absolute;left:4561;top:8109;width:3041;height:583" coordorigin="4561,8109" coordsize="3041,583" path="m4561,8692r3042,l7603,8109r-3042,l4561,8692xe" fillcolor="#e8e9ef" stroked="f">
              <v:path arrowok="t"/>
            </v:shape>
            <v:shape id="_x0000_s1410" style="position:absolute;left:4693;top:8181;width:2775;height:439" coordorigin="4693,8181" coordsize="2775,439" path="m4693,8620r2775,l7468,8181r-2775,l4693,8620xe" fillcolor="#e8e9ef" stroked="f">
              <v:path arrowok="t"/>
            </v:shape>
            <v:shape id="_x0000_s1409" style="position:absolute;left:7622;top:8181;width:0;height:439" coordorigin="7622,8181" coordsize="0,439" path="m7622,8620r,-439l7622,8620xe" fillcolor="#e8e9ef" stroked="f">
              <v:path arrowok="t"/>
            </v:shape>
            <v:shape id="_x0000_s1408" style="position:absolute;left:7622;top:8181;width:1030;height:439" coordorigin="7622,8181" coordsize="1030,439" path="m8652,8181r-1030,l7622,8620r1030,l8652,8181xe" fillcolor="#e8e9ef" stroked="f">
              <v:path arrowok="t"/>
            </v:shape>
            <v:shape id="_x0000_s1407" style="position:absolute;left:1582;top:8145;width:1714;height:0" coordorigin="1582,8145" coordsize="1714,0" path="m1582,8145r1714,e" filled="f" strokecolor="#e8e9ef" strokeweight="3.7pt">
              <v:path arrowok="t"/>
            </v:shape>
            <v:shape id="_x0000_s1406" style="position:absolute;left:3315;top:8145;width:1224;height:0" coordorigin="3315,8145" coordsize="1224,0" path="m3315,8145r1225,e" filled="f" strokecolor="#e8e9ef" strokeweight="3.7pt">
              <v:path arrowok="t"/>
            </v:shape>
            <v:shape id="_x0000_s1405" style="position:absolute;left:4559;top:8145;width:3041;height:0" coordorigin="4559,8145" coordsize="3041,0" path="m4559,8145r3041,e" filled="f" strokecolor="#e8e9ef" strokeweight="3.7pt">
              <v:path arrowok="t"/>
            </v:shape>
            <v:shape id="_x0000_s1404" style="position:absolute;left:7620;top:8108;width:1030;height:74" coordorigin="7620,8108" coordsize="1030,74" path="m7620,8182r1030,l8650,8108r-1030,l7620,8182xe" fillcolor="#e8e9ef" stroked="f">
              <v:path arrowok="t"/>
            </v:shape>
            <v:shape id="_x0000_s1403" style="position:absolute;left:1572;top:8658;width:1733;height:0" coordorigin="1572,8658" coordsize="1733,0" path="m1572,8658r1734,e" filled="f" strokecolor="#e8e9ef" strokeweight="3.7pt">
              <v:path arrowok="t"/>
            </v:shape>
            <v:shape id="_x0000_s1402" style="position:absolute;left:3306;top:8658;width:1244;height:0" coordorigin="3306,8658" coordsize="1244,0" path="m3306,8658r1243,e" filled="f" strokecolor="#e8e9ef" strokeweight="3.7pt">
              <v:path arrowok="t"/>
            </v:shape>
            <v:shape id="_x0000_s1401" style="position:absolute;left:4549;top:8658;width:3060;height:0" coordorigin="4549,8658" coordsize="3060,0" path="m4549,8658r3061,e" filled="f" strokecolor="#e8e9ef" strokeweight="3.7pt">
              <v:path arrowok="t"/>
            </v:shape>
            <v:shape id="_x0000_s1400" style="position:absolute;left:7620;top:8658;width:1030;height:0" coordorigin="7620,8658" coordsize="1030,0" path="m7620,8658r1030,e" filled="f" strokecolor="#e8e9ef" strokeweight="3.7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92" style="position:absolute;left:0;text-align:left;margin-left:76.75pt;margin-top:57.2pt;width:358.05pt;height:74.1pt;z-index:-251656192;mso-position-horizontal-relative:page;mso-position-vertical-relative:page" coordorigin="1535,1144" coordsize="7161,1482">
            <v:shape id="_x0000_s1398" style="position:absolute;left:1582;top:1154;width:7070;height:1462" coordorigin="1582,1154" coordsize="7070,1462" path="m1582,2616r7070,l8652,1154r-7070,l1582,2616xe" fillcolor="#47a8d0" stroked="f">
              <v:path arrowok="t"/>
            </v:shape>
            <v:shape id="_x0000_s1397" style="position:absolute;left:1716;top:1226;width:6801;height:440" coordorigin="1716,1226" coordsize="6801,440" path="m1716,1666r6802,l8518,1226r-6802,l1716,1666xe" fillcolor="#47a8d0" stroked="f">
              <v:path arrowok="t"/>
            </v:shape>
            <v:shape id="_x0000_s1396" style="position:absolute;left:1716;top:1666;width:6801;height:439" coordorigin="1716,1666" coordsize="6801,439" path="m1716,2105r6802,l8518,1666r-6802,l1716,2105xe" fillcolor="#47a8d0" stroked="f">
              <v:path arrowok="t"/>
            </v:shape>
            <v:shape id="_x0000_s1395" style="position:absolute;left:1716;top:2105;width:6801;height:439" coordorigin="1716,2105" coordsize="6801,439" path="m1716,2544r6802,l8518,2105r-6802,l1716,2544xe" fillcolor="#47a8d0" stroked="f">
              <v:path arrowok="t"/>
            </v:shape>
            <v:shape id="_x0000_s1394" style="position:absolute;left:1582;top:1188;width:7068;height:0" coordorigin="1582,1188" coordsize="7068,0" path="m1582,1188r7068,e" filled="f" strokecolor="#47a8d0" strokeweight="3.7pt">
              <v:path arrowok="t"/>
            </v:shape>
            <v:shape id="_x0000_s1393" style="position:absolute;left:1572;top:2580;width:7087;height:0" coordorigin="1572,2580" coordsize="7087,0" path="m1572,2580r7087,e" filled="f" strokecolor="#47a8d0" strokeweight="3.7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b/>
          <w:sz w:val="24"/>
          <w:szCs w:val="24"/>
        </w:rPr>
        <w:t>o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z w:val="24"/>
          <w:szCs w:val="24"/>
        </w:rPr>
        <w:t>n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z w:val="24"/>
          <w:szCs w:val="24"/>
        </w:rPr>
        <w:t>Pos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F40B58"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 w:rsidR="00F40B58">
        <w:rPr>
          <w:rFonts w:ascii="Calibri" w:eastAsia="Calibri" w:hAnsi="Calibri" w:cs="Calibri"/>
          <w:b/>
          <w:sz w:val="24"/>
          <w:szCs w:val="24"/>
        </w:rPr>
        <w:t>i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 w:rsidR="00F40B58"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2951" w:right="235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ji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3129" w:right="253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31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13</w:t>
      </w:r>
    </w:p>
    <w:p w:rsidR="002E310D" w:rsidRDefault="002E310D">
      <w:pPr>
        <w:spacing w:before="3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ASSET                                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KEWA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AN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Kas                                               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oko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rle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an                            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ah</w:t>
      </w:r>
    </w:p>
    <w:p w:rsidR="002E310D" w:rsidRDefault="002E310D">
      <w:pPr>
        <w:spacing w:before="3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                                    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an                                        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mlah Kewaji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ot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 w:rsidP="000663A5">
      <w:pPr>
        <w:spacing w:before="11" w:line="280" w:lineRule="exact"/>
        <w:ind w:left="696"/>
        <w:rPr>
          <w:sz w:val="10"/>
          <w:szCs w:val="10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                           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 w:rsidR="00242FCE">
        <w:rPr>
          <w:rFonts w:ascii="Calibri" w:eastAsia="Calibri" w:hAnsi="Calibri" w:cs="Calibri"/>
          <w:spacing w:val="47"/>
          <w:sz w:val="24"/>
          <w:szCs w:val="24"/>
        </w:rPr>
        <w:t>SALDO DANA</w:t>
      </w: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ah                                          </w:t>
      </w:r>
      <w:r>
        <w:rPr>
          <w:rFonts w:ascii="Calibri" w:eastAsia="Calibri" w:hAnsi="Calibri" w:cs="Calibri"/>
          <w:spacing w:val="44"/>
          <w:sz w:val="24"/>
          <w:szCs w:val="24"/>
        </w:rPr>
        <w:t xml:space="preserve"> </w:t>
      </w:r>
      <w:r w:rsidR="007142C9">
        <w:rPr>
          <w:rFonts w:ascii="Calibri" w:eastAsia="Calibri" w:hAnsi="Calibri" w:cs="Calibri"/>
          <w:spacing w:val="44"/>
          <w:sz w:val="24"/>
          <w:szCs w:val="24"/>
        </w:rPr>
        <w:t>Dana Zakat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il                                               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mlah 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mlah Asset                              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mlah Kewaji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2" w:line="260" w:lineRule="exact"/>
        <w:rPr>
          <w:sz w:val="26"/>
          <w:szCs w:val="26"/>
        </w:rPr>
      </w:pPr>
    </w:p>
    <w:p w:rsidR="002E310D" w:rsidRDefault="00F40B58">
      <w:pPr>
        <w:spacing w:before="11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aan 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 sel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D00EFF">
      <w:pPr>
        <w:spacing w:line="359" w:lineRule="auto"/>
        <w:ind w:left="1193" w:right="74" w:hanging="3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388" style="position:absolute;left:0;text-align:left;margin-left:62.15pt;margin-top:72.1pt;width:363.9pt;height:.6pt;z-index:-251657216;mso-position-horizontal-relative:page" coordorigin="1243,1442" coordsize="7278,12">
            <v:shape id="_x0000_s1391" style="position:absolute;left:1248;top:1448;width:6275;height:0" coordorigin="1248,1448" coordsize="6275,0" path="m1248,1448r6275,e" filled="f" strokeweight=".58pt">
              <v:path arrowok="t"/>
            </v:shape>
            <v:shape id="_x0000_s1390" style="position:absolute;left:7524;top:1448;width:10;height:0" coordorigin="7524,1448" coordsize="10,0" path="m7524,1448r9,e" filled="f" strokecolor="#c0504d" strokeweight=".58pt">
              <v:path arrowok="t"/>
            </v:shape>
            <v:shape id="_x0000_s1389" style="position:absolute;left:7533;top:1448;width:982;height:0" coordorigin="7533,1448" coordsize="982,0" path="m7533,1448r982,e" filled="f" strokecolor="#c0504d" strokeweight=".58pt">
              <v:path arrowok="t"/>
            </v:shape>
            <w10:wrap anchorx="page"/>
          </v:group>
        </w:pict>
      </w:r>
      <w:r w:rsidR="00F40B58">
        <w:rPr>
          <w:rFonts w:ascii="Wingdings" w:eastAsia="Wingdings" w:hAnsi="Wingdings" w:cs="Wingdings"/>
          <w:sz w:val="24"/>
          <w:szCs w:val="24"/>
        </w:rPr>
        <w:t></w:t>
      </w:r>
      <w:r w:rsidR="00F40B58">
        <w:rPr>
          <w:sz w:val="24"/>
          <w:szCs w:val="24"/>
        </w:rPr>
        <w:t xml:space="preserve"> </w:t>
      </w:r>
      <w:r w:rsidR="00F40B58">
        <w:rPr>
          <w:spacing w:val="26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ivi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as</w:t>
      </w:r>
      <w:r w:rsidR="00F40B58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asi</w:t>
      </w:r>
      <w:r w:rsidR="00F40B58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:</w:t>
      </w:r>
      <w:r w:rsidR="00F40B58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F40B58">
        <w:rPr>
          <w:rFonts w:ascii="Calibri" w:eastAsia="Calibri" w:hAnsi="Calibri" w:cs="Calibri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agai</w:t>
      </w:r>
      <w:r w:rsidR="00F40B58"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s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er</w:t>
      </w:r>
      <w:r w:rsidR="00F40B58"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im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masj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ut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 xml:space="preserve">,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em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ayar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-3"/>
          <w:sz w:val="24"/>
          <w:szCs w:val="24"/>
        </w:rPr>
        <w:t>g</w:t>
      </w:r>
      <w:r w:rsidR="00F40B58">
        <w:rPr>
          <w:rFonts w:ascii="Calibri" w:eastAsia="Calibri" w:hAnsi="Calibri" w:cs="Calibri"/>
          <w:sz w:val="24"/>
          <w:szCs w:val="24"/>
        </w:rPr>
        <w:t>el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ar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in</w:t>
      </w:r>
    </w:p>
    <w:p w:rsidR="002E310D" w:rsidRDefault="00F40B58">
      <w:pPr>
        <w:spacing w:line="280" w:lineRule="exact"/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masjid</w:t>
      </w:r>
    </w:p>
    <w:p w:rsidR="002E310D" w:rsidRDefault="002E310D">
      <w:pPr>
        <w:spacing w:before="8" w:line="120" w:lineRule="exact"/>
        <w:rPr>
          <w:sz w:val="13"/>
          <w:szCs w:val="13"/>
        </w:rPr>
      </w:pPr>
    </w:p>
    <w:p w:rsidR="002E310D" w:rsidRDefault="002E310D">
      <w:pPr>
        <w:spacing w:before="16"/>
        <w:ind w:left="34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160" w:right="1020" w:bottom="280" w:left="1020" w:header="720" w:footer="720" w:gutter="0"/>
          <w:cols w:space="720"/>
        </w:sectPr>
      </w:pPr>
    </w:p>
    <w:p w:rsidR="002E310D" w:rsidRDefault="00F40B58">
      <w:pPr>
        <w:spacing w:before="64"/>
        <w:ind w:left="51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lastRenderedPageBreak/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iayaan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ayaran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8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10" w:line="220" w:lineRule="exact"/>
        <w:rPr>
          <w:sz w:val="22"/>
          <w:szCs w:val="22"/>
        </w:rPr>
      </w:pPr>
    </w:p>
    <w:p w:rsidR="002E310D" w:rsidRDefault="00F40B58">
      <w:pPr>
        <w:spacing w:before="11"/>
        <w:ind w:left="2874" w:right="260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631" w:right="235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ji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347" w:right="10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31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3</w:t>
      </w:r>
    </w:p>
    <w:p w:rsidR="002E310D" w:rsidRDefault="002E310D">
      <w:pPr>
        <w:spacing w:before="3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si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 se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Gaji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ot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asi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3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ovasi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oil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2E310D" w:rsidRDefault="002E310D">
      <w:pPr>
        <w:spacing w:before="3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3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Kas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ayaan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 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ah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8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ak jama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</w:p>
    <w:p w:rsidR="002E310D" w:rsidRDefault="002E310D">
      <w:pPr>
        <w:spacing w:before="3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157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/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5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before="2" w:line="100" w:lineRule="exact"/>
        <w:rPr>
          <w:sz w:val="10"/>
          <w:szCs w:val="10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11" w:line="280" w:lineRule="exact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</w:p>
    <w:p w:rsidR="002E310D" w:rsidRDefault="002E310D">
      <w:pPr>
        <w:spacing w:line="200" w:lineRule="exact"/>
      </w:pPr>
    </w:p>
    <w:p w:rsidR="002E310D" w:rsidRDefault="002E310D">
      <w:pPr>
        <w:spacing w:before="3" w:line="260" w:lineRule="exact"/>
        <w:rPr>
          <w:sz w:val="26"/>
          <w:szCs w:val="26"/>
        </w:rPr>
        <w:sectPr w:rsidR="002E310D">
          <w:pgSz w:w="9640" w:h="13620"/>
          <w:pgMar w:top="1060" w:right="1020" w:bottom="280" w:left="1340" w:header="720" w:footer="720" w:gutter="0"/>
          <w:cols w:space="720"/>
        </w:sectPr>
      </w:pPr>
    </w:p>
    <w:p w:rsidR="002E310D" w:rsidRDefault="00D00EFF">
      <w:pPr>
        <w:spacing w:before="82"/>
        <w:ind w:left="24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224" style="position:absolute;left:0;text-align:left;margin-left:76.75pt;margin-top:177.25pt;width:358.05pt;height:422.5pt;z-index:-251652096;mso-position-horizontal-relative:page;mso-position-vertical-relative:page" coordorigin="1535,3545" coordsize="7161,8450">
            <v:shape id="_x0000_s1380" style="position:absolute;left:1582;top:3555;width:5226;height:583" coordorigin="1582,3555" coordsize="5226,583" path="m1582,4138r5226,l6808,3555r-5226,l1582,4138xe" fillcolor="#cdd0df" stroked="f">
              <v:path arrowok="t"/>
            </v:shape>
            <v:shape id="_x0000_s1379" style="position:absolute;left:1716;top:3627;width:4957;height:439" coordorigin="1716,3627" coordsize="4957,439" path="m6674,3627r-4958,l1716,4066r4958,l6674,3627xe" fillcolor="#cdd0df" stroked="f">
              <v:path arrowok="t"/>
            </v:shape>
            <v:shape id="_x0000_s1378" style="position:absolute;left:6830;top:3555;width:1822;height:583" coordorigin="6830,3555" coordsize="1822,583" path="m6830,4138r1822,l8652,3555r-1822,l6830,4138xe" fillcolor="#cdd0df" stroked="f">
              <v:path arrowok="t"/>
            </v:shape>
            <v:shape id="_x0000_s1377" style="position:absolute;left:6962;top:3627;width:1556;height:439" coordorigin="6962,3627" coordsize="1556,439" path="m8518,3627r-1556,l6962,4066r1556,l8518,3627xe" fillcolor="#cdd0df" stroked="f">
              <v:path arrowok="t"/>
            </v:shape>
            <v:shape id="_x0000_s1376" style="position:absolute;left:1582;top:3591;width:5226;height:0" coordorigin="1582,3591" coordsize="5226,0" path="m1582,3591r5226,e" filled="f" strokecolor="#cdd0df" strokeweight="3.7pt">
              <v:path arrowok="t"/>
            </v:shape>
            <v:shape id="_x0000_s1375" style="position:absolute;left:6828;top:3591;width:41;height:0" coordorigin="6828,3591" coordsize="41,0" path="m6828,3591r40,e" filled="f" strokecolor="#cdd0df" strokeweight="3.7pt">
              <v:path arrowok="t"/>
            </v:shape>
            <v:shape id="_x0000_s1374" style="position:absolute;left:6808;top:3591;width:19;height:0" coordorigin="6808,3591" coordsize="19,0" path="m6808,3591r20,e" filled="f" strokecolor="white" strokeweight="3.7pt">
              <v:path arrowok="t"/>
            </v:shape>
            <v:shape id="_x0000_s1373" style="position:absolute;left:6868;top:3591;width:1781;height:0" coordorigin="6868,3591" coordsize="1781,0" path="m6868,3591r1782,e" filled="f" strokecolor="#cdd0df" strokeweight="3.7pt">
              <v:path arrowok="t"/>
            </v:shape>
            <v:shape id="_x0000_s1372" style="position:absolute;left:1572;top:4102;width:5245;height:0" coordorigin="1572,4102" coordsize="5245,0" path="m1572,4102r5246,e" filled="f" strokecolor="#cdd0df" strokeweight="3.7pt">
              <v:path arrowok="t"/>
            </v:shape>
            <v:shape id="_x0000_s1371" style="position:absolute;left:6818;top:4102;width:1841;height:0" coordorigin="6818,4102" coordsize="1841,0" path="m6818,4102r1841,e" filled="f" strokecolor="#cdd0df" strokeweight="3.7pt">
              <v:path arrowok="t"/>
            </v:shape>
            <v:shape id="_x0000_s1370" style="position:absolute;left:1582;top:4160;width:463;height:584" coordorigin="1582,4160" coordsize="463,584" path="m1582,4743r463,l2045,4160r-463,l1582,4743xe" fillcolor="#e8e9ef" stroked="f">
              <v:path arrowok="t"/>
            </v:shape>
            <v:shape id="_x0000_s1369" style="position:absolute;left:1716;top:4232;width:194;height:440" coordorigin="1716,4232" coordsize="194,440" path="m1911,4232r-195,l1716,4671r195,l1911,4232xe" fillcolor="#e8e9ef" stroked="f">
              <v:path arrowok="t"/>
            </v:shape>
            <v:shape id="_x0000_s1368" style="position:absolute;left:2064;top:4160;width:4744;height:584" coordorigin="2064,4160" coordsize="4744,584" path="m2064,4743r4744,l6808,4160r-4744,l2064,4743xe" fillcolor="#e8e9ef" stroked="f">
              <v:path arrowok="t"/>
            </v:shape>
            <v:shape id="_x0000_s1367" style="position:absolute;left:2199;top:4232;width:4475;height:440" coordorigin="2199,4232" coordsize="4475,440" path="m6674,4232r-4475,l2199,4671r4475,l6674,4232xe" fillcolor="#e8e9ef" stroked="f">
              <v:path arrowok="t"/>
            </v:shape>
            <v:shape id="_x0000_s1366" style="position:absolute;left:6830;top:4160;width:1822;height:584" coordorigin="6830,4160" coordsize="1822,584" path="m6830,4743r1822,l8652,4160r-1822,l6830,4743xe" fillcolor="#e8e9ef" stroked="f">
              <v:path arrowok="t"/>
            </v:shape>
            <v:shape id="_x0000_s1365" style="position:absolute;left:6962;top:4232;width:1556;height:440" coordorigin="6962,4232" coordsize="1556,440" path="m8518,4232r-1556,l6962,4671r1556,l8518,4232xe" fillcolor="#e8e9ef" stroked="f">
              <v:path arrowok="t"/>
            </v:shape>
            <v:shape id="_x0000_s1364" style="position:absolute;left:1582;top:4193;width:463;height:0" coordorigin="1582,4193" coordsize="463,0" path="m1582,4193r463,e" filled="f" strokecolor="#e8e9ef" strokeweight="3.7pt">
              <v:path arrowok="t"/>
            </v:shape>
            <v:shape id="_x0000_s1363" style="position:absolute;left:2064;top:4193;width:4744;height:0" coordorigin="2064,4193" coordsize="4744,0" path="m2064,4193r4744,e" filled="f" strokecolor="#e8e9ef" strokeweight="3.7pt">
              <v:path arrowok="t"/>
            </v:shape>
            <v:shape id="_x0000_s1362" style="position:absolute;left:6828;top:4193;width:1822;height:0" coordorigin="6828,4193" coordsize="1822,0" path="m6828,4193r1822,e" filled="f" strokecolor="#e8e9ef" strokeweight="3.7pt">
              <v:path arrowok="t"/>
            </v:shape>
            <v:shape id="_x0000_s1361" style="position:absolute;left:1572;top:4707;width:482;height:0" coordorigin="1572,4707" coordsize="482,0" path="m1572,4707r483,e" filled="f" strokecolor="#e8e9ef" strokeweight="3.7pt">
              <v:path arrowok="t"/>
            </v:shape>
            <v:shape id="_x0000_s1360" style="position:absolute;left:2055;top:4707;width:4763;height:0" coordorigin="2055,4707" coordsize="4763,0" path="m2055,4707r4763,e" filled="f" strokecolor="#e8e9ef" strokeweight="3.7pt">
              <v:path arrowok="t"/>
            </v:shape>
            <v:shape id="_x0000_s1359" style="position:absolute;left:6818;top:4707;width:1841;height:0" coordorigin="6818,4707" coordsize="1841,0" path="m6818,4707r1841,e" filled="f" strokecolor="#e8e9ef" strokeweight="3.7pt">
              <v:path arrowok="t"/>
            </v:shape>
            <v:shape id="_x0000_s1358" style="position:absolute;left:1582;top:4763;width:463;height:583" coordorigin="1582,4763" coordsize="463,583" path="m1582,5346r463,l2045,4763r-463,l1582,5346xe" fillcolor="#cdd0df" stroked="f">
              <v:path arrowok="t"/>
            </v:shape>
            <v:shape id="_x0000_s1357" style="position:absolute;left:1716;top:4835;width:194;height:439" coordorigin="1716,4835" coordsize="194,439" path="m1911,4835r-195,l1716,5274r195,l1911,4835xe" fillcolor="#cdd0df" stroked="f">
              <v:path arrowok="t"/>
            </v:shape>
            <v:shape id="_x0000_s1356" style="position:absolute;left:2064;top:4763;width:4744;height:583" coordorigin="2064,4763" coordsize="4744,583" path="m2064,5346r4744,l6808,4763r-4744,l2064,5346xe" fillcolor="#cdd0df" stroked="f">
              <v:path arrowok="t"/>
            </v:shape>
            <v:shape id="_x0000_s1355" style="position:absolute;left:2199;top:4835;width:4475;height:439" coordorigin="2199,4835" coordsize="4475,439" path="m6674,4835r-4475,l2199,5274r4475,l6674,4835xe" fillcolor="#cdd0df" stroked="f">
              <v:path arrowok="t"/>
            </v:shape>
            <v:shape id="_x0000_s1354" style="position:absolute;left:6830;top:4763;width:1822;height:583" coordorigin="6830,4763" coordsize="1822,583" path="m6830,5346r1822,l8652,4763r-1822,l6830,5346xe" fillcolor="#cdd0df" stroked="f">
              <v:path arrowok="t"/>
            </v:shape>
            <v:shape id="_x0000_s1353" style="position:absolute;left:6962;top:4835;width:1556;height:439" coordorigin="6962,4835" coordsize="1556,439" path="m8518,4835r-1556,l6962,5274r1556,l8518,4835xe" fillcolor="#cdd0df" stroked="f">
              <v:path arrowok="t"/>
            </v:shape>
            <v:shape id="_x0000_s1352" style="position:absolute;left:1582;top:4799;width:463;height:0" coordorigin="1582,4799" coordsize="463,0" path="m1582,4799r463,e" filled="f" strokecolor="#cdd0df" strokeweight="3.7pt">
              <v:path arrowok="t"/>
            </v:shape>
            <v:shape id="_x0000_s1351" style="position:absolute;left:2064;top:4799;width:4744;height:0" coordorigin="2064,4799" coordsize="4744,0" path="m2064,4799r4744,e" filled="f" strokecolor="#cdd0df" strokeweight="3.7pt">
              <v:path arrowok="t"/>
            </v:shape>
            <v:shape id="_x0000_s1350" style="position:absolute;left:6828;top:4799;width:1822;height:0" coordorigin="6828,4799" coordsize="1822,0" path="m6828,4799r1822,e" filled="f" strokecolor="#cdd0df" strokeweight="3.7pt">
              <v:path arrowok="t"/>
            </v:shape>
            <v:shape id="_x0000_s1349" style="position:absolute;left:1572;top:5310;width:482;height:0" coordorigin="1572,5310" coordsize="482,0" path="m1572,5310r483,e" filled="f" strokecolor="#cdd0df" strokeweight="3.7pt">
              <v:path arrowok="t"/>
            </v:shape>
            <v:shape id="_x0000_s1348" style="position:absolute;left:2055;top:5310;width:4763;height:0" coordorigin="2055,5310" coordsize="4763,0" path="m2055,5310r4763,e" filled="f" strokecolor="#cdd0df" strokeweight="3.7pt">
              <v:path arrowok="t"/>
            </v:shape>
            <v:shape id="_x0000_s1347" style="position:absolute;left:6818;top:5310;width:1841;height:0" coordorigin="6818,5310" coordsize="1841,0" path="m6818,5310r1841,e" filled="f" strokecolor="#cdd0df" strokeweight="3.7pt">
              <v:path arrowok="t"/>
            </v:shape>
            <v:shape id="_x0000_s1346" style="position:absolute;left:1582;top:5367;width:463;height:583" coordorigin="1582,5367" coordsize="463,583" path="m1582,5951r463,l2045,5367r-463,l1582,5951xe" fillcolor="#e8e9ef" stroked="f">
              <v:path arrowok="t"/>
            </v:shape>
            <v:shape id="_x0000_s1345" style="position:absolute;left:1716;top:5439;width:194;height:439" coordorigin="1716,5439" coordsize="194,439" path="m1911,5439r-195,l1716,5878r195,l1911,5439xe" fillcolor="#e8e9ef" stroked="f">
              <v:path arrowok="t"/>
            </v:shape>
            <v:shape id="_x0000_s1344" style="position:absolute;left:2064;top:5367;width:4744;height:583" coordorigin="2064,5367" coordsize="4744,583" path="m2064,5951r4744,l6808,5367r-4744,l2064,5951xe" fillcolor="#e8e9ef" stroked="f">
              <v:path arrowok="t"/>
            </v:shape>
            <v:shape id="_x0000_s1343" style="position:absolute;left:2199;top:5439;width:4475;height:439" coordorigin="2199,5439" coordsize="4475,439" path="m6674,5439r-4475,l2199,5878r4475,l6674,5439xe" fillcolor="#e8e9ef" stroked="f">
              <v:path arrowok="t"/>
            </v:shape>
            <v:shape id="_x0000_s1342" style="position:absolute;left:6830;top:5367;width:1822;height:583" coordorigin="6830,5367" coordsize="1822,583" path="m6830,5951r1822,l8652,5367r-1822,l6830,5951xe" fillcolor="#e8e9ef" stroked="f">
              <v:path arrowok="t"/>
            </v:shape>
            <v:shape id="_x0000_s1341" style="position:absolute;left:6962;top:5439;width:1556;height:439" coordorigin="6962,5439" coordsize="1556,439" path="m8518,5439r-1556,l6962,5878r1556,l8518,5439xe" fillcolor="#e8e9ef" stroked="f">
              <v:path arrowok="t"/>
            </v:shape>
            <v:shape id="_x0000_s1340" style="position:absolute;left:1582;top:5401;width:463;height:0" coordorigin="1582,5401" coordsize="463,0" path="m1582,5401r463,e" filled="f" strokecolor="#e8e9ef" strokeweight="3.7pt">
              <v:path arrowok="t"/>
            </v:shape>
            <v:shape id="_x0000_s1339" style="position:absolute;left:2064;top:5401;width:4744;height:0" coordorigin="2064,5401" coordsize="4744,0" path="m2064,5401r4744,e" filled="f" strokecolor="#e8e9ef" strokeweight="3.7pt">
              <v:path arrowok="t"/>
            </v:shape>
            <v:shape id="_x0000_s1338" style="position:absolute;left:6828;top:5401;width:1822;height:0" coordorigin="6828,5401" coordsize="1822,0" path="m6828,5401r1822,e" filled="f" strokecolor="#e8e9ef" strokeweight="3.7pt">
              <v:path arrowok="t"/>
            </v:shape>
            <v:shape id="_x0000_s1337" style="position:absolute;left:1572;top:5915;width:482;height:0" coordorigin="1572,5915" coordsize="482,0" path="m1572,5915r483,e" filled="f" strokecolor="#e8e9ef" strokeweight="3.7pt">
              <v:path arrowok="t"/>
            </v:shape>
            <v:shape id="_x0000_s1336" style="position:absolute;left:2055;top:5915;width:4763;height:0" coordorigin="2055,5915" coordsize="4763,0" path="m2055,5915r4763,e" filled="f" strokecolor="#e8e9ef" strokeweight="3.7pt">
              <v:path arrowok="t"/>
            </v:shape>
            <v:shape id="_x0000_s1335" style="position:absolute;left:6818;top:5915;width:1841;height:0" coordorigin="6818,5915" coordsize="1841,0" path="m6818,5915r1841,e" filled="f" strokecolor="#e8e9ef" strokeweight="3.7pt">
              <v:path arrowok="t"/>
            </v:shape>
            <v:shape id="_x0000_s1334" style="position:absolute;left:1582;top:5970;width:5226;height:583" coordorigin="1582,5970" coordsize="5226,583" path="m1582,6553r5226,l6808,5970r-5226,l1582,6553xe" fillcolor="#cdd0df" stroked="f">
              <v:path arrowok="t"/>
            </v:shape>
            <v:shape id="_x0000_s1333" style="position:absolute;left:1716;top:6042;width:4957;height:439" coordorigin="1716,6042" coordsize="4957,439" path="m6674,6042r-4958,l1716,6481r4958,l6674,6042xe" fillcolor="#cdd0df" stroked="f">
              <v:path arrowok="t"/>
            </v:shape>
            <v:shape id="_x0000_s1332" style="position:absolute;left:6830;top:5970;width:1822;height:583" coordorigin="6830,5970" coordsize="1822,583" path="m6830,6553r1822,l8652,5970r-1822,l6830,6553xe" fillcolor="#cdd0df" stroked="f">
              <v:path arrowok="t"/>
            </v:shape>
            <v:shape id="_x0000_s1331" style="position:absolute;left:6962;top:6042;width:1556;height:439" coordorigin="6962,6042" coordsize="1556,439" path="m8518,6042r-1556,l6962,6481r1556,l8518,6042xe" fillcolor="#cdd0df" stroked="f">
              <v:path arrowok="t"/>
            </v:shape>
            <v:shape id="_x0000_s1330" style="position:absolute;left:1582;top:6006;width:463;height:0" coordorigin="1582,6006" coordsize="463,0" path="m1582,6006r463,e" filled="f" strokecolor="#cdd0df" strokeweight="3.7pt">
              <v:path arrowok="t"/>
            </v:shape>
            <v:shape id="_x0000_s1329" style="position:absolute;left:2045;top:6006;width:19;height:0" coordorigin="2045,6006" coordsize="19,0" path="m2045,6006r19,e" filled="f" strokecolor="#cdd0df" strokeweight="3.7pt">
              <v:path arrowok="t"/>
            </v:shape>
            <v:shape id="_x0000_s1328" style="position:absolute;left:2064;top:6006;width:4744;height:0" coordorigin="2064,6006" coordsize="4744,0" path="m2064,6006r4744,e" filled="f" strokecolor="#cdd0df" strokeweight="3.7pt">
              <v:path arrowok="t"/>
            </v:shape>
            <v:shape id="_x0000_s1327" style="position:absolute;left:6828;top:6006;width:1822;height:0" coordorigin="6828,6006" coordsize="1822,0" path="m6828,6006r1822,e" filled="f" strokecolor="#cdd0df" strokeweight="3.7pt">
              <v:path arrowok="t"/>
            </v:shape>
            <v:shape id="_x0000_s1326" style="position:absolute;left:1572;top:6517;width:5245;height:0" coordorigin="1572,6517" coordsize="5245,0" path="m1572,6517r5246,e" filled="f" strokecolor="#cdd0df" strokeweight="3.7pt">
              <v:path arrowok="t"/>
            </v:shape>
            <v:shape id="_x0000_s1325" style="position:absolute;left:6818;top:6517;width:1841;height:0" coordorigin="6818,6517" coordsize="1841,0" path="m6818,6517r1841,e" filled="f" strokecolor="#cdd0df" strokeweight="3.7pt">
              <v:path arrowok="t"/>
            </v:shape>
            <v:shape id="_x0000_s1324" style="position:absolute;left:1582;top:6575;width:463;height:583" coordorigin="1582,6575" coordsize="463,583" path="m1582,7158r463,l2045,6575r-463,l1582,7158xe" fillcolor="#e8e9ef" stroked="f">
              <v:path arrowok="t"/>
            </v:shape>
            <v:shape id="_x0000_s1323" style="position:absolute;left:1716;top:6647;width:194;height:439" coordorigin="1716,6647" coordsize="194,439" path="m1911,6647r-195,l1716,7086r195,l1911,6647xe" fillcolor="#e8e9ef" stroked="f">
              <v:path arrowok="t"/>
            </v:shape>
            <v:shape id="_x0000_s1322" style="position:absolute;left:2064;top:6575;width:4744;height:583" coordorigin="2064,6575" coordsize="4744,583" path="m2064,7158r4744,l6808,6575r-4744,l2064,7158xe" fillcolor="#e8e9ef" stroked="f">
              <v:path arrowok="t"/>
            </v:shape>
            <v:shape id="_x0000_s1321" style="position:absolute;left:2199;top:6647;width:4475;height:439" coordorigin="2199,6647" coordsize="4475,439" path="m6674,6647r-4475,l2199,7086r4475,l6674,6647xe" fillcolor="#e8e9ef" stroked="f">
              <v:path arrowok="t"/>
            </v:shape>
            <v:shape id="_x0000_s1320" style="position:absolute;left:6830;top:6575;width:1822;height:583" coordorigin="6830,6575" coordsize="1822,583" path="m6830,7158r1822,l8652,6575r-1822,l6830,7158xe" fillcolor="#e8e9ef" stroked="f">
              <v:path arrowok="t"/>
            </v:shape>
            <v:shape id="_x0000_s1319" style="position:absolute;left:6962;top:6647;width:1556;height:439" coordorigin="6962,6647" coordsize="1556,439" path="m8518,6647r-1556,l6962,7086r1556,l8518,6647xe" fillcolor="#e8e9ef" stroked="f">
              <v:path arrowok="t"/>
            </v:shape>
            <v:shape id="_x0000_s1318" style="position:absolute;left:1582;top:6608;width:463;height:0" coordorigin="1582,6608" coordsize="463,0" path="m1582,6608r463,e" filled="f" strokecolor="#e8e9ef" strokeweight="3.7pt">
              <v:path arrowok="t"/>
            </v:shape>
            <v:shape id="_x0000_s1317" style="position:absolute;left:2064;top:6608;width:4744;height:0" coordorigin="2064,6608" coordsize="4744,0" path="m2064,6608r4744,e" filled="f" strokecolor="#e8e9ef" strokeweight="3.7pt">
              <v:path arrowok="t"/>
            </v:shape>
            <v:shape id="_x0000_s1316" style="position:absolute;left:6828;top:6608;width:1822;height:0" coordorigin="6828,6608" coordsize="1822,0" path="m6828,6608r1822,e" filled="f" strokecolor="#e8e9ef" strokeweight="3.7pt">
              <v:path arrowok="t"/>
            </v:shape>
            <v:shape id="_x0000_s1315" style="position:absolute;left:1572;top:7122;width:482;height:0" coordorigin="1572,7122" coordsize="482,0" path="m1572,7122r483,e" filled="f" strokecolor="#e8e9ef" strokeweight="3.7pt">
              <v:path arrowok="t"/>
            </v:shape>
            <v:shape id="_x0000_s1314" style="position:absolute;left:2055;top:7122;width:4763;height:0" coordorigin="2055,7122" coordsize="4763,0" path="m2055,7122r4763,e" filled="f" strokecolor="#e8e9ef" strokeweight="3.7pt">
              <v:path arrowok="t"/>
            </v:shape>
            <v:shape id="_x0000_s1313" style="position:absolute;left:6818;top:7122;width:1841;height:0" coordorigin="6818,7122" coordsize="1841,0" path="m6818,7122r1841,e" filled="f" strokecolor="#e8e9ef" strokeweight="3.7pt">
              <v:path arrowok="t"/>
            </v:shape>
            <v:shape id="_x0000_s1312" style="position:absolute;left:1582;top:7177;width:463;height:584" coordorigin="1582,7177" coordsize="463,584" path="m1582,7761r463,l2045,7177r-463,l1582,7761xe" fillcolor="#cdd0df" stroked="f">
              <v:path arrowok="t"/>
            </v:shape>
            <v:shape id="_x0000_s1311" style="position:absolute;left:1716;top:7249;width:194;height:440" coordorigin="1716,7249" coordsize="194,440" path="m1716,7689r195,l1911,7249r-195,l1716,7689xe" fillcolor="#cdd0df" stroked="f">
              <v:path arrowok="t"/>
            </v:shape>
            <v:shape id="_x0000_s1310" style="position:absolute;left:2064;top:7177;width:4744;height:584" coordorigin="2064,7177" coordsize="4744,584" path="m2064,7761r4744,l6808,7177r-4744,l2064,7761xe" fillcolor="#cdd0df" stroked="f">
              <v:path arrowok="t"/>
            </v:shape>
            <v:shape id="_x0000_s1309" style="position:absolute;left:2199;top:7249;width:4475;height:440" coordorigin="2199,7249" coordsize="4475,440" path="m2199,7689r4475,l6674,7249r-4475,l2199,7689xe" fillcolor="#cdd0df" stroked="f">
              <v:path arrowok="t"/>
            </v:shape>
            <v:shape id="_x0000_s1308" style="position:absolute;left:6830;top:7177;width:1822;height:584" coordorigin="6830,7177" coordsize="1822,584" path="m6830,7761r1822,l8652,7177r-1822,l6830,7761xe" fillcolor="#cdd0df" stroked="f">
              <v:path arrowok="t"/>
            </v:shape>
            <v:shape id="_x0000_s1307" style="position:absolute;left:6962;top:7249;width:1556;height:440" coordorigin="6962,7249" coordsize="1556,440" path="m6962,7689r1556,l8518,7249r-1556,l6962,7689xe" fillcolor="#cdd0df" stroked="f">
              <v:path arrowok="t"/>
            </v:shape>
            <v:shape id="_x0000_s1306" style="position:absolute;left:1582;top:7213;width:463;height:0" coordorigin="1582,7213" coordsize="463,0" path="m1582,7213r463,e" filled="f" strokecolor="#cdd0df" strokeweight="3.7pt">
              <v:path arrowok="t"/>
            </v:shape>
            <v:shape id="_x0000_s1305" style="position:absolute;left:2064;top:7213;width:4744;height:0" coordorigin="2064,7213" coordsize="4744,0" path="m2064,7213r4744,e" filled="f" strokecolor="#cdd0df" strokeweight="3.7pt">
              <v:path arrowok="t"/>
            </v:shape>
            <v:shape id="_x0000_s1304" style="position:absolute;left:6828;top:7213;width:1822;height:0" coordorigin="6828,7213" coordsize="1822,0" path="m6828,7213r1822,e" filled="f" strokecolor="#cdd0df" strokeweight="3.7pt">
              <v:path arrowok="t"/>
            </v:shape>
            <v:shape id="_x0000_s1303" style="position:absolute;left:1572;top:7725;width:482;height:0" coordorigin="1572,7725" coordsize="482,0" path="m1572,7725r483,e" filled="f" strokecolor="#cdd0df" strokeweight="3.7pt">
              <v:path arrowok="t"/>
            </v:shape>
            <v:shape id="_x0000_s1302" style="position:absolute;left:2055;top:7725;width:4763;height:0" coordorigin="2055,7725" coordsize="4763,0" path="m2055,7725r4763,e" filled="f" strokecolor="#cdd0df" strokeweight="3.7pt">
              <v:path arrowok="t"/>
            </v:shape>
            <v:shape id="_x0000_s1301" style="position:absolute;left:6818;top:7725;width:1841;height:0" coordorigin="6818,7725" coordsize="1841,0" path="m6818,7725r1841,e" filled="f" strokecolor="#cdd0df" strokeweight="3.7pt">
              <v:path arrowok="t"/>
            </v:shape>
            <v:shape id="_x0000_s1300" style="position:absolute;left:1582;top:7780;width:5226;height:586" coordorigin="1582,7780" coordsize="5226,586" path="m1582,8365r5226,l6808,7780r-5226,l1582,8365xe" fillcolor="#e8e9ef" stroked="f">
              <v:path arrowok="t"/>
            </v:shape>
            <v:shape id="_x0000_s1299" style="position:absolute;left:1716;top:7852;width:4957;height:442" coordorigin="1716,7852" coordsize="4957,442" path="m1716,8293r4958,l6674,7852r-4958,l1716,8293xe" fillcolor="#e8e9ef" stroked="f">
              <v:path arrowok="t"/>
            </v:shape>
            <v:shape id="_x0000_s1298" style="position:absolute;left:6830;top:7780;width:1822;height:586" coordorigin="6830,7780" coordsize="1822,586" path="m6830,8365r1822,l8652,7780r-1822,l6830,8365xe" fillcolor="#e8e9ef" stroked="f">
              <v:path arrowok="t"/>
            </v:shape>
            <v:shape id="_x0000_s1297" style="position:absolute;left:6962;top:7852;width:1556;height:442" coordorigin="6962,7852" coordsize="1556,442" path="m6962,8293r1556,l8518,7852r-1556,l6962,8293xe" fillcolor="#e8e9ef" stroked="f">
              <v:path arrowok="t"/>
            </v:shape>
            <v:shape id="_x0000_s1296" style="position:absolute;left:1582;top:7816;width:463;height:0" coordorigin="1582,7816" coordsize="463,0" path="m1582,7816r463,e" filled="f" strokecolor="#e8e9ef" strokeweight="3.7pt">
              <v:path arrowok="t"/>
            </v:shape>
            <v:shape id="_x0000_s1295" style="position:absolute;left:2045;top:7816;width:19;height:0" coordorigin="2045,7816" coordsize="19,0" path="m2045,7816r19,e" filled="f" strokecolor="#e8e9ef" strokeweight="3.7pt">
              <v:path arrowok="t"/>
            </v:shape>
            <v:shape id="_x0000_s1294" style="position:absolute;left:2064;top:7816;width:4744;height:0" coordorigin="2064,7816" coordsize="4744,0" path="m2064,7816r4744,e" filled="f" strokecolor="#e8e9ef" strokeweight="3.7pt">
              <v:path arrowok="t"/>
            </v:shape>
            <v:shape id="_x0000_s1293" style="position:absolute;left:6828;top:7816;width:1822;height:0" coordorigin="6828,7816" coordsize="1822,0" path="m6828,7816r1822,e" filled="f" strokecolor="#e8e9ef" strokeweight="3.7pt">
              <v:path arrowok="t"/>
            </v:shape>
            <v:shape id="_x0000_s1292" style="position:absolute;left:1572;top:8329;width:5245;height:0" coordorigin="1572,8329" coordsize="5245,0" path="m1572,8329r5246,e" filled="f" strokecolor="#e8e9ef" strokeweight="3.7pt">
              <v:path arrowok="t"/>
            </v:shape>
            <v:shape id="_x0000_s1291" style="position:absolute;left:6818;top:8329;width:1841;height:0" coordorigin="6818,8329" coordsize="1841,0" path="m6818,8329r1841,e" filled="f" strokecolor="#e8e9ef" strokeweight="3.7pt">
              <v:path arrowok="t"/>
            </v:shape>
            <v:shape id="_x0000_s1290" style="position:absolute;left:1582;top:8385;width:463;height:583" coordorigin="1582,8385" coordsize="463,583" path="m1582,8968r463,l2045,8385r-463,l1582,8968xe" fillcolor="#cdd0df" stroked="f">
              <v:path arrowok="t"/>
            </v:shape>
            <v:shape id="_x0000_s1289" style="position:absolute;left:1716;top:8457;width:194;height:439" coordorigin="1716,8457" coordsize="194,439" path="m1716,8896r195,l1911,8457r-195,l1716,8896xe" fillcolor="#cdd0df" stroked="f">
              <v:path arrowok="t"/>
            </v:shape>
            <v:shape id="_x0000_s1288" style="position:absolute;left:2064;top:8385;width:4744;height:583" coordorigin="2064,8385" coordsize="4744,583" path="m2064,8968r4744,l6808,8385r-4744,l2064,8968xe" fillcolor="#cdd0df" stroked="f">
              <v:path arrowok="t"/>
            </v:shape>
            <v:shape id="_x0000_s1287" style="position:absolute;left:2199;top:8457;width:4475;height:439" coordorigin="2199,8457" coordsize="4475,439" path="m2199,8896r4475,l6674,8457r-4475,l2199,8896xe" fillcolor="#cdd0df" stroked="f">
              <v:path arrowok="t"/>
            </v:shape>
            <v:shape id="_x0000_s1286" style="position:absolute;left:6830;top:8385;width:1822;height:583" coordorigin="6830,8385" coordsize="1822,583" path="m6830,8968r1822,l8652,8385r-1822,l6830,8968xe" fillcolor="#cdd0df" stroked="f">
              <v:path arrowok="t"/>
            </v:shape>
            <v:shape id="_x0000_s1285" style="position:absolute;left:7682;top:8457;width:836;height:439" coordorigin="7682,8457" coordsize="836,439" path="m7682,8896r836,l8518,8457r-836,l7682,8896xe" fillcolor="#cdd0df" stroked="f">
              <v:path arrowok="t"/>
            </v:shape>
            <v:shape id="_x0000_s1284" style="position:absolute;left:1582;top:8421;width:463;height:0" coordorigin="1582,8421" coordsize="463,0" path="m1582,8421r463,e" filled="f" strokecolor="#cdd0df" strokeweight="3.7pt">
              <v:path arrowok="t"/>
            </v:shape>
            <v:shape id="_x0000_s1283" style="position:absolute;left:2064;top:8421;width:4744;height:0" coordorigin="2064,8421" coordsize="4744,0" path="m2064,8421r4744,e" filled="f" strokecolor="#cdd0df" strokeweight="3.7pt">
              <v:path arrowok="t"/>
            </v:shape>
            <v:shape id="_x0000_s1282" style="position:absolute;left:6828;top:8421;width:1822;height:0" coordorigin="6828,8421" coordsize="1822,0" path="m6828,8421r1822,e" filled="f" strokecolor="#cdd0df" strokeweight="3.7pt">
              <v:path arrowok="t"/>
            </v:shape>
            <v:shape id="_x0000_s1281" style="position:absolute;left:1572;top:8932;width:482;height:0" coordorigin="1572,8932" coordsize="482,0" path="m1572,8932r483,e" filled="f" strokecolor="#cdd0df" strokeweight="3.7pt">
              <v:path arrowok="t"/>
            </v:shape>
            <v:shape id="_x0000_s1280" style="position:absolute;left:2055;top:8932;width:4763;height:0" coordorigin="2055,8932" coordsize="4763,0" path="m2055,8932r4763,e" filled="f" strokecolor="#cdd0df" strokeweight="3.7pt">
              <v:path arrowok="t"/>
            </v:shape>
            <v:shape id="_x0000_s1279" style="position:absolute;left:6818;top:8932;width:1841;height:0" coordorigin="6818,8932" coordsize="1841,0" path="m6818,8932r1841,e" filled="f" strokecolor="#cdd0df" strokeweight="3.7pt">
              <v:path arrowok="t"/>
            </v:shape>
            <v:shape id="_x0000_s1278" style="position:absolute;left:1582;top:8987;width:463;height:583" coordorigin="1582,8987" coordsize="463,583" path="m1582,9570r463,l2045,8987r-463,l1582,9570xe" fillcolor="#cdd0df" stroked="f">
              <v:path arrowok="t"/>
            </v:shape>
            <v:shape id="_x0000_s1277" style="position:absolute;left:1716;top:9059;width:194;height:439" coordorigin="1716,9059" coordsize="194,439" path="m1716,9498r195,l1911,9059r-195,l1716,9498xe" fillcolor="#cdd0df" stroked="f">
              <v:path arrowok="t"/>
            </v:shape>
            <v:shape id="_x0000_s1276" style="position:absolute;left:2064;top:8987;width:4744;height:583" coordorigin="2064,8987" coordsize="4744,583" path="m2064,9570r4744,l6808,8987r-4744,l2064,9570xe" fillcolor="#cdd0df" stroked="f">
              <v:path arrowok="t"/>
            </v:shape>
            <v:shape id="_x0000_s1275" style="position:absolute;left:2199;top:9059;width:4475;height:439" coordorigin="2199,9059" coordsize="4475,439" path="m2199,9498r4475,l6674,9059r-4475,l2199,9498xe" fillcolor="#cdd0df" stroked="f">
              <v:path arrowok="t"/>
            </v:shape>
            <v:shape id="_x0000_s1274" style="position:absolute;left:6830;top:8987;width:1822;height:583" coordorigin="6830,8987" coordsize="1822,583" path="m6830,9570r1822,l8652,8987r-1822,l6830,9570xe" fillcolor="#cdd0df" stroked="f">
              <v:path arrowok="t"/>
            </v:shape>
            <v:shape id="_x0000_s1273" style="position:absolute;left:7682;top:9059;width:836;height:439" coordorigin="7682,9059" coordsize="836,439" path="m7682,9498r836,l8518,9059r-836,l7682,9498xe" fillcolor="#cdd0df" stroked="f">
              <v:path arrowok="t"/>
            </v:shape>
            <v:shape id="_x0000_s1272" style="position:absolute;left:1582;top:9023;width:463;height:0" coordorigin="1582,9023" coordsize="463,0" path="m1582,9023r463,e" filled="f" strokecolor="#cdd0df" strokeweight="3.7pt">
              <v:path arrowok="t"/>
            </v:shape>
            <v:shape id="_x0000_s1271" style="position:absolute;left:2064;top:9023;width:4744;height:0" coordorigin="2064,9023" coordsize="4744,0" path="m2064,9023r4744,e" filled="f" strokecolor="#cdd0df" strokeweight="3.7pt">
              <v:path arrowok="t"/>
            </v:shape>
            <v:shape id="_x0000_s1270" style="position:absolute;left:6828;top:9023;width:1822;height:0" coordorigin="6828,9023" coordsize="1822,0" path="m6828,9023r1822,e" filled="f" strokecolor="#cdd0df" strokeweight="3.7pt">
              <v:path arrowok="t"/>
            </v:shape>
            <v:shape id="_x0000_s1269" style="position:absolute;left:1572;top:9534;width:482;height:0" coordorigin="1572,9534" coordsize="482,0" path="m1572,9534r483,e" filled="f" strokecolor="#cdd0df" strokeweight="3.7pt">
              <v:path arrowok="t"/>
            </v:shape>
            <v:shape id="_x0000_s1268" style="position:absolute;left:2055;top:9534;width:4763;height:0" coordorigin="2055,9534" coordsize="4763,0" path="m2055,9534r4763,e" filled="f" strokecolor="#cdd0df" strokeweight="3.7pt">
              <v:path arrowok="t"/>
            </v:shape>
            <v:shape id="_x0000_s1267" style="position:absolute;left:6818;top:9534;width:1841;height:0" coordorigin="6818,9534" coordsize="1841,0" path="m6818,9534r1841,e" filled="f" strokecolor="#cdd0df" strokeweight="3.7pt">
              <v:path arrowok="t"/>
            </v:shape>
            <v:shape id="_x0000_s1266" style="position:absolute;left:1582;top:9592;width:463;height:583" coordorigin="1582,9592" coordsize="463,583" path="m1582,10175r463,l2045,9592r-463,l1582,10175xe" fillcolor="#cdd0df" stroked="f">
              <v:path arrowok="t"/>
            </v:shape>
            <v:shape id="_x0000_s1265" style="position:absolute;left:1716;top:9664;width:194;height:439" coordorigin="1716,9664" coordsize="194,439" path="m1716,10103r195,l1911,9664r-195,l1716,10103xe" fillcolor="#cdd0df" stroked="f">
              <v:path arrowok="t"/>
            </v:shape>
            <v:shape id="_x0000_s1264" style="position:absolute;left:2064;top:9592;width:4744;height:583" coordorigin="2064,9592" coordsize="4744,583" path="m2064,10175r4744,l6808,9592r-4744,l2064,10175xe" fillcolor="#cdd0df" stroked="f">
              <v:path arrowok="t"/>
            </v:shape>
            <v:shape id="_x0000_s1263" style="position:absolute;left:2199;top:9664;width:4475;height:439" coordorigin="2199,9664" coordsize="4475,439" path="m2199,10103r4475,l6674,9664r-4475,l2199,10103xe" fillcolor="#cdd0df" stroked="f">
              <v:path arrowok="t"/>
            </v:shape>
            <v:shape id="_x0000_s1262" style="position:absolute;left:6830;top:9592;width:1822;height:583" coordorigin="6830,9592" coordsize="1822,583" path="m6830,10175r1822,l8652,9592r-1822,l6830,10175xe" fillcolor="#cdd0df" stroked="f">
              <v:path arrowok="t"/>
            </v:shape>
            <v:shape id="_x0000_s1261" style="position:absolute;left:7682;top:9664;width:836;height:439" coordorigin="7682,9664" coordsize="836,439" path="m7682,10103r836,l8518,9664r-836,l7682,10103xe" fillcolor="#cdd0df" stroked="f">
              <v:path arrowok="t"/>
            </v:shape>
            <v:shape id="_x0000_s1260" style="position:absolute;left:1582;top:9625;width:463;height:0" coordorigin="1582,9625" coordsize="463,0" path="m1582,9625r463,e" filled="f" strokecolor="#cdd0df" strokeweight="3.7pt">
              <v:path arrowok="t"/>
            </v:shape>
            <v:shape id="_x0000_s1259" style="position:absolute;left:2064;top:9625;width:4744;height:0" coordorigin="2064,9625" coordsize="4744,0" path="m2064,9625r4744,e" filled="f" strokecolor="#cdd0df" strokeweight="3.7pt">
              <v:path arrowok="t"/>
            </v:shape>
            <v:shape id="_x0000_s1258" style="position:absolute;left:6828;top:9625;width:1822;height:0" coordorigin="6828,9625" coordsize="1822,0" path="m6828,9625r1822,e" filled="f" strokecolor="#cdd0df" strokeweight="3.7pt">
              <v:path arrowok="t"/>
            </v:shape>
            <v:shape id="_x0000_s1257" style="position:absolute;left:1572;top:10139;width:482;height:0" coordorigin="1572,10139" coordsize="482,0" path="m1572,10139r483,e" filled="f" strokecolor="#cdd0df" strokeweight="3.7pt">
              <v:path arrowok="t"/>
            </v:shape>
            <v:shape id="_x0000_s1256" style="position:absolute;left:2055;top:10139;width:4763;height:0" coordorigin="2055,10139" coordsize="4763,0" path="m2055,10139r4763,e" filled="f" strokecolor="#cdd0df" strokeweight="3.7pt">
              <v:path arrowok="t"/>
            </v:shape>
            <v:shape id="_x0000_s1255" style="position:absolute;left:6818;top:10139;width:1841;height:0" coordorigin="6818,10139" coordsize="1841,0" path="m6818,10139r1841,e" filled="f" strokecolor="#cdd0df" strokeweight="3.7pt">
              <v:path arrowok="t"/>
            </v:shape>
            <v:shape id="_x0000_s1254" style="position:absolute;left:1582;top:10194;width:463;height:584" coordorigin="1582,10194" coordsize="463,584" path="m1582,10778r463,l2045,10194r-463,l1582,10778xe" fillcolor="#e8e9ef" stroked="f">
              <v:path arrowok="t"/>
            </v:shape>
            <v:shape id="_x0000_s1253" style="position:absolute;left:1716;top:10267;width:194;height:439" coordorigin="1716,10267" coordsize="194,439" path="m1911,10267r-195,l1716,10706r195,l1911,10267xe" fillcolor="#e8e9ef" stroked="f">
              <v:path arrowok="t"/>
            </v:shape>
            <v:shape id="_x0000_s1252" style="position:absolute;left:2064;top:10194;width:4744;height:584" coordorigin="2064,10194" coordsize="4744,584" path="m2064,10778r4744,l6808,10194r-4744,l2064,10778xe" fillcolor="#e8e9ef" stroked="f">
              <v:path arrowok="t"/>
            </v:shape>
            <v:shape id="_x0000_s1251" style="position:absolute;left:2199;top:10267;width:4475;height:439" coordorigin="2199,10267" coordsize="4475,439" path="m6674,10267r-4475,l2199,10706r4475,l6674,10267xe" fillcolor="#e8e9ef" stroked="f">
              <v:path arrowok="t"/>
            </v:shape>
            <v:shape id="_x0000_s1250" style="position:absolute;left:6830;top:10194;width:1822;height:584" coordorigin="6830,10194" coordsize="1822,584" path="m6830,10778r1822,l8652,10194r-1822,l6830,10778xe" fillcolor="#e8e9ef" stroked="f">
              <v:path arrowok="t"/>
            </v:shape>
            <v:shape id="_x0000_s1249" style="position:absolute;left:6962;top:10267;width:1556;height:439" coordorigin="6962,10267" coordsize="1556,439" path="m8518,10267r-1556,l6962,10706r1556,l8518,10267xe" fillcolor="#e8e9ef" stroked="f">
              <v:path arrowok="t"/>
            </v:shape>
            <v:shape id="_x0000_s1248" style="position:absolute;left:1582;top:10231;width:463;height:0" coordorigin="1582,10231" coordsize="463,0" path="m1582,10231r463,e" filled="f" strokecolor="#e8e9ef" strokeweight="1.31375mm">
              <v:path arrowok="t"/>
            </v:shape>
            <v:shape id="_x0000_s1247" style="position:absolute;left:2064;top:10231;width:4744;height:0" coordorigin="2064,10231" coordsize="4744,0" path="m2064,10231r4744,e" filled="f" strokecolor="#e8e9ef" strokeweight="1.31375mm">
              <v:path arrowok="t"/>
            </v:shape>
            <v:shape id="_x0000_s1246" style="position:absolute;left:6828;top:10231;width:1822;height:0" coordorigin="6828,10231" coordsize="1822,0" path="m6828,10231r1822,e" filled="f" strokecolor="#e8e9ef" strokeweight="1.31375mm">
              <v:path arrowok="t"/>
            </v:shape>
            <v:shape id="_x0000_s1245" style="position:absolute;left:1572;top:10742;width:482;height:0" coordorigin="1572,10742" coordsize="482,0" path="m1572,10742r483,e" filled="f" strokecolor="#e8e9ef" strokeweight="3.7pt">
              <v:path arrowok="t"/>
            </v:shape>
            <v:shape id="_x0000_s1244" style="position:absolute;left:2055;top:10742;width:4763;height:0" coordorigin="2055,10742" coordsize="4763,0" path="m2055,10742r4763,e" filled="f" strokecolor="#e8e9ef" strokeweight="3.7pt">
              <v:path arrowok="t"/>
            </v:shape>
            <v:shape id="_x0000_s1243" style="position:absolute;left:6818;top:10742;width:1841;height:0" coordorigin="6818,10742" coordsize="1841,0" path="m6818,10742r1841,e" filled="f" strokecolor="#e8e9ef" strokeweight="3.7pt">
              <v:path arrowok="t"/>
            </v:shape>
            <v:shape id="_x0000_s1242" style="position:absolute;left:1582;top:10800;width:5226;height:583" coordorigin="1582,10800" coordsize="5226,583" path="m1582,11383r5226,l6808,10800r-5226,l1582,11383xe" fillcolor="#cdd0df" stroked="f">
              <v:path arrowok="t"/>
            </v:shape>
            <v:shape id="_x0000_s1241" style="position:absolute;left:1716;top:10872;width:4957;height:439" coordorigin="1716,10872" coordsize="4957,439" path="m6674,10872r-4958,l1716,11311r4958,l6674,10872xe" fillcolor="#cdd0df" stroked="f">
              <v:path arrowok="t"/>
            </v:shape>
            <v:shape id="_x0000_s1240" style="position:absolute;left:6830;top:10800;width:1822;height:583" coordorigin="6830,10800" coordsize="1822,583" path="m6830,11383r1822,l8652,10800r-1822,l6830,11383xe" fillcolor="#cdd0df" stroked="f">
              <v:path arrowok="t"/>
            </v:shape>
            <v:shape id="_x0000_s1239" style="position:absolute;left:6962;top:10872;width:1556;height:439" coordorigin="6962,10872" coordsize="1556,439" path="m8518,10872r-1556,l6962,11311r1556,l8518,10872xe" fillcolor="#cdd0df" stroked="f">
              <v:path arrowok="t"/>
            </v:shape>
            <v:shape id="_x0000_s1238" style="position:absolute;left:1582;top:10833;width:463;height:0" coordorigin="1582,10833" coordsize="463,0" path="m1582,10833r463,e" filled="f" strokecolor="#cdd0df" strokeweight="3.7pt">
              <v:path arrowok="t"/>
            </v:shape>
            <v:shape id="_x0000_s1237" style="position:absolute;left:2045;top:10833;width:19;height:0" coordorigin="2045,10833" coordsize="19,0" path="m2045,10833r19,e" filled="f" strokecolor="#cdd0df" strokeweight="3.7pt">
              <v:path arrowok="t"/>
            </v:shape>
            <v:shape id="_x0000_s1236" style="position:absolute;left:2064;top:10833;width:4744;height:0" coordorigin="2064,10833" coordsize="4744,0" path="m2064,10833r4744,e" filled="f" strokecolor="#cdd0df" strokeweight="3.7pt">
              <v:path arrowok="t"/>
            </v:shape>
            <v:shape id="_x0000_s1235" style="position:absolute;left:6828;top:10833;width:1822;height:0" coordorigin="6828,10833" coordsize="1822,0" path="m6828,10833r1822,e" filled="f" strokecolor="#cdd0df" strokeweight="3.7pt">
              <v:path arrowok="t"/>
            </v:shape>
            <v:shape id="_x0000_s1234" style="position:absolute;left:1572;top:11347;width:5245;height:0" coordorigin="1572,11347" coordsize="5245,0" path="m1572,11347r5246,e" filled="f" strokecolor="#cdd0df" strokeweight="3.7pt">
              <v:path arrowok="t"/>
            </v:shape>
            <v:shape id="_x0000_s1233" style="position:absolute;left:6818;top:11347;width:1841;height:0" coordorigin="6818,11347" coordsize="1841,0" path="m6818,11347r1841,e" filled="f" strokecolor="#cdd0df" strokeweight="3.7pt">
              <v:path arrowok="t"/>
            </v:shape>
            <v:shape id="_x0000_s1232" style="position:absolute;left:1582;top:11402;width:5226;height:583" coordorigin="1582,11402" coordsize="5226,583" path="m1582,11985r5226,l6808,11402r-5226,l1582,11985xe" fillcolor="#e8e9ef" stroked="f">
              <v:path arrowok="t"/>
            </v:shape>
            <v:shape id="_x0000_s1231" style="position:absolute;left:1716;top:11474;width:4957;height:439" coordorigin="1716,11474" coordsize="4957,439" path="m6674,11474r-4958,l1716,11913r4958,l6674,11474xe" fillcolor="#e8e9ef" stroked="f">
              <v:path arrowok="t"/>
            </v:shape>
            <v:shape id="_x0000_s1230" style="position:absolute;left:6830;top:11402;width:1822;height:583" coordorigin="6830,11402" coordsize="1822,583" path="m6830,11985r1822,l8652,11402r-1822,l6830,11985xe" fillcolor="#e8e9ef" stroked="f">
              <v:path arrowok="t"/>
            </v:shape>
            <v:shape id="_x0000_s1229" style="position:absolute;left:6962;top:11474;width:1556;height:439" coordorigin="6962,11474" coordsize="1556,439" path="m8518,11474r-1556,l6962,11913r1556,l8518,11474xe" fillcolor="#e8e9ef" stroked="f">
              <v:path arrowok="t"/>
            </v:shape>
            <v:shape id="_x0000_s1228" style="position:absolute;left:1582;top:11438;width:5226;height:0" coordorigin="1582,11438" coordsize="5226,0" path="m1582,11438r5226,e" filled="f" strokecolor="#e8e9ef" strokeweight="3.7pt">
              <v:path arrowok="t"/>
            </v:shape>
            <v:shape id="_x0000_s1227" style="position:absolute;left:6828;top:11438;width:1822;height:0" coordorigin="6828,11438" coordsize="1822,0" path="m6828,11438r1822,e" filled="f" strokecolor="#e8e9ef" strokeweight="3.7pt">
              <v:path arrowok="t"/>
            </v:shape>
            <v:shape id="_x0000_s1226" style="position:absolute;left:1572;top:11952;width:5245;height:0" coordorigin="1572,11952" coordsize="5245,0" path="m1572,11952r5246,e" filled="f" strokecolor="#e8e9ef" strokeweight="3.7pt">
              <v:path arrowok="t"/>
            </v:shape>
            <v:shape id="_x0000_s1225" style="position:absolute;left:6818;top:11952;width:1841;height:0" coordorigin="6818,11952" coordsize="1841,0" path="m6818,11952r1841,e" filled="f" strokecolor="#e8e9ef" strokeweight="3.7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17" style="position:absolute;left:0;text-align:left;margin-left:76.75pt;margin-top:101.15pt;width:358.05pt;height:74.1pt;z-index:-251653120;mso-position-horizontal-relative:page;mso-position-vertical-relative:page" coordorigin="1535,2023" coordsize="7161,1482">
            <v:shape id="_x0000_s1223" style="position:absolute;left:1582;top:2033;width:7070;height:1462" coordorigin="1582,2033" coordsize="7070,1462" path="m1582,3495r7070,l8652,2033r-7070,l1582,3495xe" fillcolor="#47a8d0" stroked="f">
              <v:path arrowok="t"/>
            </v:shape>
            <v:shape id="_x0000_s1222" style="position:absolute;left:1716;top:2105;width:6801;height:439" coordorigin="1716,2105" coordsize="6801,439" path="m8518,2105r-6802,l1716,2544r6802,l8518,2105xe" fillcolor="#47a8d0" stroked="f">
              <v:path arrowok="t"/>
            </v:shape>
            <v:shape id="_x0000_s1221" style="position:absolute;left:1716;top:2544;width:6801;height:439" coordorigin="1716,2544" coordsize="6801,439" path="m1716,2984r6802,l8518,2544r-6802,l1716,2984xe" fillcolor="#47a8d0" stroked="f">
              <v:path arrowok="t"/>
            </v:shape>
            <v:shape id="_x0000_s1220" style="position:absolute;left:1716;top:2984;width:6801;height:439" coordorigin="1716,2984" coordsize="6801,439" path="m1716,3423r6802,l8518,2984r-6802,l1716,3423xe" fillcolor="#47a8d0" stroked="f">
              <v:path arrowok="t"/>
            </v:shape>
            <v:shape id="_x0000_s1219" style="position:absolute;left:1582;top:2069;width:7068;height:0" coordorigin="1582,2069" coordsize="7068,0" path="m1582,2069r7068,e" filled="f" strokecolor="#47a8d0" strokeweight="3.7pt">
              <v:path arrowok="t"/>
            </v:shape>
            <v:shape id="_x0000_s1218" style="position:absolute;left:1572;top:3459;width:7087;height:0" coordorigin="1572,3459" coordsize="7087,0" path="m1572,3459r7087,e" filled="f" strokecolor="#47a8d0" strokeweight="3.7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12" style="position:absolute;left:0;text-align:left;margin-left:73.9pt;margin-top:.4pt;width:32.3pt;height:17.9pt;z-index:-251654144;mso-position-horizontal-relative:page" coordorigin="1478,8" coordsize="646,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1466;top:78;width:658;height:288">
              <v:imagedata r:id="rId5" o:title=""/>
            </v:shape>
            <v:shape id="_x0000_s1215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214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213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106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340" w:header="720" w:footer="720" w:gutter="0"/>
          <w:cols w:num="2" w:space="720" w:equalWidth="0">
            <w:col w:w="6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before="15" w:line="280" w:lineRule="exact"/>
        <w:rPr>
          <w:sz w:val="28"/>
          <w:szCs w:val="28"/>
        </w:rPr>
      </w:pPr>
    </w:p>
    <w:p w:rsidR="002E310D" w:rsidRDefault="00F40B58">
      <w:pPr>
        <w:spacing w:before="11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 asset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 sel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</w:t>
      </w: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z w:val="24"/>
          <w:szCs w:val="24"/>
        </w:rPr>
        <w:t>iri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asset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1193" w:right="17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laa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agai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ola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Asset 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asset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  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imiliki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1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masjid</w:t>
      </w:r>
    </w:p>
    <w:p w:rsidR="002E310D" w:rsidRDefault="002E310D">
      <w:pPr>
        <w:spacing w:before="2" w:line="180" w:lineRule="exact"/>
        <w:rPr>
          <w:sz w:val="19"/>
          <w:szCs w:val="19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D00EFF">
      <w:pPr>
        <w:ind w:left="684"/>
      </w:pPr>
      <w:r>
        <w:rPr>
          <w:noProof/>
        </w:rPr>
        <w:pict>
          <v:group id="_x0000_s1208" style="position:absolute;left:0;text-align:left;margin-left:62.15pt;margin-top:341.1pt;width:363.9pt;height:.6pt;z-index:-251651072;mso-position-horizontal-relative:page" coordorigin="1243,6822" coordsize="7278,12">
            <v:shape id="_x0000_s1211" style="position:absolute;left:1248;top:6828;width:6275;height:0" coordorigin="1248,6828" coordsize="6275,0" path="m1248,6828r6275,e" filled="f" strokeweight=".58pt">
              <v:path arrowok="t"/>
            </v:shape>
            <v:shape id="_x0000_s1210" style="position:absolute;left:7524;top:6828;width:10;height:0" coordorigin="7524,6828" coordsize="10,0" path="m7524,6828r9,e" filled="f" strokecolor="#c0504d" strokeweight=".58pt">
              <v:path arrowok="t"/>
            </v:shape>
            <v:shape id="_x0000_s1209" style="position:absolute;left:7533;top:6828;width:982;height:0" coordorigin="7533,6828" coordsize="982,0" path="m7533,6828r982,e" filled="f" strokecolor="#c0504d" strokeweight=".58pt">
              <v:path arrowok="t"/>
            </v:shape>
            <w10:wrap anchorx="page"/>
          </v:group>
        </w:pict>
      </w:r>
      <w:r>
        <w:rPr>
          <w:noProof/>
        </w:rPr>
        <w:pict>
          <v:shape id="_x0000_i1025" type="#_x0000_t75" style="width:344.95pt;height:303.05pt">
            <v:imagedata r:id="rId6" o:title=""/>
          </v:shape>
        </w:pic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20" w:lineRule="exact"/>
        <w:rPr>
          <w:sz w:val="22"/>
          <w:szCs w:val="22"/>
        </w:rPr>
      </w:pPr>
    </w:p>
    <w:p w:rsidR="002E310D" w:rsidRDefault="00D00EFF">
      <w:pPr>
        <w:spacing w:before="16"/>
        <w:ind w:left="34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920" w:bottom="280" w:left="1020" w:header="720" w:footer="720" w:gutter="0"/>
          <w:cols w:space="720"/>
        </w:sectPr>
      </w:pPr>
      <w:r>
        <w:rPr>
          <w:noProof/>
        </w:rPr>
        <w:pict>
          <v:group id="_x0000_s1202" style="position:absolute;left:0;text-align:left;margin-left:376.2pt;margin-top:.35pt;width:33pt;height:17.9pt;z-index:-251650048;mso-position-horizontal-relative:page" coordorigin="7524,7" coordsize="660,358">
            <v:shape id="_x0000_s1206" type="#_x0000_t75" style="position:absolute;left:7524;top:77;width:660;height:288">
              <v:imagedata r:id="rId5" o:title=""/>
            </v:shape>
            <v:shape id="_x0000_s1205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204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203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107</w:t>
      </w:r>
    </w:p>
    <w:p w:rsidR="002E310D" w:rsidRDefault="00F40B58">
      <w:pPr>
        <w:spacing w:before="44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C.  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si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ji</w:t>
      </w:r>
      <w:r>
        <w:rPr>
          <w:rFonts w:ascii="Calibri" w:eastAsia="Calibri" w:hAnsi="Calibri" w:cs="Calibri"/>
          <w:b/>
          <w:sz w:val="24"/>
          <w:szCs w:val="24"/>
        </w:rPr>
        <w:t>d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113" w:right="7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agian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 s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 me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eter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isa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alas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secara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imal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masjid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F40B58">
      <w:pPr>
        <w:spacing w:line="360" w:lineRule="auto"/>
        <w:ind w:left="113" w:right="6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Agar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masjid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(dalam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sar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yaji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F40B58">
      <w:pPr>
        <w:spacing w:line="359" w:lineRule="auto"/>
        <w:ind w:left="113" w:right="66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2"/>
          <w:sz w:val="24"/>
          <w:szCs w:val="24"/>
        </w:rPr>
        <w:t>aa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 K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yelesaiannya,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lai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agan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n  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an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5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2E310D" w:rsidRDefault="00D00EFF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200" style="position:absolute;left:0;text-align:left;margin-left:68.2pt;margin-top:608.25pt;width:351.35pt;height:0;z-index:-251649024;mso-position-horizontal-relative:page;mso-position-vertical-relative:page" coordorigin="1364,12165" coordsize="7027,0">
            <v:shape id="_x0000_s1201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unt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si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ya.</w:t>
      </w:r>
    </w:p>
    <w:p w:rsidR="002E310D" w:rsidRDefault="002E310D">
      <w:pPr>
        <w:spacing w:before="1" w:line="120" w:lineRule="exact"/>
        <w:rPr>
          <w:sz w:val="13"/>
          <w:szCs w:val="13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  <w:sectPr w:rsidR="002E310D">
          <w:pgSz w:w="9640" w:h="13620"/>
          <w:pgMar w:top="1080" w:right="1020" w:bottom="280" w:left="1020" w:header="720" w:footer="720" w:gutter="0"/>
          <w:cols w:space="720"/>
        </w:sectPr>
      </w:pPr>
    </w:p>
    <w:p w:rsidR="002E310D" w:rsidRDefault="00D00EFF">
      <w:pPr>
        <w:spacing w:before="82"/>
        <w:ind w:left="56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195" style="position:absolute;left:0;text-align:left;margin-left:73.9pt;margin-top:.4pt;width:32.3pt;height:17.9pt;z-index:-251648000;mso-position-horizontal-relative:page" coordorigin="1478,8" coordsize="646,358">
            <v:shape id="_x0000_s1199" type="#_x0000_t75" style="position:absolute;left:1466;top:78;width:658;height:288">
              <v:imagedata r:id="rId5" o:title=""/>
            </v:shape>
            <v:shape id="_x0000_s1198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197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196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108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020" w:header="720" w:footer="720" w:gutter="0"/>
          <w:cols w:num="2" w:space="720" w:equalWidth="0">
            <w:col w:w="99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D00EFF">
      <w:pPr>
        <w:spacing w:before="44"/>
        <w:ind w:left="23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pict>
          <v:group id="_x0000_s1191" style="position:absolute;left:0;text-align:left;margin-left:62.15pt;margin-top:617.55pt;width:363.9pt;height:.6pt;z-index:-251646976;mso-position-horizontal-relative:page;mso-position-vertical-relative:page" coordorigin="1243,12351" coordsize="7278,12">
            <v:shape id="_x0000_s1194" style="position:absolute;left:1248;top:12357;width:6275;height:0" coordorigin="1248,12357" coordsize="6275,0" path="m1248,12357r6275,e" filled="f" strokeweight=".58pt">
              <v:path arrowok="t"/>
            </v:shape>
            <v:shape id="_x0000_s1193" style="position:absolute;left:7524;top:12357;width:10;height:0" coordorigin="7524,12357" coordsize="10,0" path="m7524,12357r9,e" filled="f" strokecolor="#c0504d" strokeweight=".58pt">
              <v:path arrowok="t"/>
            </v:shape>
            <v:shape id="_x0000_s1192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z w:val="24"/>
          <w:szCs w:val="24"/>
        </w:rPr>
        <w:t xml:space="preserve">D. </w:t>
      </w:r>
      <w:r w:rsidR="00F40B58">
        <w:rPr>
          <w:rFonts w:ascii="Calibri" w:eastAsia="Calibri" w:hAnsi="Calibri" w:cs="Calibri"/>
          <w:b/>
          <w:spacing w:val="36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z w:val="24"/>
          <w:szCs w:val="24"/>
        </w:rPr>
        <w:t>So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z w:val="24"/>
          <w:szCs w:val="24"/>
        </w:rPr>
        <w:t>l</w:t>
      </w:r>
      <w:r w:rsidR="00F40B5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 w:rsidR="00F40B5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F40B58">
        <w:rPr>
          <w:rFonts w:ascii="Calibri" w:eastAsia="Calibri" w:hAnsi="Calibri" w:cs="Calibri"/>
          <w:b/>
          <w:sz w:val="24"/>
          <w:szCs w:val="24"/>
        </w:rPr>
        <w:t>s</w:t>
      </w:r>
      <w:r w:rsidR="00F40B58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b/>
          <w:sz w:val="24"/>
          <w:szCs w:val="24"/>
        </w:rPr>
        <w:t>s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59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asjid 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ah sela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3.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Zakat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04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  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.0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04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m’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     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Iuran Warga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Rp. 1.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07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Wa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Rp. 1.</w:t>
      </w: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13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(mar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 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</w:t>
      </w:r>
      <w:r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250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755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m’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     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13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               </w:t>
      </w:r>
      <w:r>
        <w:rPr>
          <w:rFonts w:ascii="Calibri" w:eastAsia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300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gaji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gajian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an 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705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18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m’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         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 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aan i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ari</w:t>
      </w:r>
    </w:p>
    <w:p w:rsidR="002E310D" w:rsidRDefault="002E310D">
      <w:pPr>
        <w:spacing w:before="7" w:line="140" w:lineRule="exact"/>
        <w:rPr>
          <w:sz w:val="14"/>
          <w:szCs w:val="14"/>
        </w:rPr>
      </w:pPr>
    </w:p>
    <w:p w:rsidR="002E310D" w:rsidRDefault="00F40B58">
      <w:pPr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lam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Rp.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,-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t 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13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aya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servis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14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                                                            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Rp.  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250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>-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3" w:line="280" w:lineRule="exact"/>
        <w:rPr>
          <w:sz w:val="28"/>
          <w:szCs w:val="28"/>
        </w:rPr>
      </w:pPr>
    </w:p>
    <w:p w:rsidR="002E310D" w:rsidRDefault="00D00EFF">
      <w:pPr>
        <w:spacing w:before="16"/>
        <w:ind w:left="10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080" w:right="1020" w:bottom="280" w:left="1260" w:header="720" w:footer="720" w:gutter="0"/>
          <w:cols w:space="720"/>
        </w:sectPr>
      </w:pPr>
      <w:r>
        <w:rPr>
          <w:noProof/>
        </w:rPr>
        <w:pict>
          <v:group id="_x0000_s1186" style="position:absolute;left:0;text-align:left;margin-left:376.2pt;margin-top:.35pt;width:33pt;height:17.9pt;z-index:-251645952;mso-position-horizontal-relative:page" coordorigin="7524,7" coordsize="660,358">
            <v:shape id="_x0000_s1190" type="#_x0000_t75" style="position:absolute;left:7524;top:77;width:660;height:288">
              <v:imagedata r:id="rId5" o:title=""/>
            </v:shape>
            <v:shape id="_x0000_s1189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188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187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109</w:t>
      </w:r>
    </w:p>
    <w:p w:rsidR="002E310D" w:rsidRDefault="002E310D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28"/>
        <w:gridCol w:w="1176"/>
      </w:tblGrid>
      <w:tr w:rsidR="002E310D">
        <w:trPr>
          <w:trHeight w:hRule="exact" w:val="441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 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Kam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(la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41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2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aan 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2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2"/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835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 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ayar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m’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  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rian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3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lat so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masjid 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3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40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agrib se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2E310D"/>
        </w:tc>
      </w:tr>
      <w:tr w:rsidR="002E310D">
        <w:trPr>
          <w:trHeight w:hRule="exact" w:val="439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3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E310D">
        <w:trPr>
          <w:trHeight w:hRule="exact" w:val="440"/>
        </w:trPr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ak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esar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84" w:right="-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Rp.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2E310D" w:rsidRDefault="00F40B58">
            <w:pPr>
              <w:spacing w:before="51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0.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1" w:line="280" w:lineRule="exact"/>
        <w:rPr>
          <w:sz w:val="28"/>
          <w:szCs w:val="28"/>
        </w:rPr>
      </w:pPr>
    </w:p>
    <w:p w:rsidR="002E310D" w:rsidRDefault="00F40B58">
      <w:pPr>
        <w:spacing w:before="11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E.  </w:t>
      </w:r>
      <w:r>
        <w:rPr>
          <w:rFonts w:ascii="Calibri" w:eastAsia="Calibri" w:hAnsi="Calibri" w:cs="Calibri"/>
          <w:b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473" w:right="68"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 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5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sjid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ah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O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3.</w:t>
      </w:r>
    </w:p>
    <w:p w:rsidR="002E310D" w:rsidRDefault="002E310D">
      <w:pPr>
        <w:spacing w:line="200" w:lineRule="exact"/>
      </w:pPr>
    </w:p>
    <w:p w:rsidR="002E310D" w:rsidRDefault="002E310D">
      <w:pPr>
        <w:spacing w:before="19" w:line="220" w:lineRule="exact"/>
        <w:rPr>
          <w:sz w:val="22"/>
          <w:szCs w:val="22"/>
        </w:rPr>
      </w:pPr>
    </w:p>
    <w:p w:rsidR="002E310D" w:rsidRDefault="00F40B58">
      <w:pPr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833" w:right="69"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aru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alah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agan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ari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(dica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al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 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asj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 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yus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agan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2E310D" w:rsidRDefault="00D00EFF">
      <w:pPr>
        <w:spacing w:line="280" w:lineRule="exact"/>
        <w:ind w:left="83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184" style="position:absolute;left:0;text-align:left;margin-left:68.2pt;margin-top:68pt;width:351.35pt;height:0;z-index:-251644928;mso-position-horizontal-relative:page" coordorigin="1364,1360" coordsize="7027,0">
            <v:shape id="_x0000_s1185" style="position:absolute;left:1364;top:1360;width:7027;height:0" coordorigin="1364,1360" coordsize="7027,0" path="m1364,1360r7026,e" filled="f" strokeweight=".20464mm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F40B58">
        <w:rPr>
          <w:rFonts w:ascii="Calibri" w:eastAsia="Calibri" w:hAnsi="Calibri" w:cs="Calibri"/>
          <w:sz w:val="24"/>
          <w:szCs w:val="24"/>
        </w:rPr>
        <w:t>ah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i.</w:t>
      </w:r>
    </w:p>
    <w:p w:rsidR="002E310D" w:rsidRDefault="002E310D">
      <w:pPr>
        <w:spacing w:before="2" w:line="120" w:lineRule="exact"/>
        <w:rPr>
          <w:sz w:val="13"/>
          <w:szCs w:val="13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0663A5" w:rsidRDefault="000663A5" w:rsidP="000663A5">
      <w:pPr>
        <w:ind w:left="2829" w:right="30" w:hanging="2289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663A5" w:rsidRDefault="000663A5" w:rsidP="000663A5">
      <w:pPr>
        <w:ind w:left="2829" w:right="30" w:hanging="2289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663A5" w:rsidRDefault="0099436B" w:rsidP="000663A5">
      <w:pPr>
        <w:ind w:left="2829" w:right="30" w:hanging="2289"/>
        <w:jc w:val="center"/>
        <w:rPr>
          <w:rFonts w:ascii="Calibri" w:eastAsia="Calibri" w:hAnsi="Calibri" w:cs="Calibri"/>
          <w:b/>
          <w:sz w:val="24"/>
          <w:szCs w:val="24"/>
        </w:rPr>
      </w:pPr>
      <w:r w:rsidRPr="000373C2">
        <w:rPr>
          <w:rFonts w:ascii="Calibri" w:eastAsia="Calibri" w:hAnsi="Calibri" w:cs="Calibri"/>
          <w:b/>
          <w:sz w:val="24"/>
          <w:szCs w:val="24"/>
          <w:highlight w:val="yellow"/>
        </w:rPr>
        <w:lastRenderedPageBreak/>
        <w:t>Kode akun dibuat sampai tiga digit</w:t>
      </w:r>
    </w:p>
    <w:p w:rsidR="000663A5" w:rsidRDefault="000663A5" w:rsidP="000663A5">
      <w:pPr>
        <w:ind w:left="2829" w:right="30" w:hanging="228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MASJID AT-TAUBAH</w:t>
      </w:r>
    </w:p>
    <w:p w:rsidR="002E310D" w:rsidRDefault="00F40B58" w:rsidP="000663A5">
      <w:pPr>
        <w:ind w:left="2829" w:right="30" w:hanging="228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AK</w:t>
      </w:r>
      <w:r>
        <w:rPr>
          <w:rFonts w:ascii="Calibri" w:eastAsia="Calibri" w:hAnsi="Calibri" w:cs="Calibri"/>
          <w:b/>
          <w:sz w:val="24"/>
          <w:szCs w:val="24"/>
        </w:rPr>
        <w:t>UN</w:t>
      </w:r>
    </w:p>
    <w:p w:rsidR="002E310D" w:rsidRDefault="002E310D" w:rsidP="000663A5">
      <w:pPr>
        <w:spacing w:before="5"/>
        <w:rPr>
          <w:sz w:val="14"/>
          <w:szCs w:val="14"/>
        </w:rPr>
      </w:pPr>
    </w:p>
    <w:tbl>
      <w:tblPr>
        <w:tblW w:w="6750" w:type="dxa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130"/>
      </w:tblGrid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27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3232"/>
              </w:tabs>
              <w:ind w:left="2073" w:right="2078" w:hanging="90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1</w:t>
            </w:r>
            <w:r w:rsidR="000663A5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00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SET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Kas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ral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  <w:tab w:val="left" w:pos="90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99436B" w:rsidP="000663A5">
            <w:pPr>
              <w:tabs>
                <w:tab w:val="left" w:pos="810"/>
              </w:tabs>
              <w:spacing w:before="1"/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F40B58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16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WA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 w:rsidR="000663A5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 kepada Toko</w:t>
            </w:r>
          </w:p>
        </w:tc>
      </w:tr>
      <w:tr w:rsidR="000663A5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2.2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Utang kepada Jamaah</w:t>
            </w:r>
          </w:p>
        </w:tc>
      </w:tr>
      <w:tr w:rsidR="002E310D" w:rsidTr="0099436B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0663A5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DANA KELOLAAN</w:t>
            </w:r>
          </w:p>
        </w:tc>
      </w:tr>
      <w:tr w:rsidR="000663A5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373C2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31</w:t>
            </w:r>
            <w:r w:rsidR="000373C2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99436B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Dana </w:t>
            </w:r>
            <w:r w:rsidR="000663A5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Zakat </w:t>
            </w:r>
          </w:p>
        </w:tc>
      </w:tr>
      <w:tr w:rsidR="000663A5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99436B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Dana </w:t>
            </w:r>
            <w:r w:rsidR="000663A5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Infak Sedekah</w:t>
            </w:r>
          </w:p>
        </w:tc>
      </w:tr>
      <w:tr w:rsidR="0099436B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99436B">
            <w:pPr>
              <w:tabs>
                <w:tab w:val="left" w:pos="810"/>
              </w:tabs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Dana Amil</w:t>
            </w:r>
          </w:p>
        </w:tc>
      </w:tr>
      <w:tr w:rsidR="000663A5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0663A5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63A5" w:rsidRDefault="0099436B" w:rsidP="0099436B">
            <w:pPr>
              <w:tabs>
                <w:tab w:val="left" w:pos="810"/>
              </w:tabs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Dana Wakaf</w:t>
            </w:r>
          </w:p>
        </w:tc>
      </w:tr>
      <w:tr w:rsidR="0099436B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436B" w:rsidRDefault="0099436B" w:rsidP="0099436B">
            <w:pPr>
              <w:tabs>
                <w:tab w:val="left" w:pos="810"/>
              </w:tabs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Sisa dana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0663A5" w:rsidP="000663A5">
            <w:pPr>
              <w:tabs>
                <w:tab w:val="left" w:pos="810"/>
              </w:tabs>
              <w:spacing w:before="1"/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SUMBER DANA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ak Am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(Sh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agr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hanging="71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Iur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Warga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  <w:r>
              <w:rPr>
                <w:rFonts w:ascii="Calibri" w:eastAsia="Calibri" w:hAnsi="Calibri" w:cs="Calibri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k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esar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Zakat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q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8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af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jam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raya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esar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lam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aq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lay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Kem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spacing w:before="1"/>
              <w:ind w:left="717" w:right="537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 Jasa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539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4.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aq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0663A5" w:rsidP="000663A5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PENGGUNAAN DANA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lastRenderedPageBreak/>
              <w:t>51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Inse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onor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asjid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52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Inse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if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m’at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53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Ka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or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54</w:t>
            </w:r>
            <w:r w:rsidR="000373C2">
              <w:rPr>
                <w:rFonts w:ascii="Calibri" w:eastAsia="Calibri" w:hAnsi="Calibri" w:cs="Calibri"/>
                <w:position w:val="1"/>
                <w:sz w:val="24"/>
                <w:szCs w:val="24"/>
              </w:rPr>
              <w:t>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Lis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rik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gajian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yalu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Zakat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 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ovasi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meli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99" w:right="5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raya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lam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lay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Kem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h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537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spacing w:before="1"/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 Inve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aris</w:t>
            </w:r>
          </w:p>
        </w:tc>
      </w:tr>
      <w:tr w:rsidR="002E310D" w:rsidTr="0099436B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373C2">
            <w:pPr>
              <w:ind w:left="537" w:right="53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599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10D" w:rsidRDefault="00F40B58" w:rsidP="000663A5">
            <w:pPr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 Ope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al Lai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ya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" w:line="260" w:lineRule="exact"/>
        <w:rPr>
          <w:sz w:val="26"/>
          <w:szCs w:val="26"/>
        </w:rPr>
      </w:pPr>
    </w:p>
    <w:p w:rsidR="002E310D" w:rsidRDefault="00F40B58">
      <w:pPr>
        <w:spacing w:before="11" w:line="280" w:lineRule="exact"/>
        <w:ind w:left="2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2E310D" w:rsidRDefault="002E310D">
      <w:pPr>
        <w:spacing w:line="160" w:lineRule="exact"/>
        <w:rPr>
          <w:sz w:val="16"/>
          <w:szCs w:val="16"/>
        </w:rPr>
      </w:pPr>
    </w:p>
    <w:p w:rsidR="002E310D" w:rsidRDefault="002E310D">
      <w:pPr>
        <w:spacing w:line="200" w:lineRule="exact"/>
      </w:pPr>
    </w:p>
    <w:p w:rsidR="002E310D" w:rsidRDefault="00F40B58">
      <w:pPr>
        <w:spacing w:before="44"/>
        <w:ind w:left="1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m (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s)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513" w:right="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 yang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k 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an  segala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si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 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rja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agai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. 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it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segala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 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F40B58">
      <w:pPr>
        <w:ind w:left="513" w:right="15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 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513" w:right="7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asian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cu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5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it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isasi,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oh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r,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ll.</w:t>
      </w:r>
    </w:p>
    <w:p w:rsidR="002E310D" w:rsidRDefault="00F40B58">
      <w:pPr>
        <w:spacing w:line="280" w:lineRule="exact"/>
        <w:ind w:left="1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aja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gan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yang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513" w:right="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ggol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ewaji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sz w:val="24"/>
          <w:szCs w:val="24"/>
        </w:rPr>
        <w:t>al).</w:t>
      </w:r>
    </w:p>
    <w:p w:rsidR="002E310D" w:rsidRDefault="00F40B58">
      <w:pPr>
        <w:spacing w:line="359" w:lineRule="auto"/>
        <w:ind w:left="513" w:right="72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au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ait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i.</w:t>
      </w:r>
    </w:p>
    <w:p w:rsidR="002E310D" w:rsidRDefault="00F40B58">
      <w:pPr>
        <w:spacing w:line="359" w:lineRule="auto"/>
        <w:ind w:left="513" w:right="75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mend</w:t>
      </w:r>
      <w:r>
        <w:rPr>
          <w:rFonts w:ascii="Calibri" w:eastAsia="Calibri" w:hAnsi="Calibri" w:cs="Calibri"/>
          <w:spacing w:val="1"/>
          <w:sz w:val="24"/>
          <w:szCs w:val="24"/>
        </w:rPr>
        <w:t>eb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ait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i.</w:t>
      </w:r>
    </w:p>
    <w:p w:rsidR="002E310D" w:rsidRDefault="00F40B58">
      <w:pPr>
        <w:ind w:left="1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si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alam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ai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kt</w:t>
      </w:r>
      <w:r>
        <w:rPr>
          <w:rFonts w:ascii="Calibri" w:eastAsia="Calibri" w:hAnsi="Calibri" w:cs="Calibri"/>
          <w:sz w:val="24"/>
          <w:szCs w:val="24"/>
        </w:rPr>
        <w:t>i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513" w:right="3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ya.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0" w:line="240" w:lineRule="exact"/>
        <w:rPr>
          <w:sz w:val="24"/>
          <w:szCs w:val="24"/>
        </w:rPr>
        <w:sectPr w:rsidR="002E310D">
          <w:pgSz w:w="9640" w:h="13620"/>
          <w:pgMar w:top="1080" w:right="1020" w:bottom="280" w:left="1340" w:header="720" w:footer="720" w:gutter="0"/>
          <w:cols w:space="720"/>
        </w:sectPr>
      </w:pPr>
    </w:p>
    <w:p w:rsidR="002E310D" w:rsidRDefault="00F40B58">
      <w:pPr>
        <w:spacing w:before="58" w:line="304" w:lineRule="auto"/>
        <w:ind w:left="3028" w:right="3005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-5"/>
          <w:sz w:val="19"/>
          <w:szCs w:val="19"/>
        </w:rPr>
        <w:t>M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pacing w:val="-2"/>
          <w:sz w:val="19"/>
          <w:szCs w:val="19"/>
        </w:rPr>
        <w:t>S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J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I</w:t>
      </w:r>
      <w:r>
        <w:rPr>
          <w:rFonts w:ascii="Calibri" w:eastAsia="Calibri" w:hAnsi="Calibri" w:cs="Calibri"/>
          <w:b/>
          <w:sz w:val="19"/>
          <w:szCs w:val="19"/>
        </w:rPr>
        <w:t>D</w:t>
      </w:r>
      <w:r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T</w:t>
      </w:r>
      <w:r>
        <w:rPr>
          <w:rFonts w:ascii="Calibri" w:eastAsia="Calibri" w:hAnsi="Calibri" w:cs="Calibri"/>
          <w:b/>
          <w:sz w:val="19"/>
          <w:szCs w:val="19"/>
        </w:rPr>
        <w:t>-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T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>B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z w:val="19"/>
          <w:szCs w:val="19"/>
        </w:rPr>
        <w:t xml:space="preserve">H 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J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>N</w:t>
      </w:r>
      <w:r>
        <w:rPr>
          <w:rFonts w:ascii="Calibri" w:eastAsia="Calibri" w:hAnsi="Calibri" w:cs="Calibri"/>
          <w:b/>
          <w:spacing w:val="1"/>
          <w:sz w:val="19"/>
          <w:szCs w:val="19"/>
        </w:rPr>
        <w:t>A</w:t>
      </w:r>
      <w:r>
        <w:rPr>
          <w:rFonts w:ascii="Calibri" w:eastAsia="Calibri" w:hAnsi="Calibri" w:cs="Calibri"/>
          <w:b/>
          <w:sz w:val="19"/>
          <w:szCs w:val="19"/>
        </w:rPr>
        <w:t>L</w:t>
      </w:r>
      <w:r>
        <w:rPr>
          <w:rFonts w:ascii="Calibri" w:eastAsia="Calibri" w:hAnsi="Calibri" w:cs="Calibri"/>
          <w:b/>
          <w:spacing w:val="8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M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U</w:t>
      </w:r>
      <w:r>
        <w:rPr>
          <w:rFonts w:ascii="Calibri" w:eastAsia="Calibri" w:hAnsi="Calibri" w:cs="Calibri"/>
          <w:b/>
          <w:sz w:val="19"/>
          <w:szCs w:val="19"/>
        </w:rPr>
        <w:t>M</w:t>
      </w:r>
    </w:p>
    <w:p w:rsidR="002E310D" w:rsidRDefault="00F40B58">
      <w:pPr>
        <w:spacing w:line="220" w:lineRule="exact"/>
        <w:ind w:left="2894" w:right="2882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1"/>
          <w:sz w:val="19"/>
          <w:szCs w:val="19"/>
        </w:rPr>
        <w:t>P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E</w:t>
      </w:r>
      <w:r>
        <w:rPr>
          <w:rFonts w:ascii="Calibri" w:eastAsia="Calibri" w:hAnsi="Calibri" w:cs="Calibri"/>
          <w:b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>3</w:t>
      </w:r>
      <w:r>
        <w:rPr>
          <w:rFonts w:ascii="Calibri" w:eastAsia="Calibri" w:hAnsi="Calibri" w:cs="Calibri"/>
          <w:b/>
          <w:sz w:val="19"/>
          <w:szCs w:val="19"/>
        </w:rPr>
        <w:t>1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3"/>
          <w:sz w:val="19"/>
          <w:szCs w:val="19"/>
        </w:rPr>
        <w:t>O</w:t>
      </w:r>
      <w:r>
        <w:rPr>
          <w:rFonts w:ascii="Calibri" w:eastAsia="Calibri" w:hAnsi="Calibri" w:cs="Calibri"/>
          <w:b/>
          <w:spacing w:val="-2"/>
          <w:sz w:val="19"/>
          <w:szCs w:val="19"/>
        </w:rPr>
        <w:t>K</w:t>
      </w:r>
      <w:r>
        <w:rPr>
          <w:rFonts w:ascii="Calibri" w:eastAsia="Calibri" w:hAnsi="Calibri" w:cs="Calibri"/>
          <w:b/>
          <w:spacing w:val="-7"/>
          <w:sz w:val="19"/>
          <w:szCs w:val="19"/>
        </w:rPr>
        <w:t>T</w:t>
      </w:r>
      <w:r>
        <w:rPr>
          <w:rFonts w:ascii="Calibri" w:eastAsia="Calibri" w:hAnsi="Calibri" w:cs="Calibri"/>
          <w:b/>
          <w:spacing w:val="3"/>
          <w:sz w:val="19"/>
          <w:szCs w:val="19"/>
        </w:rPr>
        <w:t>O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>B</w:t>
      </w:r>
      <w:r>
        <w:rPr>
          <w:rFonts w:ascii="Calibri" w:eastAsia="Calibri" w:hAnsi="Calibri" w:cs="Calibri"/>
          <w:b/>
          <w:spacing w:val="-5"/>
          <w:sz w:val="19"/>
          <w:szCs w:val="19"/>
        </w:rPr>
        <w:t>E</w:t>
      </w:r>
      <w:r>
        <w:rPr>
          <w:rFonts w:ascii="Calibri" w:eastAsia="Calibri" w:hAnsi="Calibri" w:cs="Calibri"/>
          <w:b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6"/>
          <w:sz w:val="19"/>
          <w:szCs w:val="19"/>
        </w:rPr>
        <w:t>201</w:t>
      </w:r>
      <w:r>
        <w:rPr>
          <w:rFonts w:ascii="Calibri" w:eastAsia="Calibri" w:hAnsi="Calibri" w:cs="Calibri"/>
          <w:b/>
          <w:sz w:val="19"/>
          <w:szCs w:val="19"/>
        </w:rPr>
        <w:t>3</w:t>
      </w:r>
    </w:p>
    <w:p w:rsidR="002E310D" w:rsidRDefault="002E310D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3072"/>
        <w:gridCol w:w="117"/>
        <w:gridCol w:w="1360"/>
        <w:gridCol w:w="117"/>
        <w:gridCol w:w="1258"/>
      </w:tblGrid>
      <w:tr w:rsidR="002E310D">
        <w:trPr>
          <w:trHeight w:hRule="exact" w:val="309"/>
        </w:trPr>
        <w:tc>
          <w:tcPr>
            <w:tcW w:w="1434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3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>GG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L</w:t>
            </w:r>
          </w:p>
        </w:tc>
        <w:tc>
          <w:tcPr>
            <w:tcW w:w="3072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98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ER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4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3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spacing w:before="38"/>
              <w:ind w:left="34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19"/>
                <w:szCs w:val="19"/>
              </w:rPr>
              <w:t>RE</w:t>
            </w:r>
            <w:r>
              <w:rPr>
                <w:rFonts w:ascii="Calibri" w:eastAsia="Calibri" w:hAnsi="Calibri" w:cs="Calibri"/>
                <w:b/>
                <w:spacing w:val="-3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b/>
                <w:spacing w:val="-7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T</w:t>
            </w:r>
          </w:p>
        </w:tc>
      </w:tr>
      <w:tr w:rsidR="002E310D">
        <w:trPr>
          <w:trHeight w:hRule="exact" w:val="302"/>
        </w:trPr>
        <w:tc>
          <w:tcPr>
            <w:tcW w:w="143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Z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735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735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 w:right="-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5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</w:t>
            </w:r>
            <w:r>
              <w:rPr>
                <w:rFonts w:ascii="Calibri" w:eastAsia="Calibri" w:hAnsi="Calibri" w:cs="Calibri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W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7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</w:t>
            </w:r>
            <w:r>
              <w:rPr>
                <w:rFonts w:ascii="Calibri" w:eastAsia="Calibri" w:hAnsi="Calibri" w:cs="Calibri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W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ono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d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755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755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 w:right="-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5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po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7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54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q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7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g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8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705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8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160" w:right="-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d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ho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'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t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   </w:t>
            </w:r>
            <w:r>
              <w:rPr>
                <w:rFonts w:ascii="Calibri" w:eastAsia="Calibri" w:hAnsi="Calibri" w:cs="Calibri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5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 </w:t>
            </w:r>
            <w:r>
              <w:rPr>
                <w:rFonts w:ascii="Calibri" w:eastAsia="Calibri" w:hAnsi="Calibri" w:cs="Calibri"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94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ob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201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3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p  </w:t>
            </w:r>
            <w:r>
              <w:rPr>
                <w:rFonts w:ascii="Calibri" w:eastAsia="Calibri" w:hAnsi="Calibri" w:cs="Calibri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301"/>
        </w:trPr>
        <w:tc>
          <w:tcPr>
            <w:tcW w:w="1434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3189" w:type="dxa"/>
            <w:gridSpan w:val="2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555" w:right="-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fa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q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9"/>
                <w:szCs w:val="19"/>
              </w:rPr>
              <w:t>y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3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m</w:t>
            </w:r>
          </w:p>
        </w:tc>
        <w:tc>
          <w:tcPr>
            <w:tcW w:w="136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spacing w:val="-4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6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2716"/>
        <w:gridCol w:w="124"/>
        <w:gridCol w:w="1490"/>
        <w:gridCol w:w="124"/>
        <w:gridCol w:w="1458"/>
      </w:tblGrid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840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30" w:right="-5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8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n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550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550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835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40" w:type="dxa"/>
            <w:gridSpan w:val="2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6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1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6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t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835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840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 w:right="-5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1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u</w:t>
            </w:r>
          </w:p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n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hubuh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)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103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)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-1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1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9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3</w:t>
            </w:r>
          </w:p>
        </w:tc>
        <w:tc>
          <w:tcPr>
            <w:tcW w:w="271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s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 w:rsidTr="000663A5">
        <w:trPr>
          <w:trHeight w:hRule="exact" w:val="282"/>
        </w:trPr>
        <w:tc>
          <w:tcPr>
            <w:tcW w:w="14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4330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4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4"/>
                <w:w w:val="11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w w:val="11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11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7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1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6"/>
                <w:w w:val="1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r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850</w:t>
            </w:r>
            <w:r>
              <w:rPr>
                <w:rFonts w:ascii="Calibri" w:eastAsia="Calibri" w:hAnsi="Calibri" w:cs="Calibri"/>
                <w:spacing w:val="-4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w w:val="112"/>
                <w:sz w:val="18"/>
                <w:szCs w:val="18"/>
              </w:rPr>
              <w:t>0</w:t>
            </w:r>
          </w:p>
        </w:tc>
      </w:tr>
      <w:tr w:rsidR="002E310D" w:rsidTr="000663A5">
        <w:trPr>
          <w:trHeight w:hRule="exact" w:val="282"/>
        </w:trPr>
        <w:tc>
          <w:tcPr>
            <w:tcW w:w="4159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39"/>
              <w:ind w:left="1687" w:right="168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5"/>
                <w:w w:val="11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spacing w:val="-7"/>
                <w:w w:val="11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5"/>
                <w:w w:val="11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7"/>
                <w:w w:val="11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1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w w:val="112"/>
                <w:sz w:val="18"/>
                <w:szCs w:val="18"/>
              </w:rPr>
              <w:t>H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49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  </w:t>
            </w:r>
            <w:r>
              <w:rPr>
                <w:rFonts w:ascii="Calibri" w:eastAsia="Calibri" w:hAnsi="Calibri" w:cs="Calibri"/>
                <w:b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17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w w:val="112"/>
                <w:sz w:val="18"/>
                <w:szCs w:val="18"/>
              </w:rPr>
              <w:t>0</w:t>
            </w:r>
          </w:p>
        </w:tc>
        <w:tc>
          <w:tcPr>
            <w:tcW w:w="124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45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39"/>
              <w:ind w:lef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b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17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b/>
                <w:spacing w:val="-6"/>
                <w:w w:val="112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6"/>
                <w:w w:val="112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w w:val="112"/>
                <w:sz w:val="18"/>
                <w:szCs w:val="18"/>
              </w:rPr>
              <w:t>0</w:t>
            </w:r>
          </w:p>
        </w:tc>
      </w:tr>
    </w:tbl>
    <w:p w:rsidR="002E310D" w:rsidRDefault="002E310D">
      <w:pPr>
        <w:spacing w:before="15" w:line="260" w:lineRule="exact"/>
        <w:rPr>
          <w:sz w:val="26"/>
          <w:szCs w:val="26"/>
        </w:rPr>
      </w:pPr>
    </w:p>
    <w:p w:rsidR="002E310D" w:rsidRDefault="00F40B58">
      <w:pPr>
        <w:spacing w:before="11"/>
        <w:ind w:left="4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Buku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833" w:right="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(le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ger) 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ok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 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is. 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ira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esar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asil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p</w:t>
      </w:r>
      <w:r>
        <w:rPr>
          <w:rFonts w:ascii="Calibri" w:eastAsia="Calibri" w:hAnsi="Calibri" w:cs="Calibri"/>
          <w:b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i/>
          <w:sz w:val="24"/>
          <w:szCs w:val="24"/>
        </w:rPr>
        <w:t>ng</w:t>
      </w:r>
      <w:r>
        <w:rPr>
          <w:rFonts w:ascii="Calibri" w:eastAsia="Calibri" w:hAnsi="Calibri" w:cs="Calibri"/>
          <w:b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ayat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 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iode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rjal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 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ira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i masi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masi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 secara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lam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segala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si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secara</w:t>
      </w:r>
    </w:p>
    <w:p w:rsidR="002E310D" w:rsidRDefault="00F40B58">
      <w:pPr>
        <w:spacing w:line="280" w:lineRule="exact"/>
        <w:ind w:left="833" w:right="8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gis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ggal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si)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6" w:line="260" w:lineRule="exact"/>
        <w:rPr>
          <w:sz w:val="26"/>
          <w:szCs w:val="26"/>
        </w:rPr>
        <w:sectPr w:rsidR="002E310D">
          <w:pgSz w:w="9640" w:h="13620"/>
          <w:pgMar w:top="1020" w:right="1020" w:bottom="280" w:left="1020" w:header="720" w:footer="720" w:gutter="0"/>
          <w:cols w:space="720"/>
        </w:sectPr>
      </w:pPr>
    </w:p>
    <w:p w:rsidR="002E310D" w:rsidRDefault="00F40B58">
      <w:pPr>
        <w:spacing w:before="44"/>
        <w:ind w:left="8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galami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spacing w:line="280" w:lineRule="exact"/>
        <w:ind w:left="8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ng-</w:t>
      </w:r>
      <w:r>
        <w:rPr>
          <w:rFonts w:ascii="Calibri" w:eastAsia="Calibri" w:hAnsi="Calibri" w:cs="Calibri"/>
          <w:sz w:val="24"/>
          <w:szCs w:val="24"/>
        </w:rPr>
        <w:t>mas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10" w:line="140" w:lineRule="exact"/>
        <w:rPr>
          <w:sz w:val="15"/>
          <w:szCs w:val="15"/>
        </w:rPr>
      </w:pPr>
    </w:p>
    <w:p w:rsidR="002E310D" w:rsidRDefault="00F40B58">
      <w:pPr>
        <w:spacing w:before="30" w:line="302" w:lineRule="auto"/>
        <w:ind w:left="3062" w:right="3224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b/>
          <w:spacing w:val="-4"/>
          <w:sz w:val="15"/>
          <w:szCs w:val="15"/>
        </w:rPr>
        <w:t>M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S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J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I</w:t>
      </w:r>
      <w:r>
        <w:rPr>
          <w:rFonts w:ascii="Calibri" w:eastAsia="Calibri" w:hAnsi="Calibri" w:cs="Calibri"/>
          <w:b/>
          <w:sz w:val="15"/>
          <w:szCs w:val="15"/>
        </w:rPr>
        <w:t>D</w:t>
      </w:r>
      <w:r>
        <w:rPr>
          <w:rFonts w:ascii="Calibri" w:eastAsia="Calibri" w:hAnsi="Calibri" w:cs="Calibri"/>
          <w:b/>
          <w:spacing w:val="13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5"/>
          <w:w w:val="103"/>
          <w:sz w:val="15"/>
          <w:szCs w:val="15"/>
        </w:rPr>
        <w:t>T</w:t>
      </w:r>
      <w:r>
        <w:rPr>
          <w:rFonts w:ascii="Calibri" w:eastAsia="Calibri" w:hAnsi="Calibri" w:cs="Calibri"/>
          <w:b/>
          <w:w w:val="103"/>
          <w:sz w:val="15"/>
          <w:szCs w:val="15"/>
        </w:rPr>
        <w:t>-</w:t>
      </w:r>
      <w:r>
        <w:rPr>
          <w:rFonts w:ascii="Calibri" w:eastAsia="Calibri" w:hAnsi="Calibri" w:cs="Calibri"/>
          <w:b/>
          <w:spacing w:val="-5"/>
          <w:w w:val="103"/>
          <w:sz w:val="15"/>
          <w:szCs w:val="15"/>
        </w:rPr>
        <w:t>T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6"/>
          <w:w w:val="103"/>
          <w:sz w:val="15"/>
          <w:szCs w:val="15"/>
        </w:rPr>
        <w:t>U</w:t>
      </w:r>
      <w:r>
        <w:rPr>
          <w:rFonts w:ascii="Calibri" w:eastAsia="Calibri" w:hAnsi="Calibri" w:cs="Calibri"/>
          <w:b/>
          <w:spacing w:val="-4"/>
          <w:w w:val="103"/>
          <w:sz w:val="15"/>
          <w:szCs w:val="15"/>
        </w:rPr>
        <w:t>B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w w:val="103"/>
          <w:sz w:val="15"/>
          <w:szCs w:val="15"/>
        </w:rPr>
        <w:t xml:space="preserve">H 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B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U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z w:val="15"/>
          <w:szCs w:val="15"/>
        </w:rPr>
        <w:t>U</w:t>
      </w:r>
      <w:r>
        <w:rPr>
          <w:rFonts w:ascii="Calibri" w:eastAsia="Calibri" w:hAnsi="Calibri" w:cs="Calibri"/>
          <w:b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-4"/>
          <w:w w:val="103"/>
          <w:sz w:val="15"/>
          <w:szCs w:val="15"/>
        </w:rPr>
        <w:t>BE</w:t>
      </w:r>
      <w:r>
        <w:rPr>
          <w:rFonts w:ascii="Calibri" w:eastAsia="Calibri" w:hAnsi="Calibri" w:cs="Calibri"/>
          <w:b/>
          <w:spacing w:val="-2"/>
          <w:w w:val="103"/>
          <w:sz w:val="15"/>
          <w:szCs w:val="15"/>
        </w:rPr>
        <w:t>S</w:t>
      </w:r>
      <w:r>
        <w:rPr>
          <w:rFonts w:ascii="Calibri" w:eastAsia="Calibri" w:hAnsi="Calibri" w:cs="Calibri"/>
          <w:b/>
          <w:spacing w:val="1"/>
          <w:w w:val="103"/>
          <w:sz w:val="15"/>
          <w:szCs w:val="15"/>
        </w:rPr>
        <w:t>A</w:t>
      </w:r>
      <w:r>
        <w:rPr>
          <w:rFonts w:ascii="Calibri" w:eastAsia="Calibri" w:hAnsi="Calibri" w:cs="Calibri"/>
          <w:b/>
          <w:w w:val="103"/>
          <w:sz w:val="15"/>
          <w:szCs w:val="15"/>
        </w:rPr>
        <w:t>R</w:t>
      </w:r>
    </w:p>
    <w:p w:rsidR="002E310D" w:rsidRDefault="00F40B58">
      <w:pPr>
        <w:spacing w:line="180" w:lineRule="exact"/>
        <w:ind w:left="2949" w:right="3120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b/>
          <w:spacing w:val="1"/>
          <w:sz w:val="15"/>
          <w:szCs w:val="15"/>
        </w:rPr>
        <w:t>P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E</w:t>
      </w:r>
      <w:r>
        <w:rPr>
          <w:rFonts w:ascii="Calibri" w:eastAsia="Calibri" w:hAnsi="Calibri" w:cs="Calibri"/>
          <w:b/>
          <w:sz w:val="15"/>
          <w:szCs w:val="15"/>
        </w:rPr>
        <w:t>R</w:t>
      </w:r>
      <w:r>
        <w:rPr>
          <w:rFonts w:ascii="Calibri" w:eastAsia="Calibri" w:hAnsi="Calibri" w:cs="Calibri"/>
          <w:b/>
          <w:spacing w:val="5"/>
          <w:sz w:val="15"/>
          <w:szCs w:val="15"/>
        </w:rPr>
        <w:t xml:space="preserve"> 3</w:t>
      </w:r>
      <w:r>
        <w:rPr>
          <w:rFonts w:ascii="Calibri" w:eastAsia="Calibri" w:hAnsi="Calibri" w:cs="Calibri"/>
          <w:b/>
          <w:sz w:val="15"/>
          <w:szCs w:val="15"/>
        </w:rPr>
        <w:t>1</w:t>
      </w:r>
      <w:r>
        <w:rPr>
          <w:rFonts w:ascii="Calibri" w:eastAsia="Calibri" w:hAnsi="Calibri" w:cs="Calibri"/>
          <w:b/>
          <w:spacing w:val="11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-5"/>
          <w:sz w:val="15"/>
          <w:szCs w:val="15"/>
        </w:rPr>
        <w:t>T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pacing w:val="-4"/>
          <w:sz w:val="15"/>
          <w:szCs w:val="15"/>
        </w:rPr>
        <w:t>BE</w:t>
      </w:r>
      <w:r>
        <w:rPr>
          <w:rFonts w:ascii="Calibri" w:eastAsia="Calibri" w:hAnsi="Calibri" w:cs="Calibri"/>
          <w:b/>
          <w:sz w:val="15"/>
          <w:szCs w:val="15"/>
        </w:rPr>
        <w:t>R</w:t>
      </w:r>
      <w:r>
        <w:rPr>
          <w:rFonts w:ascii="Calibri" w:eastAsia="Calibri" w:hAnsi="Calibri" w:cs="Calibri"/>
          <w:b/>
          <w:spacing w:val="16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5"/>
          <w:w w:val="103"/>
          <w:sz w:val="15"/>
          <w:szCs w:val="15"/>
        </w:rPr>
        <w:t>201</w:t>
      </w:r>
      <w:r>
        <w:rPr>
          <w:rFonts w:ascii="Calibri" w:eastAsia="Calibri" w:hAnsi="Calibri" w:cs="Calibri"/>
          <w:b/>
          <w:w w:val="103"/>
          <w:sz w:val="15"/>
          <w:szCs w:val="15"/>
        </w:rPr>
        <w:t>3</w:t>
      </w:r>
    </w:p>
    <w:p w:rsidR="002E310D" w:rsidRDefault="002E310D">
      <w:pPr>
        <w:spacing w:before="3" w:line="140" w:lineRule="exact"/>
        <w:rPr>
          <w:sz w:val="14"/>
          <w:szCs w:val="14"/>
        </w:rPr>
      </w:pPr>
    </w:p>
    <w:p w:rsidR="002E310D" w:rsidRDefault="00F40B58">
      <w:pPr>
        <w:spacing w:line="180" w:lineRule="exact"/>
        <w:ind w:left="13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U</w:t>
      </w:r>
      <w:r>
        <w:rPr>
          <w:rFonts w:ascii="Calibri" w:eastAsia="Calibri" w:hAnsi="Calibri" w:cs="Calibri"/>
          <w:b/>
          <w:sz w:val="15"/>
          <w:szCs w:val="15"/>
        </w:rPr>
        <w:t>N</w:t>
      </w:r>
      <w:r>
        <w:rPr>
          <w:rFonts w:ascii="Calibri" w:eastAsia="Calibri" w:hAnsi="Calibri" w:cs="Calibri"/>
          <w:b/>
          <w:spacing w:val="1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z w:val="15"/>
          <w:szCs w:val="15"/>
        </w:rPr>
        <w:t>:</w:t>
      </w:r>
      <w:r>
        <w:rPr>
          <w:rFonts w:ascii="Calibri" w:eastAsia="Calibri" w:hAnsi="Calibri" w:cs="Calibri"/>
          <w:b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z w:val="15"/>
          <w:szCs w:val="15"/>
        </w:rPr>
        <w:t xml:space="preserve">S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31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5"/>
          <w:sz w:val="15"/>
          <w:szCs w:val="15"/>
        </w:rPr>
        <w:t>N</w:t>
      </w:r>
      <w:r>
        <w:rPr>
          <w:rFonts w:ascii="Calibri" w:eastAsia="Calibri" w:hAnsi="Calibri" w:cs="Calibri"/>
          <w:b/>
          <w:spacing w:val="2"/>
          <w:sz w:val="15"/>
          <w:szCs w:val="15"/>
        </w:rPr>
        <w:t>O</w:t>
      </w:r>
      <w:r>
        <w:rPr>
          <w:rFonts w:ascii="Calibri" w:eastAsia="Calibri" w:hAnsi="Calibri" w:cs="Calibri"/>
          <w:b/>
          <w:sz w:val="15"/>
          <w:szCs w:val="15"/>
        </w:rPr>
        <w:t>.</w:t>
      </w:r>
      <w:r>
        <w:rPr>
          <w:rFonts w:ascii="Calibri" w:eastAsia="Calibri" w:hAnsi="Calibri" w:cs="Calibri"/>
          <w:b/>
          <w:spacing w:val="3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1"/>
          <w:sz w:val="15"/>
          <w:szCs w:val="15"/>
        </w:rPr>
        <w:t>A</w:t>
      </w:r>
      <w:r>
        <w:rPr>
          <w:rFonts w:ascii="Calibri" w:eastAsia="Calibri" w:hAnsi="Calibri" w:cs="Calibri"/>
          <w:b/>
          <w:spacing w:val="-2"/>
          <w:sz w:val="15"/>
          <w:szCs w:val="15"/>
        </w:rPr>
        <w:t>K</w:t>
      </w:r>
      <w:r>
        <w:rPr>
          <w:rFonts w:ascii="Calibri" w:eastAsia="Calibri" w:hAnsi="Calibri" w:cs="Calibri"/>
          <w:b/>
          <w:spacing w:val="-6"/>
          <w:sz w:val="15"/>
          <w:szCs w:val="15"/>
        </w:rPr>
        <w:t>U</w:t>
      </w:r>
      <w:r>
        <w:rPr>
          <w:rFonts w:ascii="Calibri" w:eastAsia="Calibri" w:hAnsi="Calibri" w:cs="Calibri"/>
          <w:b/>
          <w:sz w:val="15"/>
          <w:szCs w:val="15"/>
        </w:rPr>
        <w:t>N</w:t>
      </w:r>
      <w:r>
        <w:rPr>
          <w:rFonts w:ascii="Calibri" w:eastAsia="Calibri" w:hAnsi="Calibri" w:cs="Calibri"/>
          <w:b/>
          <w:spacing w:val="1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z w:val="15"/>
          <w:szCs w:val="15"/>
        </w:rPr>
        <w:t>:</w:t>
      </w:r>
      <w:r>
        <w:rPr>
          <w:rFonts w:ascii="Calibri" w:eastAsia="Calibri" w:hAnsi="Calibri" w:cs="Calibri"/>
          <w:b/>
          <w:spacing w:val="7"/>
          <w:sz w:val="15"/>
          <w:szCs w:val="15"/>
        </w:rPr>
        <w:t xml:space="preserve"> </w:t>
      </w:r>
      <w:r>
        <w:rPr>
          <w:rFonts w:ascii="Calibri" w:eastAsia="Calibri" w:hAnsi="Calibri" w:cs="Calibri"/>
          <w:b/>
          <w:spacing w:val="5"/>
          <w:w w:val="103"/>
          <w:sz w:val="15"/>
          <w:szCs w:val="15"/>
        </w:rPr>
        <w:t>1</w:t>
      </w:r>
      <w:r>
        <w:rPr>
          <w:rFonts w:ascii="Calibri" w:eastAsia="Calibri" w:hAnsi="Calibri" w:cs="Calibri"/>
          <w:b/>
          <w:spacing w:val="-6"/>
          <w:w w:val="103"/>
          <w:sz w:val="15"/>
          <w:szCs w:val="15"/>
        </w:rPr>
        <w:t>.</w:t>
      </w:r>
      <w:r>
        <w:rPr>
          <w:rFonts w:ascii="Calibri" w:eastAsia="Calibri" w:hAnsi="Calibri" w:cs="Calibri"/>
          <w:b/>
          <w:w w:val="103"/>
          <w:sz w:val="15"/>
          <w:szCs w:val="15"/>
        </w:rPr>
        <w:t>1</w:t>
      </w:r>
    </w:p>
    <w:p w:rsidR="002E310D" w:rsidRDefault="002E310D">
      <w:pPr>
        <w:spacing w:before="7" w:line="220" w:lineRule="exact"/>
        <w:rPr>
          <w:sz w:val="22"/>
          <w:szCs w:val="22"/>
        </w:rPr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2523"/>
        <w:gridCol w:w="1127"/>
        <w:gridCol w:w="95"/>
        <w:gridCol w:w="1038"/>
        <w:gridCol w:w="1287"/>
      </w:tblGrid>
      <w:tr w:rsidR="002E310D">
        <w:trPr>
          <w:trHeight w:hRule="exact" w:val="243"/>
        </w:trPr>
        <w:tc>
          <w:tcPr>
            <w:tcW w:w="1145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E310D" w:rsidRDefault="002E310D">
            <w:pPr>
              <w:spacing w:before="5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24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5"/>
                <w:w w:val="103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GG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L</w:t>
            </w:r>
          </w:p>
        </w:tc>
        <w:tc>
          <w:tcPr>
            <w:tcW w:w="2523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E310D" w:rsidRDefault="002E310D">
            <w:pPr>
              <w:spacing w:before="5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79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b/>
                <w:spacing w:val="-5"/>
                <w:w w:val="103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ER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N</w:t>
            </w:r>
          </w:p>
        </w:tc>
        <w:tc>
          <w:tcPr>
            <w:tcW w:w="226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F40B58">
            <w:pPr>
              <w:spacing w:before="18"/>
              <w:ind w:left="850" w:right="8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M</w:t>
            </w:r>
            <w:r>
              <w:rPr>
                <w:rFonts w:ascii="Calibri" w:eastAsia="Calibri" w:hAnsi="Calibri" w:cs="Calibri"/>
                <w:b/>
                <w:spacing w:val="-6"/>
                <w:w w:val="103"/>
                <w:sz w:val="15"/>
                <w:szCs w:val="15"/>
              </w:rPr>
              <w:t>U</w:t>
            </w:r>
            <w:r>
              <w:rPr>
                <w:rFonts w:ascii="Calibri" w:eastAsia="Calibri" w:hAnsi="Calibri" w:cs="Calibri"/>
                <w:b/>
                <w:spacing w:val="-5"/>
                <w:w w:val="103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I</w:t>
            </w:r>
          </w:p>
        </w:tc>
        <w:tc>
          <w:tcPr>
            <w:tcW w:w="1287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</w:tcPr>
          <w:p w:rsidR="002E310D" w:rsidRDefault="002E310D">
            <w:pPr>
              <w:spacing w:before="5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w w:val="103"/>
                <w:sz w:val="15"/>
                <w:szCs w:val="15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w w:val="103"/>
                <w:sz w:val="15"/>
                <w:szCs w:val="15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O</w:t>
            </w:r>
          </w:p>
        </w:tc>
      </w:tr>
      <w:tr w:rsidR="002E310D">
        <w:trPr>
          <w:trHeight w:hRule="exact" w:val="243"/>
        </w:trPr>
        <w:tc>
          <w:tcPr>
            <w:tcW w:w="1145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  <w:tc>
          <w:tcPr>
            <w:tcW w:w="2523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  <w:tc>
          <w:tcPr>
            <w:tcW w:w="112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F40B58">
            <w:pPr>
              <w:spacing w:before="29"/>
              <w:ind w:left="36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3"/>
                <w:w w:val="103"/>
                <w:sz w:val="15"/>
                <w:szCs w:val="15"/>
              </w:rPr>
              <w:t>D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EBE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T</w:t>
            </w:r>
          </w:p>
        </w:tc>
        <w:tc>
          <w:tcPr>
            <w:tcW w:w="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F40B58">
            <w:pPr>
              <w:spacing w:before="29"/>
              <w:ind w:left="2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3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RE</w:t>
            </w:r>
            <w:r>
              <w:rPr>
                <w:rFonts w:ascii="Calibri" w:eastAsia="Calibri" w:hAnsi="Calibri" w:cs="Calibri"/>
                <w:b/>
                <w:spacing w:val="-3"/>
                <w:w w:val="103"/>
                <w:sz w:val="15"/>
                <w:szCs w:val="15"/>
              </w:rPr>
              <w:t>D</w:t>
            </w:r>
            <w:r>
              <w:rPr>
                <w:rFonts w:ascii="Calibri" w:eastAsia="Calibri" w:hAnsi="Calibri" w:cs="Calibri"/>
                <w:b/>
                <w:spacing w:val="-6"/>
                <w:w w:val="103"/>
                <w:sz w:val="15"/>
                <w:szCs w:val="15"/>
              </w:rPr>
              <w:t>I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T</w:t>
            </w:r>
          </w:p>
        </w:tc>
        <w:tc>
          <w:tcPr>
            <w:tcW w:w="1287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E310D" w:rsidRDefault="002E310D"/>
        </w:tc>
      </w:tr>
      <w:tr w:rsidR="002E310D">
        <w:trPr>
          <w:trHeight w:hRule="exact" w:val="237"/>
        </w:trPr>
        <w:tc>
          <w:tcPr>
            <w:tcW w:w="1145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900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1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   </w:t>
            </w:r>
            <w:r>
              <w:rPr>
                <w:rFonts w:ascii="Calibri" w:eastAsia="Calibri" w:hAnsi="Calibri" w:cs="Calibri"/>
                <w:spacing w:val="3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900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735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635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385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635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7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f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800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435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0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185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755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940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300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390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7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7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8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300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790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8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705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495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8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245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0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02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m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245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102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995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550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6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445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835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280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5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10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m'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</w:t>
            </w:r>
            <w:r>
              <w:rPr>
                <w:rFonts w:ascii="Calibri" w:eastAsia="Calibri" w:hAnsi="Calibri" w:cs="Calibri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030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8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100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  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130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6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h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-2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) </w:t>
            </w:r>
            <w:r>
              <w:rPr>
                <w:rFonts w:ascii="Calibri" w:eastAsia="Calibri" w:hAnsi="Calibri" w:cs="Calibri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</w:t>
            </w:r>
            <w:r>
              <w:rPr>
                <w:rFonts w:ascii="Calibri" w:eastAsia="Calibri" w:hAnsi="Calibri" w:cs="Calibri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103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233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 w:right="-3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)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930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11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163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22" w:right="-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5"/>
                <w:sz w:val="15"/>
                <w:szCs w:val="15"/>
              </w:rPr>
              <w:t>3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1</w:t>
            </w:r>
            <w:r>
              <w:rPr>
                <w:rFonts w:ascii="Calibri" w:eastAsia="Calibri" w:hAnsi="Calibri" w:cs="Calibri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5"/>
                <w:szCs w:val="15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5"/>
                <w:szCs w:val="15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>e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201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3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39"/>
              <w:ind w:left="23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3"/>
                <w:w w:val="10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4"/>
                <w:szCs w:val="14"/>
              </w:rPr>
              <w:t>r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sz w:val="15"/>
                <w:szCs w:val="15"/>
              </w:rPr>
              <w:t xml:space="preserve">p      </w:t>
            </w:r>
            <w:r>
              <w:rPr>
                <w:rFonts w:ascii="Calibri" w:eastAsia="Calibri" w:hAnsi="Calibri" w:cs="Calibri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850</w:t>
            </w:r>
            <w:r>
              <w:rPr>
                <w:rFonts w:ascii="Calibri" w:eastAsia="Calibri" w:hAnsi="Calibri" w:cs="Calibri"/>
                <w:spacing w:val="-3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013</w:t>
            </w:r>
            <w:r>
              <w:rPr>
                <w:rFonts w:ascii="Calibri" w:eastAsia="Calibri" w:hAnsi="Calibri" w:cs="Calibri"/>
                <w:spacing w:val="3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5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231"/>
        </w:trPr>
        <w:tc>
          <w:tcPr>
            <w:tcW w:w="114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2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231"/>
        </w:trPr>
        <w:tc>
          <w:tcPr>
            <w:tcW w:w="3667" w:type="dxa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29"/>
              <w:ind w:left="1518" w:right="1534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J</w:t>
            </w:r>
            <w:r>
              <w:rPr>
                <w:rFonts w:ascii="Calibri" w:eastAsia="Calibri" w:hAnsi="Calibri" w:cs="Calibri"/>
                <w:b/>
                <w:spacing w:val="-6"/>
                <w:w w:val="103"/>
                <w:sz w:val="15"/>
                <w:szCs w:val="15"/>
              </w:rPr>
              <w:t>U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M</w:t>
            </w:r>
            <w:r>
              <w:rPr>
                <w:rFonts w:ascii="Calibri" w:eastAsia="Calibri" w:hAnsi="Calibri" w:cs="Calibri"/>
                <w:b/>
                <w:spacing w:val="6"/>
                <w:w w:val="103"/>
                <w:sz w:val="15"/>
                <w:szCs w:val="15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H</w:t>
            </w:r>
          </w:p>
        </w:tc>
        <w:tc>
          <w:tcPr>
            <w:tcW w:w="112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29"/>
              <w:ind w:lef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b/>
                <w:sz w:val="15"/>
                <w:szCs w:val="15"/>
              </w:rPr>
              <w:t>p</w:t>
            </w:r>
            <w:r>
              <w:rPr>
                <w:rFonts w:ascii="Calibri" w:eastAsia="Calibri" w:hAnsi="Calibri" w:cs="Calibri"/>
                <w:b/>
                <w:spacing w:val="7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14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663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0</w:t>
            </w:r>
          </w:p>
        </w:tc>
        <w:tc>
          <w:tcPr>
            <w:tcW w:w="9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29"/>
              <w:ind w:left="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5"/>
                <w:szCs w:val="15"/>
              </w:rPr>
              <w:t>R</w:t>
            </w:r>
            <w:r>
              <w:rPr>
                <w:rFonts w:ascii="Calibri" w:eastAsia="Calibri" w:hAnsi="Calibri" w:cs="Calibri"/>
                <w:b/>
                <w:sz w:val="15"/>
                <w:szCs w:val="15"/>
              </w:rPr>
              <w:t>p</w:t>
            </w:r>
            <w:r>
              <w:rPr>
                <w:rFonts w:ascii="Calibri" w:eastAsia="Calibri" w:hAnsi="Calibri" w:cs="Calibri"/>
                <w:b/>
                <w:spacing w:val="3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2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650</w:t>
            </w:r>
            <w:r>
              <w:rPr>
                <w:rFonts w:ascii="Calibri" w:eastAsia="Calibri" w:hAnsi="Calibri" w:cs="Calibri"/>
                <w:b/>
                <w:spacing w:val="-4"/>
                <w:w w:val="103"/>
                <w:sz w:val="15"/>
                <w:szCs w:val="15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w w:val="103"/>
                <w:sz w:val="15"/>
                <w:szCs w:val="15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5"/>
                <w:szCs w:val="15"/>
              </w:rPr>
              <w:t>0</w:t>
            </w:r>
          </w:p>
        </w:tc>
        <w:tc>
          <w:tcPr>
            <w:tcW w:w="128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10" w:line="200" w:lineRule="exact"/>
              <w:ind w:left="8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6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p   </w:t>
            </w:r>
            <w:r>
              <w:rPr>
                <w:rFonts w:ascii="Calibri" w:eastAsia="Calibri" w:hAnsi="Calibri" w:cs="Calibri"/>
                <w:b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7"/>
                <w:w w:val="105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b/>
                <w:spacing w:val="1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-7"/>
                <w:w w:val="105"/>
                <w:sz w:val="17"/>
                <w:szCs w:val="17"/>
              </w:rPr>
              <w:t>013</w:t>
            </w:r>
            <w:r>
              <w:rPr>
                <w:rFonts w:ascii="Calibri" w:eastAsia="Calibri" w:hAnsi="Calibri" w:cs="Calibri"/>
                <w:b/>
                <w:spacing w:val="1"/>
                <w:w w:val="105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-7"/>
                <w:w w:val="105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b/>
                <w:w w:val="105"/>
                <w:sz w:val="17"/>
                <w:szCs w:val="17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F40B58">
      <w:pPr>
        <w:spacing w:before="61" w:line="291" w:lineRule="auto"/>
        <w:ind w:left="3039" w:right="303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39" w:right="293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1" w:line="260" w:lineRule="exact"/>
        <w:rPr>
          <w:sz w:val="26"/>
          <w:szCs w:val="26"/>
        </w:rPr>
      </w:pPr>
    </w:p>
    <w:p w:rsidR="002E310D" w:rsidRDefault="00F40B58">
      <w:pPr>
        <w:spacing w:before="27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L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2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1.3</w:t>
      </w:r>
    </w:p>
    <w:p w:rsidR="002E310D" w:rsidRDefault="002E310D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338"/>
        <w:gridCol w:w="112"/>
        <w:gridCol w:w="1281"/>
        <w:gridCol w:w="112"/>
        <w:gridCol w:w="1045"/>
        <w:gridCol w:w="1179"/>
      </w:tblGrid>
      <w:tr w:rsidR="002E310D">
        <w:trPr>
          <w:trHeight w:hRule="exact" w:val="264"/>
        </w:trPr>
        <w:tc>
          <w:tcPr>
            <w:tcW w:w="124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8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3"/>
              <w:ind w:left="887" w:right="87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79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4"/>
        </w:trPr>
        <w:tc>
          <w:tcPr>
            <w:tcW w:w="124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28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1"/>
              <w:ind w:left="4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045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1"/>
              <w:ind w:lef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79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2"/>
        </w:trPr>
        <w:tc>
          <w:tcPr>
            <w:tcW w:w="124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30" w:right="-2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23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33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lian</w:t>
            </w:r>
            <w:r>
              <w:rPr>
                <w:rFonts w:ascii="Calibri" w:eastAsia="Calibri" w:hAnsi="Calibri" w:cs="Calibri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Ma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8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</w:t>
            </w:r>
            <w:r>
              <w:rPr>
                <w:rFonts w:ascii="Calibri" w:eastAsia="Calibri" w:hAnsi="Calibri" w:cs="Calibri"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550,000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4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7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550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2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58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8"/>
              <w:ind w:left="1454" w:right="144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8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8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</w:t>
            </w:r>
            <w:r>
              <w:rPr>
                <w:rFonts w:ascii="Calibri" w:eastAsia="Calibri" w:hAnsi="Calibri" w:cs="Calibri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550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8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b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7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550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0663A5" w:rsidRDefault="000663A5" w:rsidP="000663A5">
      <w:pPr>
        <w:spacing w:before="76" w:line="289" w:lineRule="auto"/>
        <w:ind w:left="3183" w:right="650" w:hanging="1563"/>
        <w:jc w:val="center"/>
        <w:rPr>
          <w:rFonts w:ascii="Calibri" w:eastAsia="Calibri" w:hAnsi="Calibri" w:cs="Calibri"/>
          <w:b/>
          <w:spacing w:val="1"/>
          <w:w w:val="87"/>
          <w:sz w:val="17"/>
          <w:szCs w:val="17"/>
        </w:rPr>
      </w:pPr>
    </w:p>
    <w:p w:rsidR="002E310D" w:rsidRDefault="00F40B58" w:rsidP="000663A5">
      <w:pPr>
        <w:spacing w:before="76" w:line="289" w:lineRule="auto"/>
        <w:ind w:left="3183" w:right="650" w:hanging="156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J</w:t>
      </w:r>
      <w:r>
        <w:rPr>
          <w:rFonts w:ascii="Calibri" w:eastAsia="Calibri" w:hAnsi="Calibri" w:cs="Calibri"/>
          <w:b/>
          <w:w w:val="87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-</w:t>
      </w:r>
      <w:r>
        <w:rPr>
          <w:rFonts w:ascii="Calibri" w:eastAsia="Calibri" w:hAnsi="Calibri" w:cs="Calibri"/>
          <w:b/>
          <w:w w:val="88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>B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B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>R</w:t>
      </w:r>
    </w:p>
    <w:p w:rsidR="002E310D" w:rsidRDefault="00F40B58" w:rsidP="000663A5">
      <w:pPr>
        <w:spacing w:line="200" w:lineRule="exact"/>
        <w:ind w:left="3093" w:right="650" w:hanging="156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88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R 31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TOBER 2013</w:t>
      </w:r>
    </w:p>
    <w:p w:rsidR="002E310D" w:rsidRDefault="002E310D">
      <w:pPr>
        <w:spacing w:before="10" w:line="260" w:lineRule="exact"/>
        <w:rPr>
          <w:sz w:val="26"/>
          <w:szCs w:val="26"/>
        </w:rPr>
      </w:pPr>
    </w:p>
    <w:p w:rsidR="002E310D" w:rsidRDefault="00F40B58">
      <w:pPr>
        <w:spacing w:before="27" w:line="200" w:lineRule="exact"/>
        <w:ind w:left="129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KOT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L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R</w:t>
      </w:r>
      <w:r>
        <w:rPr>
          <w:rFonts w:ascii="Calibri" w:eastAsia="Calibri" w:hAnsi="Calibri" w:cs="Calibri"/>
          <w:b/>
          <w:w w:val="87"/>
          <w:sz w:val="17"/>
          <w:szCs w:val="17"/>
        </w:rPr>
        <w:t>UTIN</w:t>
      </w:r>
      <w:r>
        <w:rPr>
          <w:rFonts w:ascii="Calibri" w:eastAsia="Calibri" w:hAnsi="Calibri" w:cs="Calibri"/>
          <w:b/>
          <w:spacing w:val="6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(SU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B</w:t>
      </w:r>
      <w:r>
        <w:rPr>
          <w:rFonts w:ascii="Calibri" w:eastAsia="Calibri" w:hAnsi="Calibri" w:cs="Calibri"/>
          <w:b/>
          <w:w w:val="87"/>
          <w:sz w:val="17"/>
          <w:szCs w:val="17"/>
        </w:rPr>
        <w:t>UH</w:t>
      </w:r>
      <w:r>
        <w:rPr>
          <w:rFonts w:ascii="Calibri" w:eastAsia="Calibri" w:hAnsi="Calibri" w:cs="Calibri"/>
          <w:b/>
          <w:spacing w:val="6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D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4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G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R</w:t>
      </w:r>
      <w:r>
        <w:rPr>
          <w:rFonts w:ascii="Calibri" w:eastAsia="Calibri" w:hAnsi="Calibri" w:cs="Calibri"/>
          <w:b/>
          <w:sz w:val="17"/>
          <w:szCs w:val="17"/>
        </w:rPr>
        <w:t xml:space="preserve">IB)                                                  </w:t>
      </w:r>
      <w:r>
        <w:rPr>
          <w:rFonts w:ascii="Calibri" w:eastAsia="Calibri" w:hAnsi="Calibri" w:cs="Calibri"/>
          <w:b/>
          <w:spacing w:val="3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NO.</w:t>
      </w:r>
      <w:r>
        <w:rPr>
          <w:rFonts w:ascii="Calibri" w:eastAsia="Calibri" w:hAnsi="Calibri" w:cs="Calibri"/>
          <w:b/>
          <w:spacing w:val="3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4.1</w:t>
      </w:r>
    </w:p>
    <w:p w:rsidR="002E310D" w:rsidRDefault="002E310D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816"/>
        <w:gridCol w:w="98"/>
        <w:gridCol w:w="951"/>
        <w:gridCol w:w="98"/>
        <w:gridCol w:w="1133"/>
        <w:gridCol w:w="1256"/>
      </w:tblGrid>
      <w:tr w:rsidR="002E310D">
        <w:trPr>
          <w:trHeight w:hRule="exact" w:val="263"/>
        </w:trPr>
        <w:tc>
          <w:tcPr>
            <w:tcW w:w="1085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2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81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933" w:right="92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NGAN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182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3"/>
              <w:ind w:left="796" w:right="78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SI</w:t>
            </w:r>
          </w:p>
        </w:tc>
        <w:tc>
          <w:tcPr>
            <w:tcW w:w="125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3"/>
        </w:trPr>
        <w:tc>
          <w:tcPr>
            <w:tcW w:w="1085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81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1"/>
              <w:ind w:left="2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11"/>
              <w:ind w:left="3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25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31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Kot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Amal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tin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(Sh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ubuh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3,103,000</w:t>
            </w:r>
          </w:p>
        </w:tc>
        <w:tc>
          <w:tcPr>
            <w:tcW w:w="125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103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31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Kot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Amal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tin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(Magrib)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930,000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033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9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1652" w:right="163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H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033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4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033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6" w:line="240" w:lineRule="exact"/>
        <w:rPr>
          <w:sz w:val="24"/>
          <w:szCs w:val="24"/>
        </w:rPr>
      </w:pPr>
    </w:p>
    <w:p w:rsidR="002E310D" w:rsidRDefault="002E310D">
      <w:pPr>
        <w:spacing w:before="9" w:line="260" w:lineRule="exact"/>
        <w:rPr>
          <w:sz w:val="26"/>
          <w:szCs w:val="26"/>
        </w:rPr>
      </w:pPr>
    </w:p>
    <w:p w:rsidR="000663A5" w:rsidRDefault="000663A5" w:rsidP="000663A5">
      <w:pPr>
        <w:spacing w:before="76" w:line="289" w:lineRule="auto"/>
        <w:ind w:left="3183" w:right="650" w:hanging="156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J</w:t>
      </w:r>
      <w:r>
        <w:rPr>
          <w:rFonts w:ascii="Calibri" w:eastAsia="Calibri" w:hAnsi="Calibri" w:cs="Calibri"/>
          <w:b/>
          <w:w w:val="87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-</w:t>
      </w:r>
      <w:r>
        <w:rPr>
          <w:rFonts w:ascii="Calibri" w:eastAsia="Calibri" w:hAnsi="Calibri" w:cs="Calibri"/>
          <w:b/>
          <w:w w:val="88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>B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B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>R</w:t>
      </w:r>
    </w:p>
    <w:p w:rsidR="000663A5" w:rsidRDefault="000663A5" w:rsidP="000663A5">
      <w:pPr>
        <w:spacing w:before="9" w:line="260" w:lineRule="exact"/>
        <w:ind w:firstLine="720"/>
        <w:jc w:val="center"/>
        <w:rPr>
          <w:sz w:val="26"/>
          <w:szCs w:val="26"/>
        </w:rPr>
      </w:pPr>
      <w:r>
        <w:rPr>
          <w:rFonts w:ascii="Calibri" w:eastAsia="Calibri" w:hAnsi="Calibri" w:cs="Calibri"/>
          <w:b/>
          <w:w w:val="88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R 31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TOBER 2013</w:t>
      </w:r>
    </w:p>
    <w:p w:rsidR="002E310D" w:rsidRDefault="00F40B58">
      <w:pPr>
        <w:spacing w:before="27" w:line="200" w:lineRule="exact"/>
        <w:ind w:left="129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R</w:t>
      </w:r>
      <w:r>
        <w:rPr>
          <w:rFonts w:ascii="Calibri" w:eastAsia="Calibri" w:hAnsi="Calibri" w:cs="Calibri"/>
          <w:b/>
          <w:w w:val="87"/>
          <w:sz w:val="17"/>
          <w:szCs w:val="17"/>
        </w:rPr>
        <w:t>OMOL</w:t>
      </w:r>
      <w:r>
        <w:rPr>
          <w:rFonts w:ascii="Calibri" w:eastAsia="Calibri" w:hAnsi="Calibri" w:cs="Calibri"/>
          <w:b/>
          <w:spacing w:val="7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UM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T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NO.</w:t>
      </w:r>
      <w:r>
        <w:rPr>
          <w:rFonts w:ascii="Calibri" w:eastAsia="Calibri" w:hAnsi="Calibri" w:cs="Calibri"/>
          <w:b/>
          <w:spacing w:val="3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4.2</w:t>
      </w:r>
    </w:p>
    <w:p w:rsidR="002E310D" w:rsidRDefault="002E310D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816"/>
        <w:gridCol w:w="98"/>
        <w:gridCol w:w="951"/>
        <w:gridCol w:w="98"/>
        <w:gridCol w:w="1133"/>
        <w:gridCol w:w="1256"/>
      </w:tblGrid>
      <w:tr w:rsidR="002E310D">
        <w:trPr>
          <w:trHeight w:hRule="exact" w:val="263"/>
        </w:trPr>
        <w:tc>
          <w:tcPr>
            <w:tcW w:w="1085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2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81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933" w:right="92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NGAN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182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3"/>
              <w:ind w:left="796" w:right="78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SI</w:t>
            </w:r>
          </w:p>
        </w:tc>
        <w:tc>
          <w:tcPr>
            <w:tcW w:w="125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3"/>
        </w:trPr>
        <w:tc>
          <w:tcPr>
            <w:tcW w:w="1085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81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1"/>
              <w:ind w:left="2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11"/>
              <w:ind w:left="3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25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735,000</w:t>
            </w:r>
          </w:p>
        </w:tc>
        <w:tc>
          <w:tcPr>
            <w:tcW w:w="125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</w:t>
            </w:r>
            <w:r>
              <w:rPr>
                <w:rFonts w:ascii="Calibri" w:eastAsia="Calibri" w:hAnsi="Calibri" w:cs="Calibri"/>
                <w:spacing w:val="3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735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11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755,000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490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18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705,000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195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24" w:right="-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25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Okt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Tromol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m'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7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835,000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030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9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1652" w:right="163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H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030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000</w:t>
            </w:r>
          </w:p>
        </w:tc>
        <w:tc>
          <w:tcPr>
            <w:tcW w:w="1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3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030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5" w:line="240" w:lineRule="exact"/>
        <w:rPr>
          <w:sz w:val="24"/>
          <w:szCs w:val="24"/>
        </w:rPr>
      </w:pPr>
    </w:p>
    <w:p w:rsidR="002E310D" w:rsidRDefault="00F40B58">
      <w:pPr>
        <w:spacing w:before="27" w:line="289" w:lineRule="auto"/>
        <w:ind w:left="3183" w:right="3188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w w:val="87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J</w:t>
      </w:r>
      <w:r>
        <w:rPr>
          <w:rFonts w:ascii="Calibri" w:eastAsia="Calibri" w:hAnsi="Calibri" w:cs="Calibri"/>
          <w:b/>
          <w:w w:val="87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-</w:t>
      </w:r>
      <w:r>
        <w:rPr>
          <w:rFonts w:ascii="Calibri" w:eastAsia="Calibri" w:hAnsi="Calibri" w:cs="Calibri"/>
          <w:b/>
          <w:w w:val="88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>B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B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A</w:t>
      </w:r>
      <w:r>
        <w:rPr>
          <w:rFonts w:ascii="Calibri" w:eastAsia="Calibri" w:hAnsi="Calibri" w:cs="Calibri"/>
          <w:b/>
          <w:w w:val="88"/>
          <w:sz w:val="17"/>
          <w:szCs w:val="17"/>
        </w:rPr>
        <w:t>R</w:t>
      </w:r>
    </w:p>
    <w:p w:rsidR="002E310D" w:rsidRDefault="00F40B58">
      <w:pPr>
        <w:spacing w:line="200" w:lineRule="exact"/>
        <w:ind w:left="3093" w:right="3099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88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E</w:t>
      </w:r>
      <w:r>
        <w:rPr>
          <w:rFonts w:ascii="Calibri" w:eastAsia="Calibri" w:hAnsi="Calibri" w:cs="Calibri"/>
          <w:b/>
          <w:w w:val="88"/>
          <w:sz w:val="17"/>
          <w:szCs w:val="17"/>
        </w:rPr>
        <w:t>R 31</w:t>
      </w:r>
      <w:r>
        <w:rPr>
          <w:rFonts w:ascii="Calibri" w:eastAsia="Calibri" w:hAnsi="Calibri" w:cs="Calibri"/>
          <w:b/>
          <w:spacing w:val="1"/>
          <w:w w:val="8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8"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w w:val="88"/>
          <w:sz w:val="17"/>
          <w:szCs w:val="17"/>
        </w:rPr>
        <w:t>K</w:t>
      </w:r>
      <w:r>
        <w:rPr>
          <w:rFonts w:ascii="Calibri" w:eastAsia="Calibri" w:hAnsi="Calibri" w:cs="Calibri"/>
          <w:b/>
          <w:w w:val="88"/>
          <w:sz w:val="17"/>
          <w:szCs w:val="17"/>
        </w:rPr>
        <w:t>TOBER 2013</w:t>
      </w:r>
    </w:p>
    <w:p w:rsidR="002E310D" w:rsidRDefault="002E310D">
      <w:pPr>
        <w:spacing w:before="9" w:line="260" w:lineRule="exact"/>
        <w:rPr>
          <w:sz w:val="26"/>
          <w:szCs w:val="26"/>
        </w:rPr>
      </w:pPr>
    </w:p>
    <w:p w:rsidR="002E310D" w:rsidRDefault="00F40B58">
      <w:pPr>
        <w:spacing w:before="27" w:line="200" w:lineRule="exact"/>
        <w:ind w:left="129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E</w:t>
      </w:r>
      <w:r>
        <w:rPr>
          <w:rFonts w:ascii="Calibri" w:eastAsia="Calibri" w:hAnsi="Calibri" w:cs="Calibri"/>
          <w:b/>
          <w:w w:val="87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87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AA</w:t>
      </w:r>
      <w:r>
        <w:rPr>
          <w:rFonts w:ascii="Calibri" w:eastAsia="Calibri" w:hAnsi="Calibri" w:cs="Calibri"/>
          <w:b/>
          <w:w w:val="87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IURAN</w:t>
      </w:r>
      <w:r>
        <w:rPr>
          <w:rFonts w:ascii="Calibri" w:eastAsia="Calibri" w:hAnsi="Calibri" w:cs="Calibri"/>
          <w:b/>
          <w:spacing w:val="6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W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RGA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NO.</w:t>
      </w:r>
      <w:r>
        <w:rPr>
          <w:rFonts w:ascii="Calibri" w:eastAsia="Calibri" w:hAnsi="Calibri" w:cs="Calibri"/>
          <w:b/>
          <w:spacing w:val="3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87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87"/>
          <w:sz w:val="17"/>
          <w:szCs w:val="17"/>
        </w:rPr>
        <w:t>K</w:t>
      </w:r>
      <w:r>
        <w:rPr>
          <w:rFonts w:ascii="Calibri" w:eastAsia="Calibri" w:hAnsi="Calibri" w:cs="Calibri"/>
          <w:b/>
          <w:w w:val="87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8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4.3</w:t>
      </w:r>
    </w:p>
    <w:p w:rsidR="002E310D" w:rsidRDefault="002E310D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2816"/>
        <w:gridCol w:w="98"/>
        <w:gridCol w:w="951"/>
        <w:gridCol w:w="98"/>
        <w:gridCol w:w="1133"/>
        <w:gridCol w:w="1252"/>
      </w:tblGrid>
      <w:tr w:rsidR="002E310D">
        <w:trPr>
          <w:trHeight w:hRule="exact" w:val="263"/>
        </w:trPr>
        <w:tc>
          <w:tcPr>
            <w:tcW w:w="1082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2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816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933" w:right="92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NGAN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182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3"/>
              <w:ind w:left="796" w:right="78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SI</w:t>
            </w:r>
          </w:p>
        </w:tc>
        <w:tc>
          <w:tcPr>
            <w:tcW w:w="1252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</w:tcPr>
          <w:p w:rsidR="002E310D" w:rsidRDefault="002E310D">
            <w:pPr>
              <w:spacing w:before="3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1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3"/>
        </w:trPr>
        <w:tc>
          <w:tcPr>
            <w:tcW w:w="1082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2816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1"/>
              <w:ind w:left="2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F40B58">
            <w:pPr>
              <w:spacing w:before="11"/>
              <w:ind w:left="3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252" w:type="dxa"/>
            <w:vMerge/>
            <w:tcBorders>
              <w:left w:val="single" w:sz="12" w:space="0" w:color="000000"/>
              <w:bottom w:val="single" w:sz="14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108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5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81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13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88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ran</w:t>
            </w:r>
            <w:r>
              <w:rPr>
                <w:rFonts w:ascii="Calibri" w:eastAsia="Calibri" w:hAnsi="Calibri" w:cs="Calibri"/>
                <w:spacing w:val="1"/>
                <w:w w:val="8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arga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9"/>
              <w:ind w:left="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7"/>
                <w:szCs w:val="17"/>
              </w:rPr>
              <w:t>1,250,000</w:t>
            </w:r>
          </w:p>
        </w:tc>
        <w:tc>
          <w:tcPr>
            <w:tcW w:w="125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4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88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1"/>
        </w:trPr>
        <w:tc>
          <w:tcPr>
            <w:tcW w:w="10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8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1"/>
        </w:trPr>
        <w:tc>
          <w:tcPr>
            <w:tcW w:w="38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1648" w:right="163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H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7"/>
              <w:ind w:lef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250</w:t>
            </w:r>
            <w:r>
              <w:rPr>
                <w:rFonts w:ascii="Calibri" w:eastAsia="Calibri" w:hAnsi="Calibri" w:cs="Calibri"/>
                <w:b/>
                <w:spacing w:val="-1"/>
                <w:w w:val="88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88"/>
                <w:sz w:val="17"/>
                <w:szCs w:val="17"/>
              </w:rPr>
              <w:t>000</w:t>
            </w:r>
          </w:p>
        </w:tc>
        <w:tc>
          <w:tcPr>
            <w:tcW w:w="12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line="220" w:lineRule="exact"/>
              <w:ind w:lef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88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88"/>
                <w:position w:val="1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F40B58">
      <w:pPr>
        <w:spacing w:before="59" w:line="293" w:lineRule="auto"/>
        <w:ind w:left="3056" w:right="3051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55" w:right="295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3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K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O</w:t>
      </w:r>
      <w:r>
        <w:rPr>
          <w:rFonts w:ascii="Calibri" w:eastAsia="Calibri" w:hAnsi="Calibri" w:cs="Calibri"/>
          <w:b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K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R                                                                                            </w:t>
      </w:r>
      <w:r>
        <w:rPr>
          <w:rFonts w:ascii="Calibri" w:eastAsia="Calibri" w:hAnsi="Calibri" w:cs="Calibri"/>
          <w:b/>
          <w:spacing w:val="3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4.4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32"/>
        <w:gridCol w:w="113"/>
        <w:gridCol w:w="1188"/>
        <w:gridCol w:w="112"/>
        <w:gridCol w:w="1132"/>
        <w:gridCol w:w="1183"/>
      </w:tblGrid>
      <w:tr w:rsidR="002E310D">
        <w:trPr>
          <w:trHeight w:hRule="exact" w:val="266"/>
        </w:trPr>
        <w:tc>
          <w:tcPr>
            <w:tcW w:w="129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2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4"/>
              <w:ind w:left="883" w:right="86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83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29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2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35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2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83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5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31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3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ar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850,000</w:t>
            </w:r>
          </w:p>
        </w:tc>
        <w:tc>
          <w:tcPr>
            <w:tcW w:w="118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850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362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74" w:right="146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850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850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10" w:line="280" w:lineRule="exact"/>
        <w:rPr>
          <w:sz w:val="28"/>
          <w:szCs w:val="28"/>
        </w:rPr>
      </w:pPr>
    </w:p>
    <w:p w:rsidR="002E310D" w:rsidRDefault="00F40B58">
      <w:pPr>
        <w:spacing w:before="28" w:line="293" w:lineRule="auto"/>
        <w:ind w:left="3056" w:right="3051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55" w:right="295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4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F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Q</w:t>
      </w:r>
      <w:r>
        <w:rPr>
          <w:rFonts w:ascii="Calibri" w:eastAsia="Calibri" w:hAnsi="Calibri" w:cs="Calibri"/>
          <w:b/>
          <w:spacing w:val="6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GA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LA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</w:t>
      </w:r>
      <w:r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4.5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32"/>
        <w:gridCol w:w="113"/>
        <w:gridCol w:w="1188"/>
        <w:gridCol w:w="112"/>
        <w:gridCol w:w="1132"/>
        <w:gridCol w:w="1183"/>
      </w:tblGrid>
      <w:tr w:rsidR="002E310D">
        <w:trPr>
          <w:trHeight w:hRule="exact" w:val="266"/>
        </w:trPr>
        <w:tc>
          <w:tcPr>
            <w:tcW w:w="129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2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4"/>
              <w:ind w:left="883" w:right="86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83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29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2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35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2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83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5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17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445" w:type="dxa"/>
            <w:gridSpan w:val="2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aq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l</w:t>
            </w:r>
          </w:p>
        </w:tc>
        <w:tc>
          <w:tcPr>
            <w:tcW w:w="1188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700,000</w:t>
            </w:r>
          </w:p>
        </w:tc>
        <w:tc>
          <w:tcPr>
            <w:tcW w:w="118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362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74" w:right="146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700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700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16" w:line="220" w:lineRule="exact"/>
        <w:rPr>
          <w:sz w:val="22"/>
          <w:szCs w:val="22"/>
        </w:rPr>
      </w:pPr>
    </w:p>
    <w:p w:rsidR="002E310D" w:rsidRDefault="00F40B58">
      <w:pPr>
        <w:spacing w:before="28" w:line="293" w:lineRule="auto"/>
        <w:ind w:left="3056" w:right="3051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-</w:t>
      </w:r>
      <w:r>
        <w:rPr>
          <w:rFonts w:ascii="Calibri" w:eastAsia="Calibri" w:hAnsi="Calibri" w:cs="Calibri"/>
          <w:b/>
          <w:w w:val="10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E</w:t>
      </w:r>
      <w:r>
        <w:rPr>
          <w:rFonts w:ascii="Calibri" w:eastAsia="Calibri" w:hAnsi="Calibri" w:cs="Calibri"/>
          <w:b/>
          <w:w w:val="10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1"/>
          <w:sz w:val="17"/>
          <w:szCs w:val="17"/>
        </w:rPr>
        <w:t>A</w:t>
      </w:r>
      <w:r>
        <w:rPr>
          <w:rFonts w:ascii="Calibri" w:eastAsia="Calibri" w:hAnsi="Calibri" w:cs="Calibri"/>
          <w:b/>
          <w:w w:val="101"/>
          <w:sz w:val="17"/>
          <w:szCs w:val="17"/>
        </w:rPr>
        <w:t>R</w:t>
      </w:r>
    </w:p>
    <w:p w:rsidR="002E310D" w:rsidRDefault="00F40B58">
      <w:pPr>
        <w:spacing w:line="200" w:lineRule="exact"/>
        <w:ind w:left="2955" w:right="295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8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1"/>
          <w:sz w:val="17"/>
          <w:szCs w:val="17"/>
        </w:rPr>
        <w:t>2013</w:t>
      </w:r>
    </w:p>
    <w:p w:rsidR="002E310D" w:rsidRDefault="002E310D">
      <w:pPr>
        <w:spacing w:before="13" w:line="260" w:lineRule="exact"/>
        <w:rPr>
          <w:sz w:val="26"/>
          <w:szCs w:val="26"/>
        </w:rPr>
      </w:pPr>
    </w:p>
    <w:p w:rsidR="002E310D" w:rsidRDefault="00D00EFF">
      <w:pPr>
        <w:spacing w:before="28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rPr>
          <w:noProof/>
        </w:rPr>
        <w:pict>
          <v:group id="_x0000_s1104" style="position:absolute;left:0;text-align:left;margin-left:68.2pt;margin-top:608.25pt;width:351.35pt;height:0;z-index:-251643904;mso-position-horizontal-relative:page;mso-position-vertical-relative:page" coordorigin="1364,12165" coordsize="7027,0">
            <v:shape id="_x0000_s1105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P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z w:val="17"/>
          <w:szCs w:val="17"/>
        </w:rPr>
        <w:t>RI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AA</w:t>
      </w:r>
      <w:r w:rsidR="00F40B58">
        <w:rPr>
          <w:rFonts w:ascii="Calibri" w:eastAsia="Calibri" w:hAnsi="Calibri" w:cs="Calibri"/>
          <w:b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Z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AKA</w:t>
      </w:r>
      <w:r w:rsidR="00F40B58">
        <w:rPr>
          <w:rFonts w:ascii="Calibri" w:eastAsia="Calibri" w:hAnsi="Calibri" w:cs="Calibri"/>
          <w:b/>
          <w:sz w:val="17"/>
          <w:szCs w:val="17"/>
        </w:rPr>
        <w:t xml:space="preserve">T                                                                                                          </w:t>
      </w:r>
      <w:r w:rsidR="00F40B58">
        <w:rPr>
          <w:rFonts w:ascii="Calibri" w:eastAsia="Calibri" w:hAnsi="Calibri" w:cs="Calibri"/>
          <w:b/>
          <w:spacing w:val="19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z w:val="17"/>
          <w:szCs w:val="17"/>
        </w:rPr>
        <w:t>O.</w:t>
      </w:r>
      <w:r w:rsidR="00F40B58"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w w:val="101"/>
          <w:sz w:val="17"/>
          <w:szCs w:val="17"/>
        </w:rPr>
        <w:t>4.6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2332"/>
        <w:gridCol w:w="113"/>
        <w:gridCol w:w="1188"/>
        <w:gridCol w:w="112"/>
        <w:gridCol w:w="1132"/>
        <w:gridCol w:w="1183"/>
      </w:tblGrid>
      <w:tr w:rsidR="002E310D">
        <w:trPr>
          <w:trHeight w:hRule="exact" w:val="266"/>
        </w:trPr>
        <w:tc>
          <w:tcPr>
            <w:tcW w:w="129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</w:p>
        </w:tc>
        <w:tc>
          <w:tcPr>
            <w:tcW w:w="2332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GAN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432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4"/>
              <w:ind w:left="883" w:right="86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SI</w:t>
            </w:r>
          </w:p>
        </w:tc>
        <w:tc>
          <w:tcPr>
            <w:tcW w:w="1183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7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29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32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35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3"/>
              <w:ind w:left="29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IT</w:t>
            </w:r>
          </w:p>
        </w:tc>
        <w:tc>
          <w:tcPr>
            <w:tcW w:w="1183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9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2013</w:t>
            </w:r>
          </w:p>
        </w:tc>
        <w:tc>
          <w:tcPr>
            <w:tcW w:w="23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15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at</w:t>
            </w:r>
          </w:p>
        </w:tc>
        <w:tc>
          <w:tcPr>
            <w:tcW w:w="11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before="11"/>
              <w:ind w:left="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900,000</w:t>
            </w:r>
          </w:p>
        </w:tc>
        <w:tc>
          <w:tcPr>
            <w:tcW w:w="1183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spacing w:val="3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4"/>
        </w:trPr>
        <w:tc>
          <w:tcPr>
            <w:tcW w:w="1294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3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362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74" w:right="146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H</w:t>
            </w:r>
          </w:p>
        </w:tc>
        <w:tc>
          <w:tcPr>
            <w:tcW w:w="11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8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 </w:t>
            </w:r>
            <w:r>
              <w:rPr>
                <w:rFonts w:ascii="Calibri" w:eastAsia="Calibri" w:hAnsi="Calibri" w:cs="Calibri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-</w:t>
            </w:r>
          </w:p>
        </w:tc>
        <w:tc>
          <w:tcPr>
            <w:tcW w:w="11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</w:t>
            </w:r>
            <w:r>
              <w:rPr>
                <w:rFonts w:ascii="Calibri" w:eastAsia="Calibri" w:hAnsi="Calibri" w:cs="Calibri"/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900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000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900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7" w:line="220" w:lineRule="exact"/>
        <w:rPr>
          <w:sz w:val="22"/>
          <w:szCs w:val="22"/>
        </w:rPr>
        <w:sectPr w:rsidR="002E310D">
          <w:pgSz w:w="9640" w:h="13620"/>
          <w:pgMar w:top="1100" w:right="1020" w:bottom="280" w:left="1040" w:header="720" w:footer="720" w:gutter="0"/>
          <w:cols w:space="720"/>
        </w:sectPr>
      </w:pPr>
    </w:p>
    <w:p w:rsidR="002E310D" w:rsidRDefault="00D00EFF">
      <w:pPr>
        <w:spacing w:before="82"/>
        <w:ind w:left="54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99" style="position:absolute;left:0;text-align:left;margin-left:73.9pt;margin-top:.4pt;width:32.3pt;height:17.9pt;z-index:-251642880;mso-position-horizontal-relative:page" coordorigin="1478,8" coordsize="646,358">
            <v:shape id="_x0000_s1103" type="#_x0000_t75" style="position:absolute;left:1466;top:78;width:658;height:288">
              <v:imagedata r:id="rId5" o:title=""/>
            </v:shape>
            <v:shape id="_x0000_s1102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101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100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120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040" w:header="720" w:footer="720" w:gutter="0"/>
          <w:cols w:num="2" w:space="720" w:equalWidth="0">
            <w:col w:w="9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D00EFF">
      <w:pPr>
        <w:spacing w:line="200" w:lineRule="exact"/>
      </w:pPr>
      <w:r>
        <w:rPr>
          <w:noProof/>
        </w:rPr>
        <w:pict>
          <v:group id="_x0000_s1095" style="position:absolute;margin-left:62.15pt;margin-top:617.55pt;width:363.9pt;height:.6pt;z-index:-251641856;mso-position-horizontal-relative:page;mso-position-vertical-relative:page" coordorigin="1243,12351" coordsize="7278,12">
            <v:shape id="_x0000_s1098" style="position:absolute;left:1248;top:12357;width:6275;height:0" coordorigin="1248,12357" coordsize="6275,0" path="m1248,12357r6275,e" filled="f" strokeweight=".58pt">
              <v:path arrowok="t"/>
            </v:shape>
            <v:shape id="_x0000_s1097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96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</w:p>
    <w:p w:rsidR="002E310D" w:rsidRDefault="002E310D">
      <w:pPr>
        <w:spacing w:before="9" w:line="200" w:lineRule="exact"/>
      </w:pPr>
    </w:p>
    <w:p w:rsidR="002E310D" w:rsidRDefault="00F40B58">
      <w:pPr>
        <w:spacing w:before="23"/>
        <w:ind w:left="2878" w:right="2881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pacing w:val="-1"/>
          <w:w w:val="90"/>
          <w:sz w:val="19"/>
          <w:szCs w:val="19"/>
        </w:rPr>
        <w:t>M</w:t>
      </w:r>
      <w:r>
        <w:rPr>
          <w:rFonts w:ascii="Calibri" w:eastAsia="Calibri" w:hAnsi="Calibri" w:cs="Calibri"/>
          <w:b/>
          <w:w w:val="90"/>
          <w:sz w:val="19"/>
          <w:szCs w:val="19"/>
        </w:rPr>
        <w:t>AS</w:t>
      </w:r>
      <w:r>
        <w:rPr>
          <w:rFonts w:ascii="Calibri" w:eastAsia="Calibri" w:hAnsi="Calibri" w:cs="Calibri"/>
          <w:b/>
          <w:spacing w:val="-1"/>
          <w:w w:val="90"/>
          <w:sz w:val="19"/>
          <w:szCs w:val="19"/>
        </w:rPr>
        <w:t>J</w:t>
      </w:r>
      <w:r>
        <w:rPr>
          <w:rFonts w:ascii="Calibri" w:eastAsia="Calibri" w:hAnsi="Calibri" w:cs="Calibri"/>
          <w:b/>
          <w:spacing w:val="1"/>
          <w:w w:val="90"/>
          <w:sz w:val="19"/>
          <w:szCs w:val="19"/>
        </w:rPr>
        <w:t>I</w:t>
      </w:r>
      <w:r>
        <w:rPr>
          <w:rFonts w:ascii="Calibri" w:eastAsia="Calibri" w:hAnsi="Calibri" w:cs="Calibri"/>
          <w:b/>
          <w:w w:val="90"/>
          <w:sz w:val="19"/>
          <w:szCs w:val="19"/>
        </w:rPr>
        <w:t>D</w:t>
      </w:r>
      <w:r>
        <w:rPr>
          <w:rFonts w:ascii="Calibri" w:eastAsia="Calibri" w:hAnsi="Calibri" w:cs="Calibri"/>
          <w:b/>
          <w:spacing w:val="6"/>
          <w:w w:val="9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spacing w:val="1"/>
          <w:w w:val="91"/>
          <w:sz w:val="19"/>
          <w:szCs w:val="19"/>
        </w:rPr>
        <w:t>AT</w:t>
      </w:r>
      <w:r>
        <w:rPr>
          <w:rFonts w:ascii="Calibri" w:eastAsia="Calibri" w:hAnsi="Calibri" w:cs="Calibri"/>
          <w:b/>
          <w:w w:val="91"/>
          <w:sz w:val="19"/>
          <w:szCs w:val="19"/>
        </w:rPr>
        <w:t>-TAU</w:t>
      </w:r>
      <w:r>
        <w:rPr>
          <w:rFonts w:ascii="Calibri" w:eastAsia="Calibri" w:hAnsi="Calibri" w:cs="Calibri"/>
          <w:b/>
          <w:spacing w:val="1"/>
          <w:w w:val="91"/>
          <w:sz w:val="19"/>
          <w:szCs w:val="19"/>
        </w:rPr>
        <w:t>B</w:t>
      </w:r>
      <w:r>
        <w:rPr>
          <w:rFonts w:ascii="Calibri" w:eastAsia="Calibri" w:hAnsi="Calibri" w:cs="Calibri"/>
          <w:b/>
          <w:w w:val="91"/>
          <w:sz w:val="19"/>
          <w:szCs w:val="19"/>
        </w:rPr>
        <w:t>AH</w:t>
      </w:r>
    </w:p>
    <w:p w:rsidR="002E310D" w:rsidRDefault="00F40B58">
      <w:pPr>
        <w:spacing w:before="40"/>
        <w:ind w:left="3189" w:right="319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w w:val="91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>R</w:t>
      </w:r>
    </w:p>
    <w:p w:rsidR="002E310D" w:rsidRDefault="00F40B58">
      <w:pPr>
        <w:spacing w:before="45" w:line="200" w:lineRule="exact"/>
        <w:ind w:left="2879" w:right="288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91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R 31 O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>TOBER 2013</w:t>
      </w:r>
    </w:p>
    <w:p w:rsidR="002E310D" w:rsidRDefault="002E310D">
      <w:pPr>
        <w:spacing w:before="13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W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AKA</w:t>
      </w:r>
      <w:r>
        <w:rPr>
          <w:rFonts w:ascii="Calibri" w:eastAsia="Calibri" w:hAnsi="Calibri" w:cs="Calibri"/>
          <w:b/>
          <w:sz w:val="17"/>
          <w:szCs w:val="17"/>
        </w:rPr>
        <w:t xml:space="preserve">F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2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4.9</w:t>
      </w:r>
    </w:p>
    <w:p w:rsidR="002E310D" w:rsidRDefault="002E310D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2261"/>
        <w:gridCol w:w="102"/>
        <w:gridCol w:w="1136"/>
        <w:gridCol w:w="102"/>
        <w:gridCol w:w="1136"/>
        <w:gridCol w:w="1148"/>
      </w:tblGrid>
      <w:tr w:rsidR="002E310D">
        <w:trPr>
          <w:trHeight w:hRule="exact" w:val="266"/>
        </w:trPr>
        <w:tc>
          <w:tcPr>
            <w:tcW w:w="1173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6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260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374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4"/>
              <w:ind w:left="882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92"/>
                <w:sz w:val="17"/>
                <w:szCs w:val="17"/>
              </w:rPr>
              <w:t>I</w:t>
            </w:r>
          </w:p>
        </w:tc>
        <w:tc>
          <w:tcPr>
            <w:tcW w:w="1148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173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260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148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73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8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7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26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Peneri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af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1,800,000</w:t>
            </w:r>
          </w:p>
        </w:tc>
        <w:tc>
          <w:tcPr>
            <w:tcW w:w="1148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Rp</w:t>
            </w:r>
            <w:r>
              <w:rPr>
                <w:rFonts w:ascii="Calibri" w:eastAsia="Calibri" w:hAnsi="Calibri" w:cs="Calibri"/>
                <w:spacing w:val="3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3"/>
        </w:trPr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4"/>
        </w:trPr>
        <w:tc>
          <w:tcPr>
            <w:tcW w:w="343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08" w:right="139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H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b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800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000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7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Rp</w:t>
            </w:r>
            <w:r>
              <w:rPr>
                <w:rFonts w:ascii="Calibri" w:eastAsia="Calibri" w:hAnsi="Calibri" w:cs="Calibri"/>
                <w:b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800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8" w:line="280" w:lineRule="exact"/>
        <w:rPr>
          <w:sz w:val="28"/>
          <w:szCs w:val="28"/>
        </w:rPr>
      </w:pPr>
    </w:p>
    <w:p w:rsidR="002E310D" w:rsidRDefault="00F40B58">
      <w:pPr>
        <w:spacing w:before="28" w:line="292" w:lineRule="auto"/>
        <w:ind w:left="2971" w:right="297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J</w:t>
      </w:r>
      <w:r>
        <w:rPr>
          <w:rFonts w:ascii="Calibri" w:eastAsia="Calibri" w:hAnsi="Calibri" w:cs="Calibri"/>
          <w:b/>
          <w:w w:val="90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-</w:t>
      </w:r>
      <w:r>
        <w:rPr>
          <w:rFonts w:ascii="Calibri" w:eastAsia="Calibri" w:hAnsi="Calibri" w:cs="Calibri"/>
          <w:b/>
          <w:w w:val="9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w w:val="91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>R</w:t>
      </w:r>
    </w:p>
    <w:p w:rsidR="002E310D" w:rsidRDefault="00F40B58">
      <w:pPr>
        <w:spacing w:line="200" w:lineRule="exact"/>
        <w:ind w:left="2879" w:right="288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91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R 31 O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>TOBER 2013</w:t>
      </w:r>
    </w:p>
    <w:p w:rsidR="002E310D" w:rsidRDefault="002E310D">
      <w:pPr>
        <w:spacing w:before="12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F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Q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w w:val="90"/>
          <w:sz w:val="17"/>
          <w:szCs w:val="17"/>
        </w:rPr>
        <w:t>IN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JA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1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L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</w:t>
      </w:r>
      <w:r>
        <w:rPr>
          <w:rFonts w:ascii="Calibri" w:eastAsia="Calibri" w:hAnsi="Calibri" w:cs="Calibri"/>
          <w:b/>
          <w:spacing w:val="34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1</w:t>
      </w:r>
      <w:r>
        <w:rPr>
          <w:rFonts w:ascii="Calibri" w:eastAsia="Calibri" w:hAnsi="Calibri" w:cs="Calibri"/>
          <w:b/>
          <w:sz w:val="17"/>
          <w:szCs w:val="17"/>
        </w:rPr>
        <w:t>0</w:t>
      </w:r>
    </w:p>
    <w:p w:rsidR="002E310D" w:rsidRDefault="002E310D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261"/>
        <w:gridCol w:w="102"/>
        <w:gridCol w:w="1136"/>
        <w:gridCol w:w="102"/>
        <w:gridCol w:w="1136"/>
        <w:gridCol w:w="1145"/>
      </w:tblGrid>
      <w:tr w:rsidR="002E310D">
        <w:trPr>
          <w:trHeight w:hRule="exact" w:val="266"/>
        </w:trPr>
        <w:tc>
          <w:tcPr>
            <w:tcW w:w="1169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260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374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4"/>
              <w:ind w:left="882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92"/>
                <w:sz w:val="17"/>
                <w:szCs w:val="17"/>
              </w:rPr>
              <w:t>I</w:t>
            </w:r>
          </w:p>
        </w:tc>
        <w:tc>
          <w:tcPr>
            <w:tcW w:w="1145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169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260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145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4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28 O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26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aq</w:t>
            </w:r>
            <w:r>
              <w:rPr>
                <w:rFonts w:ascii="Calibri" w:eastAsia="Calibri" w:hAnsi="Calibri" w:cs="Calibri"/>
                <w:spacing w:val="5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em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inj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10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rala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100,000</w:t>
            </w:r>
          </w:p>
        </w:tc>
        <w:tc>
          <w:tcPr>
            <w:tcW w:w="114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3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100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343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1404" w:right="139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H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b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19"/>
              <w:ind w:left="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b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100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000</w:t>
            </w:r>
          </w:p>
        </w:tc>
        <w:tc>
          <w:tcPr>
            <w:tcW w:w="1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ind w:left="7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100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8" w:line="280" w:lineRule="exact"/>
        <w:rPr>
          <w:sz w:val="28"/>
          <w:szCs w:val="28"/>
        </w:rPr>
      </w:pPr>
    </w:p>
    <w:p w:rsidR="002E310D" w:rsidRDefault="00F40B58">
      <w:pPr>
        <w:spacing w:before="28" w:line="293" w:lineRule="auto"/>
        <w:ind w:left="2971" w:right="297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J</w:t>
      </w:r>
      <w:r>
        <w:rPr>
          <w:rFonts w:ascii="Calibri" w:eastAsia="Calibri" w:hAnsi="Calibri" w:cs="Calibri"/>
          <w:b/>
          <w:w w:val="90"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1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-</w:t>
      </w:r>
      <w:r>
        <w:rPr>
          <w:rFonts w:ascii="Calibri" w:eastAsia="Calibri" w:hAnsi="Calibri" w:cs="Calibri"/>
          <w:b/>
          <w:w w:val="91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w w:val="91"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 xml:space="preserve">U </w:t>
      </w:r>
      <w:r>
        <w:rPr>
          <w:rFonts w:ascii="Calibri" w:eastAsia="Calibri" w:hAnsi="Calibri" w:cs="Calibri"/>
          <w:b/>
          <w:spacing w:val="1"/>
          <w:w w:val="9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A</w:t>
      </w:r>
      <w:r>
        <w:rPr>
          <w:rFonts w:ascii="Calibri" w:eastAsia="Calibri" w:hAnsi="Calibri" w:cs="Calibri"/>
          <w:b/>
          <w:w w:val="91"/>
          <w:sz w:val="17"/>
          <w:szCs w:val="17"/>
        </w:rPr>
        <w:t>R</w:t>
      </w:r>
    </w:p>
    <w:p w:rsidR="002E310D" w:rsidRDefault="00F40B58">
      <w:pPr>
        <w:spacing w:line="200" w:lineRule="exact"/>
        <w:ind w:left="2879" w:right="2883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w w:val="91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E</w:t>
      </w:r>
      <w:r>
        <w:rPr>
          <w:rFonts w:ascii="Calibri" w:eastAsia="Calibri" w:hAnsi="Calibri" w:cs="Calibri"/>
          <w:b/>
          <w:w w:val="91"/>
          <w:sz w:val="17"/>
          <w:szCs w:val="17"/>
        </w:rPr>
        <w:t>R 31 O</w:t>
      </w:r>
      <w:r>
        <w:rPr>
          <w:rFonts w:ascii="Calibri" w:eastAsia="Calibri" w:hAnsi="Calibri" w:cs="Calibri"/>
          <w:b/>
          <w:spacing w:val="-1"/>
          <w:w w:val="91"/>
          <w:sz w:val="17"/>
          <w:szCs w:val="17"/>
        </w:rPr>
        <w:t>K</w:t>
      </w:r>
      <w:r>
        <w:rPr>
          <w:rFonts w:ascii="Calibri" w:eastAsia="Calibri" w:hAnsi="Calibri" w:cs="Calibri"/>
          <w:b/>
          <w:w w:val="91"/>
          <w:sz w:val="17"/>
          <w:szCs w:val="17"/>
        </w:rPr>
        <w:t>TOBER 2013</w:t>
      </w:r>
    </w:p>
    <w:p w:rsidR="002E310D" w:rsidRDefault="002E310D">
      <w:pPr>
        <w:spacing w:before="12" w:line="260" w:lineRule="exact"/>
        <w:rPr>
          <w:sz w:val="26"/>
          <w:szCs w:val="26"/>
        </w:rPr>
      </w:pPr>
    </w:p>
    <w:p w:rsidR="002E310D" w:rsidRDefault="00F40B58">
      <w:pPr>
        <w:spacing w:before="28" w:line="200" w:lineRule="exact"/>
        <w:ind w:left="13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0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F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Q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Y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AA</w:t>
      </w:r>
      <w:r>
        <w:rPr>
          <w:rFonts w:ascii="Calibri" w:eastAsia="Calibri" w:hAnsi="Calibri" w:cs="Calibri"/>
          <w:b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8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H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RI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E</w:t>
      </w:r>
      <w:r>
        <w:rPr>
          <w:rFonts w:ascii="Calibri" w:eastAsia="Calibri" w:hAnsi="Calibri" w:cs="Calibri"/>
          <w:b/>
          <w:w w:val="90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w w:val="90"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ISL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M                                                   </w:t>
      </w:r>
      <w:r>
        <w:rPr>
          <w:rFonts w:ascii="Calibri" w:eastAsia="Calibri" w:hAnsi="Calibri" w:cs="Calibri"/>
          <w:b/>
          <w:spacing w:val="1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90"/>
          <w:sz w:val="17"/>
          <w:szCs w:val="17"/>
        </w:rPr>
        <w:t>N</w:t>
      </w:r>
      <w:r>
        <w:rPr>
          <w:rFonts w:ascii="Calibri" w:eastAsia="Calibri" w:hAnsi="Calibri" w:cs="Calibri"/>
          <w:b/>
          <w:w w:val="90"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3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90"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w w:val="90"/>
          <w:sz w:val="17"/>
          <w:szCs w:val="17"/>
        </w:rPr>
        <w:t>K</w:t>
      </w:r>
      <w:r>
        <w:rPr>
          <w:rFonts w:ascii="Calibri" w:eastAsia="Calibri" w:hAnsi="Calibri" w:cs="Calibri"/>
          <w:b/>
          <w:w w:val="90"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5"/>
          <w:w w:val="9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4.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1</w:t>
      </w:r>
      <w:r>
        <w:rPr>
          <w:rFonts w:ascii="Calibri" w:eastAsia="Calibri" w:hAnsi="Calibri" w:cs="Calibri"/>
          <w:b/>
          <w:sz w:val="17"/>
          <w:szCs w:val="17"/>
        </w:rPr>
        <w:t>2</w:t>
      </w:r>
    </w:p>
    <w:p w:rsidR="002E310D" w:rsidRDefault="002E310D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260"/>
        <w:gridCol w:w="102"/>
        <w:gridCol w:w="1136"/>
        <w:gridCol w:w="102"/>
        <w:gridCol w:w="1136"/>
        <w:gridCol w:w="1145"/>
      </w:tblGrid>
      <w:tr w:rsidR="002E310D">
        <w:trPr>
          <w:trHeight w:hRule="exact" w:val="266"/>
        </w:trPr>
        <w:tc>
          <w:tcPr>
            <w:tcW w:w="1169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</w:p>
        </w:tc>
        <w:tc>
          <w:tcPr>
            <w:tcW w:w="2260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6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GAN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374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4"/>
              <w:ind w:left="882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spacing w:val="-1"/>
                <w:w w:val="9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9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92"/>
                <w:sz w:val="17"/>
                <w:szCs w:val="17"/>
              </w:rPr>
              <w:t>I</w:t>
            </w:r>
          </w:p>
        </w:tc>
        <w:tc>
          <w:tcPr>
            <w:tcW w:w="1145" w:type="dxa"/>
            <w:vMerge w:val="restart"/>
            <w:tcBorders>
              <w:top w:val="single" w:sz="14" w:space="0" w:color="000000"/>
              <w:left w:val="single" w:sz="13" w:space="0" w:color="000000"/>
              <w:right w:val="single" w:sz="13" w:space="0" w:color="000000"/>
            </w:tcBorders>
          </w:tcPr>
          <w:p w:rsidR="002E310D" w:rsidRDefault="002E310D">
            <w:pPr>
              <w:spacing w:before="6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34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66"/>
        </w:trPr>
        <w:tc>
          <w:tcPr>
            <w:tcW w:w="1169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2260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T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F40B58">
            <w:pPr>
              <w:spacing w:before="12"/>
              <w:ind w:left="32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IT</w:t>
            </w:r>
          </w:p>
        </w:tc>
        <w:tc>
          <w:tcPr>
            <w:tcW w:w="1145" w:type="dxa"/>
            <w:vMerge/>
            <w:tcBorders>
              <w:left w:val="single" w:sz="13" w:space="0" w:color="000000"/>
              <w:bottom w:val="single" w:sz="14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4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20 O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w w:val="9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2013</w:t>
            </w:r>
          </w:p>
        </w:tc>
        <w:tc>
          <w:tcPr>
            <w:tcW w:w="226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aq</w:t>
            </w:r>
            <w:r>
              <w:rPr>
                <w:rFonts w:ascii="Calibri" w:eastAsia="Calibri" w:hAnsi="Calibri" w:cs="Calibri"/>
                <w:spacing w:val="5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ra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7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ari</w:t>
            </w:r>
            <w:r>
              <w:rPr>
                <w:rFonts w:ascii="Calibri" w:eastAsia="Calibri" w:hAnsi="Calibri" w:cs="Calibri"/>
                <w:spacing w:val="4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90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w w:val="90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4"/>
                <w:w w:val="9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lam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-</w:t>
            </w:r>
          </w:p>
        </w:tc>
        <w:tc>
          <w:tcPr>
            <w:tcW w:w="1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10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</w:t>
            </w:r>
            <w:r>
              <w:rPr>
                <w:rFonts w:ascii="Calibri" w:eastAsia="Calibri" w:hAnsi="Calibri" w:cs="Calibri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2,000,000</w:t>
            </w:r>
          </w:p>
        </w:tc>
        <w:tc>
          <w:tcPr>
            <w:tcW w:w="1145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line="220" w:lineRule="exact"/>
              <w:ind w:left="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Rp</w:t>
            </w:r>
            <w:r>
              <w:rPr>
                <w:rFonts w:ascii="Calibri" w:eastAsia="Calibri" w:hAnsi="Calibri" w:cs="Calibri"/>
                <w:spacing w:val="3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3"/>
        </w:trPr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2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0" w:line="220" w:lineRule="exact"/>
        <w:rPr>
          <w:sz w:val="22"/>
          <w:szCs w:val="22"/>
        </w:rPr>
      </w:pPr>
    </w:p>
    <w:p w:rsidR="002E310D" w:rsidRDefault="00D00EFF">
      <w:pPr>
        <w:spacing w:before="16"/>
        <w:ind w:left="32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1320" w:bottom="280" w:left="1040" w:header="720" w:footer="720" w:gutter="0"/>
          <w:cols w:space="720"/>
        </w:sectPr>
      </w:pPr>
      <w:r>
        <w:rPr>
          <w:noProof/>
        </w:rPr>
        <w:pict>
          <v:group id="_x0000_s1090" style="position:absolute;left:0;text-align:left;margin-left:376.2pt;margin-top:.35pt;width:33pt;height:17.9pt;z-index:-251640832;mso-position-horizontal-relative:page" coordorigin="7524,7" coordsize="660,358">
            <v:shape id="_x0000_s1094" type="#_x0000_t75" style="position:absolute;left:7524;top:77;width:660;height:288">
              <v:imagedata r:id="rId5" o:title=""/>
            </v:shape>
            <v:shape id="_x0000_s1093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92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91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121</w:t>
      </w:r>
    </w:p>
    <w:p w:rsidR="002E310D" w:rsidRDefault="00F40B58">
      <w:pPr>
        <w:spacing w:before="60" w:line="284" w:lineRule="auto"/>
        <w:ind w:left="3066" w:right="307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>ID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-</w:t>
      </w:r>
      <w:r>
        <w:rPr>
          <w:rFonts w:ascii="Calibri" w:eastAsia="Calibri" w:hAnsi="Calibri" w:cs="Calibri"/>
          <w:b/>
          <w:w w:val="98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UBAH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w w:val="98"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>R</w:t>
      </w:r>
    </w:p>
    <w:p w:rsidR="002E310D" w:rsidRDefault="00F40B58">
      <w:pPr>
        <w:spacing w:line="200" w:lineRule="exact"/>
        <w:ind w:left="2963" w:right="297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31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TOBER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2013</w:t>
      </w:r>
    </w:p>
    <w:p w:rsidR="002E310D" w:rsidRDefault="002E310D">
      <w:pPr>
        <w:spacing w:before="3" w:line="280" w:lineRule="exact"/>
        <w:rPr>
          <w:sz w:val="28"/>
          <w:szCs w:val="28"/>
        </w:rPr>
      </w:pPr>
    </w:p>
    <w:p w:rsidR="002E310D" w:rsidRDefault="00F40B58">
      <w:pPr>
        <w:spacing w:before="22" w:line="200" w:lineRule="exact"/>
        <w:ind w:left="13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AK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 INS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TIF</w:t>
      </w:r>
      <w:r>
        <w:rPr>
          <w:rFonts w:ascii="Calibri" w:eastAsia="Calibri" w:hAnsi="Calibri" w:cs="Calibri"/>
          <w:b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HONOR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N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GURUS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 xml:space="preserve">ID                                                     </w:t>
      </w:r>
      <w:r>
        <w:rPr>
          <w:rFonts w:ascii="Calibri" w:eastAsia="Calibri" w:hAnsi="Calibri" w:cs="Calibri"/>
          <w:b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O.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 5.1</w:t>
      </w:r>
    </w:p>
    <w:p w:rsidR="002E310D" w:rsidRDefault="002E310D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143"/>
        <w:gridCol w:w="116"/>
        <w:gridCol w:w="1236"/>
        <w:gridCol w:w="116"/>
        <w:gridCol w:w="1008"/>
        <w:gridCol w:w="1496"/>
      </w:tblGrid>
      <w:tr w:rsidR="002E310D">
        <w:trPr>
          <w:trHeight w:hRule="exact" w:val="273"/>
        </w:trPr>
        <w:tc>
          <w:tcPr>
            <w:tcW w:w="1310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2143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5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GAN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36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line="220" w:lineRule="exact"/>
              <w:ind w:left="838" w:right="82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w w:val="98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1496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73"/>
        </w:trPr>
        <w:tc>
          <w:tcPr>
            <w:tcW w:w="131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143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</w:t>
            </w:r>
          </w:p>
        </w:tc>
        <w:tc>
          <w:tcPr>
            <w:tcW w:w="149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158" w:right="-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Peng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2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61"/>
        </w:trPr>
        <w:tc>
          <w:tcPr>
            <w:tcW w:w="34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1380" w:right="136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H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   </w:t>
            </w:r>
            <w:r>
              <w:rPr>
                <w:rFonts w:ascii="Calibri" w:eastAsia="Calibri" w:hAnsi="Calibri" w:cs="Calibri"/>
                <w:b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6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17" w:line="240" w:lineRule="exact"/>
        <w:rPr>
          <w:sz w:val="24"/>
          <w:szCs w:val="24"/>
        </w:rPr>
      </w:pPr>
    </w:p>
    <w:p w:rsidR="002E310D" w:rsidRDefault="00F40B58">
      <w:pPr>
        <w:spacing w:before="22" w:line="284" w:lineRule="auto"/>
        <w:ind w:left="3066" w:right="307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>ID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-</w:t>
      </w:r>
      <w:r>
        <w:rPr>
          <w:rFonts w:ascii="Calibri" w:eastAsia="Calibri" w:hAnsi="Calibri" w:cs="Calibri"/>
          <w:b/>
          <w:w w:val="98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UBAH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w w:val="98"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>R</w:t>
      </w:r>
    </w:p>
    <w:p w:rsidR="002E310D" w:rsidRDefault="00F40B58">
      <w:pPr>
        <w:spacing w:line="200" w:lineRule="exact"/>
        <w:ind w:left="2963" w:right="297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31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TOBER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2013</w:t>
      </w:r>
    </w:p>
    <w:p w:rsidR="002E310D" w:rsidRDefault="002E310D">
      <w:pPr>
        <w:spacing w:before="2" w:line="280" w:lineRule="exact"/>
        <w:rPr>
          <w:sz w:val="28"/>
          <w:szCs w:val="28"/>
        </w:rPr>
      </w:pPr>
    </w:p>
    <w:p w:rsidR="002E310D" w:rsidRDefault="00F40B58">
      <w:pPr>
        <w:spacing w:before="22" w:line="200" w:lineRule="exact"/>
        <w:ind w:left="13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AK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 INS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TIF</w:t>
      </w:r>
      <w:r>
        <w:rPr>
          <w:rFonts w:ascii="Calibri" w:eastAsia="Calibri" w:hAnsi="Calibri" w:cs="Calibri"/>
          <w:b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MB</w:t>
      </w:r>
      <w:r>
        <w:rPr>
          <w:rFonts w:ascii="Calibri" w:eastAsia="Calibri" w:hAnsi="Calibri" w:cs="Calibri"/>
          <w:b/>
          <w:w w:val="98"/>
          <w:sz w:val="18"/>
          <w:szCs w:val="18"/>
        </w:rPr>
        <w:t>IC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RA 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K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sz w:val="18"/>
          <w:szCs w:val="18"/>
        </w:rPr>
        <w:t>OT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J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 xml:space="preserve">T                                                     </w:t>
      </w:r>
      <w:r>
        <w:rPr>
          <w:rFonts w:ascii="Calibri" w:eastAsia="Calibri" w:hAnsi="Calibri" w:cs="Calibri"/>
          <w:b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O.</w:t>
      </w:r>
      <w:r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UN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 5.2</w:t>
      </w:r>
    </w:p>
    <w:p w:rsidR="002E310D" w:rsidRDefault="002E310D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143"/>
        <w:gridCol w:w="116"/>
        <w:gridCol w:w="1236"/>
        <w:gridCol w:w="116"/>
        <w:gridCol w:w="1008"/>
        <w:gridCol w:w="1496"/>
      </w:tblGrid>
      <w:tr w:rsidR="002E310D">
        <w:trPr>
          <w:trHeight w:hRule="exact" w:val="273"/>
        </w:trPr>
        <w:tc>
          <w:tcPr>
            <w:tcW w:w="1310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2143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5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GAN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36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line="220" w:lineRule="exact"/>
              <w:ind w:left="838" w:right="82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w w:val="98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1496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73"/>
        </w:trPr>
        <w:tc>
          <w:tcPr>
            <w:tcW w:w="131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143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</w:t>
            </w:r>
          </w:p>
        </w:tc>
        <w:tc>
          <w:tcPr>
            <w:tcW w:w="149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5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500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18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5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750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2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158" w:right="-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tif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icara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oti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250,000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5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5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 xml:space="preserve">Rp     </w:t>
            </w:r>
            <w:r>
              <w:rPr>
                <w:rFonts w:ascii="Calibri" w:eastAsia="Calibri" w:hAnsi="Calibri" w:cs="Calibri"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1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34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1380" w:right="136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H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</w:t>
            </w:r>
            <w:r>
              <w:rPr>
                <w:rFonts w:ascii="Calibri" w:eastAsia="Calibri" w:hAnsi="Calibri" w:cs="Calibri"/>
                <w:b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15"/>
              <w:ind w:lef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5"/>
              <w:ind w:left="8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  </w:t>
            </w:r>
            <w:r>
              <w:rPr>
                <w:rFonts w:ascii="Calibri" w:eastAsia="Calibri" w:hAnsi="Calibri" w:cs="Calibri"/>
                <w:b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000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3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before="17" w:line="240" w:lineRule="exact"/>
        <w:rPr>
          <w:sz w:val="24"/>
          <w:szCs w:val="24"/>
        </w:rPr>
      </w:pPr>
    </w:p>
    <w:p w:rsidR="002E310D" w:rsidRDefault="00F40B58">
      <w:pPr>
        <w:spacing w:before="22" w:line="284" w:lineRule="auto"/>
        <w:ind w:left="3066" w:right="307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J</w:t>
      </w:r>
      <w:r>
        <w:rPr>
          <w:rFonts w:ascii="Calibri" w:eastAsia="Calibri" w:hAnsi="Calibri" w:cs="Calibri"/>
          <w:b/>
          <w:sz w:val="18"/>
          <w:szCs w:val="18"/>
        </w:rPr>
        <w:t>ID</w:t>
      </w:r>
      <w:r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-</w:t>
      </w:r>
      <w:r>
        <w:rPr>
          <w:rFonts w:ascii="Calibri" w:eastAsia="Calibri" w:hAnsi="Calibri" w:cs="Calibri"/>
          <w:b/>
          <w:w w:val="98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 xml:space="preserve">UBAH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w w:val="98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E</w:t>
      </w:r>
      <w:r>
        <w:rPr>
          <w:rFonts w:ascii="Calibri" w:eastAsia="Calibri" w:hAnsi="Calibri" w:cs="Calibri"/>
          <w:b/>
          <w:w w:val="98"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w w:val="98"/>
          <w:sz w:val="18"/>
          <w:szCs w:val="18"/>
        </w:rPr>
        <w:t>A</w:t>
      </w:r>
      <w:r>
        <w:rPr>
          <w:rFonts w:ascii="Calibri" w:eastAsia="Calibri" w:hAnsi="Calibri" w:cs="Calibri"/>
          <w:b/>
          <w:w w:val="98"/>
          <w:sz w:val="18"/>
          <w:szCs w:val="18"/>
        </w:rPr>
        <w:t>R</w:t>
      </w:r>
    </w:p>
    <w:p w:rsidR="002E310D" w:rsidRDefault="00F40B58">
      <w:pPr>
        <w:spacing w:line="200" w:lineRule="exact"/>
        <w:ind w:left="2963" w:right="297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31</w:t>
      </w:r>
      <w:r>
        <w:rPr>
          <w:rFonts w:ascii="Calibri" w:eastAsia="Calibri" w:hAnsi="Calibri" w:cs="Calibri"/>
          <w:b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O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>
        <w:rPr>
          <w:rFonts w:ascii="Calibri" w:eastAsia="Calibri" w:hAnsi="Calibri" w:cs="Calibri"/>
          <w:b/>
          <w:sz w:val="18"/>
          <w:szCs w:val="18"/>
        </w:rPr>
        <w:t>TOBER</w:t>
      </w:r>
      <w:r>
        <w:rPr>
          <w:rFonts w:ascii="Calibri" w:eastAsia="Calibri" w:hAnsi="Calibri" w:cs="Calibri"/>
          <w:b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w w:val="98"/>
          <w:sz w:val="18"/>
          <w:szCs w:val="18"/>
        </w:rPr>
        <w:t>2013</w:t>
      </w:r>
    </w:p>
    <w:p w:rsidR="002E310D" w:rsidRDefault="002E310D">
      <w:pPr>
        <w:spacing w:before="3" w:line="280" w:lineRule="exact"/>
        <w:rPr>
          <w:sz w:val="28"/>
          <w:szCs w:val="28"/>
        </w:rPr>
      </w:pPr>
    </w:p>
    <w:p w:rsidR="002E310D" w:rsidRDefault="00D00EFF">
      <w:pPr>
        <w:spacing w:before="22" w:line="200" w:lineRule="exact"/>
        <w:ind w:left="135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w:pict>
          <v:group id="_x0000_s1088" style="position:absolute;left:0;text-align:left;margin-left:68.2pt;margin-top:608.25pt;width:351.35pt;height:0;z-index:-251639808;mso-position-horizontal-relative:page;mso-position-vertical-relative:page" coordorigin="1364,12165" coordsize="7027,0">
            <v:shape id="_x0000_s1089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AK</w:t>
      </w:r>
      <w:r w:rsidR="00F40B58">
        <w:rPr>
          <w:rFonts w:ascii="Calibri" w:eastAsia="Calibri" w:hAnsi="Calibri" w:cs="Calibri"/>
          <w:b/>
          <w:sz w:val="18"/>
          <w:szCs w:val="18"/>
        </w:rPr>
        <w:t>UN</w:t>
      </w:r>
      <w:r w:rsidR="00F40B58"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 xml:space="preserve">: </w:t>
      </w:r>
      <w:r w:rsidR="00F40B58"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 w:rsidR="00F40B58">
        <w:rPr>
          <w:rFonts w:ascii="Calibri" w:eastAsia="Calibri" w:hAnsi="Calibri" w:cs="Calibri"/>
          <w:b/>
          <w:spacing w:val="1"/>
          <w:sz w:val="18"/>
          <w:szCs w:val="18"/>
        </w:rPr>
        <w:t>B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 w:rsidR="00F40B58">
        <w:rPr>
          <w:rFonts w:ascii="Calibri" w:eastAsia="Calibri" w:hAnsi="Calibri" w:cs="Calibri"/>
          <w:b/>
          <w:sz w:val="18"/>
          <w:szCs w:val="18"/>
        </w:rPr>
        <w:t>N</w:t>
      </w:r>
      <w:r w:rsidR="00F40B58">
        <w:rPr>
          <w:rFonts w:ascii="Calibri" w:eastAsia="Calibri" w:hAnsi="Calibri" w:cs="Calibri"/>
          <w:b/>
          <w:spacing w:val="-10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LISTRIK</w:t>
      </w:r>
      <w:r w:rsidR="00F40B58">
        <w:rPr>
          <w:rFonts w:ascii="Calibri" w:eastAsia="Calibri" w:hAnsi="Calibri" w:cs="Calibri"/>
          <w:b/>
          <w:spacing w:val="-12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D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 w:rsidR="00F40B58">
        <w:rPr>
          <w:rFonts w:ascii="Calibri" w:eastAsia="Calibri" w:hAnsi="Calibri" w:cs="Calibri"/>
          <w:b/>
          <w:sz w:val="18"/>
          <w:szCs w:val="18"/>
        </w:rPr>
        <w:t>N</w:t>
      </w:r>
      <w:r w:rsidR="00F40B58"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T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 w:rsidR="00F40B58">
        <w:rPr>
          <w:rFonts w:ascii="Calibri" w:eastAsia="Calibri" w:hAnsi="Calibri" w:cs="Calibri"/>
          <w:b/>
          <w:sz w:val="18"/>
          <w:szCs w:val="18"/>
        </w:rPr>
        <w:t>L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E</w:t>
      </w:r>
      <w:r w:rsidR="00F40B58">
        <w:rPr>
          <w:rFonts w:ascii="Calibri" w:eastAsia="Calibri" w:hAnsi="Calibri" w:cs="Calibri"/>
          <w:b/>
          <w:sz w:val="18"/>
          <w:szCs w:val="18"/>
        </w:rPr>
        <w:t>P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 w:rsidR="00F40B58">
        <w:rPr>
          <w:rFonts w:ascii="Calibri" w:eastAsia="Calibri" w:hAnsi="Calibri" w:cs="Calibri"/>
          <w:b/>
          <w:sz w:val="18"/>
          <w:szCs w:val="18"/>
        </w:rPr>
        <w:t xml:space="preserve">N                                                                             </w:t>
      </w:r>
      <w:r w:rsidR="00F40B58">
        <w:rPr>
          <w:rFonts w:ascii="Calibri" w:eastAsia="Calibri" w:hAnsi="Calibri" w:cs="Calibri"/>
          <w:b/>
          <w:spacing w:val="1"/>
          <w:sz w:val="18"/>
          <w:szCs w:val="18"/>
        </w:rPr>
        <w:t xml:space="preserve"> N</w:t>
      </w:r>
      <w:r w:rsidR="00F40B58">
        <w:rPr>
          <w:rFonts w:ascii="Calibri" w:eastAsia="Calibri" w:hAnsi="Calibri" w:cs="Calibri"/>
          <w:b/>
          <w:sz w:val="18"/>
          <w:szCs w:val="18"/>
        </w:rPr>
        <w:t>O.</w:t>
      </w:r>
      <w:r w:rsidR="00F40B58">
        <w:rPr>
          <w:rFonts w:ascii="Calibri" w:eastAsia="Calibri" w:hAnsi="Calibri" w:cs="Calibri"/>
          <w:b/>
          <w:spacing w:val="-7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A</w:t>
      </w:r>
      <w:r w:rsidR="00F40B58">
        <w:rPr>
          <w:rFonts w:ascii="Calibri" w:eastAsia="Calibri" w:hAnsi="Calibri" w:cs="Calibri"/>
          <w:b/>
          <w:spacing w:val="-1"/>
          <w:sz w:val="18"/>
          <w:szCs w:val="18"/>
        </w:rPr>
        <w:t>K</w:t>
      </w:r>
      <w:r w:rsidR="00F40B58">
        <w:rPr>
          <w:rFonts w:ascii="Calibri" w:eastAsia="Calibri" w:hAnsi="Calibri" w:cs="Calibri"/>
          <w:b/>
          <w:sz w:val="18"/>
          <w:szCs w:val="18"/>
        </w:rPr>
        <w:t>UN</w:t>
      </w:r>
      <w:r w:rsidR="00F40B58">
        <w:rPr>
          <w:rFonts w:ascii="Calibri" w:eastAsia="Calibri" w:hAnsi="Calibri" w:cs="Calibri"/>
          <w:b/>
          <w:spacing w:val="-9"/>
          <w:sz w:val="18"/>
          <w:szCs w:val="18"/>
        </w:rPr>
        <w:t xml:space="preserve"> </w:t>
      </w:r>
      <w:r w:rsidR="00F40B58">
        <w:rPr>
          <w:rFonts w:ascii="Calibri" w:eastAsia="Calibri" w:hAnsi="Calibri" w:cs="Calibri"/>
          <w:b/>
          <w:sz w:val="18"/>
          <w:szCs w:val="18"/>
        </w:rPr>
        <w:t>: 5.4</w:t>
      </w:r>
    </w:p>
    <w:p w:rsidR="002E310D" w:rsidRDefault="002E310D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143"/>
        <w:gridCol w:w="116"/>
        <w:gridCol w:w="1236"/>
        <w:gridCol w:w="116"/>
        <w:gridCol w:w="1008"/>
        <w:gridCol w:w="1496"/>
      </w:tblGrid>
      <w:tr w:rsidR="002E310D">
        <w:trPr>
          <w:trHeight w:hRule="exact" w:val="273"/>
        </w:trPr>
        <w:tc>
          <w:tcPr>
            <w:tcW w:w="1310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2143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5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GAN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360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line="220" w:lineRule="exact"/>
              <w:ind w:left="838" w:right="82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1"/>
                <w:w w:val="98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8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w w:val="9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1496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2E310D" w:rsidRDefault="002E310D">
            <w:pPr>
              <w:spacing w:before="5" w:line="120" w:lineRule="exact"/>
              <w:rPr>
                <w:sz w:val="13"/>
                <w:szCs w:val="13"/>
              </w:rPr>
            </w:pPr>
          </w:p>
          <w:p w:rsidR="002E310D" w:rsidRDefault="00F40B58">
            <w:pPr>
              <w:ind w:left="4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73"/>
        </w:trPr>
        <w:tc>
          <w:tcPr>
            <w:tcW w:w="131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2143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F40B58">
            <w:pPr>
              <w:spacing w:before="8"/>
              <w:ind w:lef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</w:t>
            </w:r>
          </w:p>
        </w:tc>
        <w:tc>
          <w:tcPr>
            <w:tcW w:w="149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310D" w:rsidRDefault="002E310D"/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214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1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Bia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trik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300,000</w:t>
            </w:r>
          </w:p>
        </w:tc>
        <w:tc>
          <w:tcPr>
            <w:tcW w:w="11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6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149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      </w:t>
            </w:r>
            <w:r>
              <w:rPr>
                <w:rFonts w:ascii="Calibri" w:eastAsia="Calibri" w:hAnsi="Calibri" w:cs="Calibri"/>
                <w:spacing w:val="2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3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60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4" w:line="280" w:lineRule="exact"/>
        <w:rPr>
          <w:sz w:val="28"/>
          <w:szCs w:val="28"/>
        </w:rPr>
        <w:sectPr w:rsidR="002E310D">
          <w:pgSz w:w="9640" w:h="13620"/>
          <w:pgMar w:top="1100" w:right="940" w:bottom="280" w:left="1040" w:header="720" w:footer="720" w:gutter="0"/>
          <w:cols w:space="720"/>
        </w:sectPr>
      </w:pPr>
    </w:p>
    <w:p w:rsidR="002E310D" w:rsidRDefault="00D00EFF">
      <w:pPr>
        <w:spacing w:before="82"/>
        <w:ind w:left="54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83" style="position:absolute;left:0;text-align:left;margin-left:73.9pt;margin-top:.4pt;width:32.3pt;height:17.9pt;z-index:-251638784;mso-position-horizontal-relative:page" coordorigin="1478,8" coordsize="646,358">
            <v:shape id="_x0000_s1087" type="#_x0000_t75" style="position:absolute;left:1466;top:78;width:658;height:288">
              <v:imagedata r:id="rId5" o:title=""/>
            </v:shape>
            <v:shape id="_x0000_s1086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85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84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122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940" w:bottom="280" w:left="1040" w:header="720" w:footer="720" w:gutter="0"/>
          <w:cols w:num="2" w:space="720" w:equalWidth="0">
            <w:col w:w="970" w:space="3512"/>
            <w:col w:w="317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before="8" w:line="160" w:lineRule="exact"/>
        <w:rPr>
          <w:sz w:val="16"/>
          <w:szCs w:val="16"/>
        </w:rPr>
      </w:pPr>
    </w:p>
    <w:p w:rsidR="002E310D" w:rsidRDefault="00F40B58">
      <w:pPr>
        <w:spacing w:before="30" w:line="298" w:lineRule="auto"/>
        <w:ind w:left="3156" w:right="316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16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-</w:t>
      </w:r>
      <w:r>
        <w:rPr>
          <w:rFonts w:ascii="Calibri" w:eastAsia="Calibri" w:hAnsi="Calibri" w:cs="Calibri"/>
          <w:b/>
          <w:w w:val="103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3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E</w:t>
      </w:r>
      <w:r>
        <w:rPr>
          <w:rFonts w:ascii="Calibri" w:eastAsia="Calibri" w:hAnsi="Calibri" w:cs="Calibri"/>
          <w:b/>
          <w:w w:val="103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>R</w:t>
      </w:r>
    </w:p>
    <w:p w:rsidR="002E310D" w:rsidRDefault="00F40B58">
      <w:pPr>
        <w:spacing w:line="200" w:lineRule="exact"/>
        <w:ind w:left="3053" w:right="306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22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2013</w:t>
      </w:r>
    </w:p>
    <w:p w:rsidR="002E310D" w:rsidRDefault="002E310D">
      <w:pPr>
        <w:spacing w:before="19" w:line="260" w:lineRule="exact"/>
        <w:rPr>
          <w:sz w:val="26"/>
          <w:szCs w:val="26"/>
        </w:rPr>
      </w:pPr>
    </w:p>
    <w:p w:rsidR="002E310D" w:rsidRDefault="00F40B58">
      <w:pPr>
        <w:spacing w:before="30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N</w:t>
      </w:r>
      <w:r>
        <w:rPr>
          <w:rFonts w:ascii="Calibri" w:eastAsia="Calibri" w:hAnsi="Calibri" w:cs="Calibri"/>
          <w:b/>
          <w:spacing w:val="1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GA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11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>
        <w:rPr>
          <w:rFonts w:ascii="Calibri" w:eastAsia="Calibri" w:hAnsi="Calibri" w:cs="Calibri"/>
          <w:b/>
          <w:sz w:val="17"/>
          <w:szCs w:val="17"/>
        </w:rPr>
        <w:t>O.</w:t>
      </w:r>
      <w:r>
        <w:rPr>
          <w:rFonts w:ascii="Calibri" w:eastAsia="Calibri" w:hAnsi="Calibri" w:cs="Calibri"/>
          <w:b/>
          <w:spacing w:val="9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A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UN</w:t>
      </w:r>
      <w:r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:</w:t>
      </w:r>
      <w:r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5.6</w:t>
      </w:r>
    </w:p>
    <w:p w:rsidR="002E310D" w:rsidRDefault="002E310D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634"/>
        <w:gridCol w:w="114"/>
        <w:gridCol w:w="1211"/>
        <w:gridCol w:w="114"/>
        <w:gridCol w:w="982"/>
        <w:gridCol w:w="1238"/>
      </w:tblGrid>
      <w:tr w:rsidR="002E310D">
        <w:trPr>
          <w:trHeight w:hRule="exact" w:val="271"/>
        </w:trPr>
        <w:tc>
          <w:tcPr>
            <w:tcW w:w="1296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2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</w:p>
        </w:tc>
        <w:tc>
          <w:tcPr>
            <w:tcW w:w="263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80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07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8"/>
              <w:ind w:left="814" w:right="79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SI</w:t>
            </w:r>
          </w:p>
        </w:tc>
        <w:tc>
          <w:tcPr>
            <w:tcW w:w="123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3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71"/>
        </w:trPr>
        <w:tc>
          <w:tcPr>
            <w:tcW w:w="1296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63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3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21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IT</w:t>
            </w:r>
          </w:p>
        </w:tc>
        <w:tc>
          <w:tcPr>
            <w:tcW w:w="123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4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17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2013</w:t>
            </w:r>
          </w:p>
        </w:tc>
        <w:tc>
          <w:tcPr>
            <w:tcW w:w="263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1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ga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ian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300,000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2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1622" w:right="160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H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300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000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3"/>
              <w:ind w:left="8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300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before="19" w:line="280" w:lineRule="exact"/>
        <w:rPr>
          <w:sz w:val="28"/>
          <w:szCs w:val="28"/>
        </w:rPr>
      </w:pPr>
    </w:p>
    <w:p w:rsidR="002E310D" w:rsidRDefault="00F40B58">
      <w:pPr>
        <w:spacing w:before="30" w:line="298" w:lineRule="auto"/>
        <w:ind w:left="3156" w:right="3164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pacing w:val="1"/>
          <w:sz w:val="17"/>
          <w:szCs w:val="17"/>
        </w:rPr>
        <w:t>M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>
        <w:rPr>
          <w:rFonts w:ascii="Calibri" w:eastAsia="Calibri" w:hAnsi="Calibri" w:cs="Calibri"/>
          <w:b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J</w:t>
      </w:r>
      <w:r>
        <w:rPr>
          <w:rFonts w:ascii="Calibri" w:eastAsia="Calibri" w:hAnsi="Calibri" w:cs="Calibri"/>
          <w:b/>
          <w:sz w:val="17"/>
          <w:szCs w:val="17"/>
        </w:rPr>
        <w:t>ID</w:t>
      </w:r>
      <w:r>
        <w:rPr>
          <w:rFonts w:ascii="Calibri" w:eastAsia="Calibri" w:hAnsi="Calibri" w:cs="Calibri"/>
          <w:b/>
          <w:spacing w:val="16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AT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-</w:t>
      </w:r>
      <w:r>
        <w:rPr>
          <w:rFonts w:ascii="Calibri" w:eastAsia="Calibri" w:hAnsi="Calibri" w:cs="Calibri"/>
          <w:b/>
          <w:w w:val="103"/>
          <w:sz w:val="17"/>
          <w:szCs w:val="17"/>
        </w:rPr>
        <w:t>T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 xml:space="preserve">UBAH </w:t>
      </w:r>
      <w:r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U</w:t>
      </w:r>
      <w:r>
        <w:rPr>
          <w:rFonts w:ascii="Calibri" w:eastAsia="Calibri" w:hAnsi="Calibri" w:cs="Calibri"/>
          <w:b/>
          <w:spacing w:val="13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pacing w:val="1"/>
          <w:w w:val="103"/>
          <w:sz w:val="17"/>
          <w:szCs w:val="17"/>
        </w:rPr>
        <w:t>B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E</w:t>
      </w:r>
      <w:r>
        <w:rPr>
          <w:rFonts w:ascii="Calibri" w:eastAsia="Calibri" w:hAnsi="Calibri" w:cs="Calibri"/>
          <w:b/>
          <w:w w:val="103"/>
          <w:sz w:val="17"/>
          <w:szCs w:val="17"/>
        </w:rPr>
        <w:t>S</w:t>
      </w:r>
      <w:r>
        <w:rPr>
          <w:rFonts w:ascii="Calibri" w:eastAsia="Calibri" w:hAnsi="Calibri" w:cs="Calibri"/>
          <w:b/>
          <w:spacing w:val="-1"/>
          <w:w w:val="103"/>
          <w:sz w:val="17"/>
          <w:szCs w:val="17"/>
        </w:rPr>
        <w:t>A</w:t>
      </w:r>
      <w:r>
        <w:rPr>
          <w:rFonts w:ascii="Calibri" w:eastAsia="Calibri" w:hAnsi="Calibri" w:cs="Calibri"/>
          <w:b/>
          <w:w w:val="103"/>
          <w:sz w:val="17"/>
          <w:szCs w:val="17"/>
        </w:rPr>
        <w:t>R</w:t>
      </w:r>
    </w:p>
    <w:p w:rsidR="002E310D" w:rsidRDefault="00F40B58">
      <w:pPr>
        <w:spacing w:line="200" w:lineRule="exact"/>
        <w:ind w:left="3053" w:right="3062"/>
        <w:jc w:val="center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b/>
          <w:sz w:val="17"/>
          <w:szCs w:val="17"/>
        </w:rPr>
        <w:t>P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>
        <w:rPr>
          <w:rFonts w:ascii="Calibri" w:eastAsia="Calibri" w:hAnsi="Calibri" w:cs="Calibri"/>
          <w:b/>
          <w:sz w:val="17"/>
          <w:szCs w:val="17"/>
        </w:rPr>
        <w:t>R</w:t>
      </w:r>
      <w:r>
        <w:rPr>
          <w:rFonts w:ascii="Calibri" w:eastAsia="Calibri" w:hAnsi="Calibri" w:cs="Calibri"/>
          <w:b/>
          <w:spacing w:val="10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31</w:t>
      </w:r>
      <w:r>
        <w:rPr>
          <w:rFonts w:ascii="Calibri" w:eastAsia="Calibri" w:hAnsi="Calibri" w:cs="Calibri"/>
          <w:b/>
          <w:spacing w:val="7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sz w:val="17"/>
          <w:szCs w:val="17"/>
        </w:rPr>
        <w:t>O</w:t>
      </w:r>
      <w:r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>
        <w:rPr>
          <w:rFonts w:ascii="Calibri" w:eastAsia="Calibri" w:hAnsi="Calibri" w:cs="Calibri"/>
          <w:b/>
          <w:sz w:val="17"/>
          <w:szCs w:val="17"/>
        </w:rPr>
        <w:t>TOBER</w:t>
      </w:r>
      <w:r>
        <w:rPr>
          <w:rFonts w:ascii="Calibri" w:eastAsia="Calibri" w:hAnsi="Calibri" w:cs="Calibri"/>
          <w:b/>
          <w:spacing w:val="22"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w w:val="103"/>
          <w:sz w:val="17"/>
          <w:szCs w:val="17"/>
        </w:rPr>
        <w:t>2013</w:t>
      </w:r>
    </w:p>
    <w:p w:rsidR="002E310D" w:rsidRDefault="002E310D">
      <w:pPr>
        <w:spacing w:before="19" w:line="260" w:lineRule="exact"/>
        <w:rPr>
          <w:sz w:val="26"/>
          <w:szCs w:val="26"/>
        </w:rPr>
      </w:pPr>
    </w:p>
    <w:p w:rsidR="002E310D" w:rsidRDefault="00D00EFF">
      <w:pPr>
        <w:spacing w:before="30" w:line="200" w:lineRule="exact"/>
        <w:ind w:left="134"/>
        <w:rPr>
          <w:rFonts w:ascii="Calibri" w:eastAsia="Calibri" w:hAnsi="Calibri" w:cs="Calibri"/>
          <w:sz w:val="17"/>
          <w:szCs w:val="17"/>
        </w:rPr>
      </w:pPr>
      <w:r>
        <w:rPr>
          <w:noProof/>
        </w:rPr>
        <w:pict>
          <v:group id="_x0000_s1079" style="position:absolute;left:0;text-align:left;margin-left:62.15pt;margin-top:617.55pt;width:363.9pt;height:.6pt;z-index:-251637760;mso-position-horizontal-relative:page;mso-position-vertical-relative:page" coordorigin="1243,12351" coordsize="7278,12">
            <v:shape id="_x0000_s1082" style="position:absolute;left:1248;top:12357;width:6275;height:0" coordorigin="1248,12357" coordsize="6275,0" path="m1248,12357r6275,e" filled="f" strokeweight=".58pt">
              <v:path arrowok="t"/>
            </v:shape>
            <v:shape id="_x0000_s1081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80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r w:rsidR="00F40B58"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17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R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z w:val="17"/>
          <w:szCs w:val="17"/>
        </w:rPr>
        <w:t>OV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SI</w:t>
      </w:r>
      <w:r w:rsidR="00F40B58"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D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pacing w:val="12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P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E</w:t>
      </w:r>
      <w:r w:rsidR="00F40B58">
        <w:rPr>
          <w:rFonts w:ascii="Calibri" w:eastAsia="Calibri" w:hAnsi="Calibri" w:cs="Calibri"/>
          <w:b/>
          <w:sz w:val="17"/>
          <w:szCs w:val="17"/>
        </w:rPr>
        <w:t>R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B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z w:val="17"/>
          <w:szCs w:val="17"/>
        </w:rPr>
        <w:t>I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KA</w:t>
      </w:r>
      <w:r w:rsidR="00F40B58">
        <w:rPr>
          <w:rFonts w:ascii="Calibri" w:eastAsia="Calibri" w:hAnsi="Calibri" w:cs="Calibri"/>
          <w:b/>
          <w:sz w:val="17"/>
          <w:szCs w:val="17"/>
        </w:rPr>
        <w:t xml:space="preserve">N                                                                                   </w:t>
      </w:r>
      <w:r w:rsidR="00F40B58">
        <w:rPr>
          <w:rFonts w:ascii="Calibri" w:eastAsia="Calibri" w:hAnsi="Calibri" w:cs="Calibri"/>
          <w:b/>
          <w:spacing w:val="2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pacing w:val="1"/>
          <w:sz w:val="17"/>
          <w:szCs w:val="17"/>
        </w:rPr>
        <w:t>N</w:t>
      </w:r>
      <w:r w:rsidR="00F40B58">
        <w:rPr>
          <w:rFonts w:ascii="Calibri" w:eastAsia="Calibri" w:hAnsi="Calibri" w:cs="Calibri"/>
          <w:b/>
          <w:sz w:val="17"/>
          <w:szCs w:val="17"/>
        </w:rPr>
        <w:t>O.</w:t>
      </w:r>
      <w:r w:rsidR="00F40B58">
        <w:rPr>
          <w:rFonts w:ascii="Calibri" w:eastAsia="Calibri" w:hAnsi="Calibri" w:cs="Calibri"/>
          <w:b/>
          <w:spacing w:val="9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A</w:t>
      </w:r>
      <w:r w:rsidR="00F40B58">
        <w:rPr>
          <w:rFonts w:ascii="Calibri" w:eastAsia="Calibri" w:hAnsi="Calibri" w:cs="Calibri"/>
          <w:b/>
          <w:spacing w:val="-1"/>
          <w:sz w:val="17"/>
          <w:szCs w:val="17"/>
        </w:rPr>
        <w:t>K</w:t>
      </w:r>
      <w:r w:rsidR="00F40B58">
        <w:rPr>
          <w:rFonts w:ascii="Calibri" w:eastAsia="Calibri" w:hAnsi="Calibri" w:cs="Calibri"/>
          <w:b/>
          <w:sz w:val="17"/>
          <w:szCs w:val="17"/>
        </w:rPr>
        <w:t>UN</w:t>
      </w:r>
      <w:r w:rsidR="00F40B58">
        <w:rPr>
          <w:rFonts w:ascii="Calibri" w:eastAsia="Calibri" w:hAnsi="Calibri" w:cs="Calibri"/>
          <w:b/>
          <w:spacing w:val="15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sz w:val="17"/>
          <w:szCs w:val="17"/>
        </w:rPr>
        <w:t>:</w:t>
      </w:r>
      <w:r w:rsidR="00F40B58">
        <w:rPr>
          <w:rFonts w:ascii="Calibri" w:eastAsia="Calibri" w:hAnsi="Calibri" w:cs="Calibri"/>
          <w:b/>
          <w:spacing w:val="3"/>
          <w:sz w:val="17"/>
          <w:szCs w:val="17"/>
        </w:rPr>
        <w:t xml:space="preserve"> </w:t>
      </w:r>
      <w:r w:rsidR="00F40B58">
        <w:rPr>
          <w:rFonts w:ascii="Calibri" w:eastAsia="Calibri" w:hAnsi="Calibri" w:cs="Calibri"/>
          <w:b/>
          <w:w w:val="103"/>
          <w:sz w:val="17"/>
          <w:szCs w:val="17"/>
        </w:rPr>
        <w:t>5.8</w:t>
      </w:r>
    </w:p>
    <w:p w:rsidR="002E310D" w:rsidRDefault="002E310D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634"/>
        <w:gridCol w:w="114"/>
        <w:gridCol w:w="1211"/>
        <w:gridCol w:w="114"/>
        <w:gridCol w:w="982"/>
        <w:gridCol w:w="1238"/>
      </w:tblGrid>
      <w:tr w:rsidR="002E310D">
        <w:trPr>
          <w:trHeight w:hRule="exact" w:val="271"/>
        </w:trPr>
        <w:tc>
          <w:tcPr>
            <w:tcW w:w="1296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28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</w:p>
        </w:tc>
        <w:tc>
          <w:tcPr>
            <w:tcW w:w="2634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80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GAN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307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8"/>
              <w:ind w:left="814" w:right="79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SI</w:t>
            </w:r>
          </w:p>
        </w:tc>
        <w:tc>
          <w:tcPr>
            <w:tcW w:w="1238" w:type="dxa"/>
            <w:vMerge w:val="restart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</w:tcPr>
          <w:p w:rsidR="002E310D" w:rsidRDefault="002E310D">
            <w:pPr>
              <w:spacing w:before="2" w:line="140" w:lineRule="exact"/>
              <w:rPr>
                <w:sz w:val="14"/>
                <w:szCs w:val="14"/>
              </w:rPr>
            </w:pPr>
          </w:p>
          <w:p w:rsidR="002E310D" w:rsidRDefault="00F40B58">
            <w:pPr>
              <w:ind w:left="36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O</w:t>
            </w:r>
          </w:p>
        </w:tc>
      </w:tr>
      <w:tr w:rsidR="002E310D">
        <w:trPr>
          <w:trHeight w:hRule="exact" w:val="271"/>
        </w:trPr>
        <w:tc>
          <w:tcPr>
            <w:tcW w:w="1296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2634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3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T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F40B58">
            <w:pPr>
              <w:spacing w:before="16"/>
              <w:ind w:left="21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IT</w:t>
            </w:r>
          </w:p>
        </w:tc>
        <w:tc>
          <w:tcPr>
            <w:tcW w:w="1238" w:type="dxa"/>
            <w:vMerge/>
            <w:tcBorders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4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22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ob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2013</w:t>
            </w:r>
          </w:p>
        </w:tc>
        <w:tc>
          <w:tcPr>
            <w:tcW w:w="263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1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Bia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asi</w:t>
            </w:r>
            <w:r>
              <w:rPr>
                <w:rFonts w:ascii="Calibri" w:eastAsia="Calibri" w:hAnsi="Calibri" w:cs="Calibri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7"/>
                <w:szCs w:val="17"/>
              </w:rPr>
              <w:t>eme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lih</w:t>
            </w:r>
            <w:r>
              <w:rPr>
                <w:rFonts w:ascii="Calibri" w:eastAsia="Calibri" w:hAnsi="Calibri" w:cs="Calibri"/>
                <w:spacing w:val="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raan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250,000</w:t>
            </w:r>
          </w:p>
        </w:tc>
        <w:tc>
          <w:tcPr>
            <w:tcW w:w="11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before="14"/>
              <w:ind w:left="7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</w:t>
            </w:r>
            <w:r>
              <w:rPr>
                <w:rFonts w:ascii="Calibri" w:eastAsia="Calibri" w:hAnsi="Calibri" w:cs="Calibri"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F40B58">
            <w:pPr>
              <w:spacing w:line="220" w:lineRule="exact"/>
              <w:ind w:left="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spacing w:val="2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2"/>
                <w:position w:val="1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w w:val="102"/>
                <w:position w:val="1"/>
                <w:sz w:val="19"/>
                <w:szCs w:val="19"/>
              </w:rPr>
              <w:t>0</w:t>
            </w:r>
          </w:p>
        </w:tc>
      </w:tr>
      <w:tr w:rsidR="002E310D">
        <w:trPr>
          <w:trHeight w:hRule="exact" w:val="258"/>
        </w:trPr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310D" w:rsidRDefault="002E310D"/>
        </w:tc>
      </w:tr>
      <w:tr w:rsidR="002E310D">
        <w:trPr>
          <w:trHeight w:hRule="exact" w:val="258"/>
        </w:trPr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1622" w:right="160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UML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H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250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000</w:t>
            </w:r>
          </w:p>
        </w:tc>
        <w:tc>
          <w:tcPr>
            <w:tcW w:w="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22"/>
              <w:ind w:lef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b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7"/>
                <w:szCs w:val="17"/>
              </w:rPr>
              <w:t>-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:rsidR="002E310D" w:rsidRDefault="00F40B58">
            <w:pPr>
              <w:spacing w:before="3"/>
              <w:ind w:left="8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</w:rPr>
              <w:t xml:space="preserve">Rp   </w:t>
            </w:r>
            <w:r>
              <w:rPr>
                <w:rFonts w:ascii="Calibri" w:eastAsia="Calibri" w:hAnsi="Calibri" w:cs="Calibri"/>
                <w:b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250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9"/>
                <w:szCs w:val="19"/>
              </w:rPr>
              <w:t>00</w:t>
            </w:r>
            <w:r>
              <w:rPr>
                <w:rFonts w:ascii="Calibri" w:eastAsia="Calibri" w:hAnsi="Calibri" w:cs="Calibri"/>
                <w:b/>
                <w:w w:val="102"/>
                <w:sz w:val="19"/>
                <w:szCs w:val="19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4" w:line="280" w:lineRule="exact"/>
        <w:rPr>
          <w:sz w:val="28"/>
          <w:szCs w:val="28"/>
        </w:rPr>
      </w:pPr>
    </w:p>
    <w:p w:rsidR="002E310D" w:rsidRDefault="00D00EFF">
      <w:pPr>
        <w:spacing w:before="16"/>
        <w:ind w:left="32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780" w:bottom="280" w:left="1040" w:header="720" w:footer="720" w:gutter="0"/>
          <w:cols w:space="720"/>
        </w:sectPr>
      </w:pPr>
      <w:r>
        <w:rPr>
          <w:noProof/>
        </w:rPr>
        <w:pict>
          <v:group id="_x0000_s1074" style="position:absolute;left:0;text-align:left;margin-left:376.2pt;margin-top:.35pt;width:33pt;height:17.9pt;z-index:-251636736;mso-position-horizontal-relative:page" coordorigin="7524,7" coordsize="660,358">
            <v:shape id="_x0000_s1078" type="#_x0000_t75" style="position:absolute;left:7524;top:77;width:660;height:288">
              <v:imagedata r:id="rId5" o:title=""/>
            </v:shape>
            <v:shape id="_x0000_s1077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76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75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123</w:t>
      </w:r>
    </w:p>
    <w:p w:rsidR="002E310D" w:rsidRDefault="002E310D">
      <w:pPr>
        <w:spacing w:before="8" w:line="140" w:lineRule="exact"/>
        <w:rPr>
          <w:sz w:val="14"/>
          <w:szCs w:val="14"/>
        </w:rPr>
      </w:pPr>
    </w:p>
    <w:p w:rsidR="002E310D" w:rsidRDefault="00F40B58">
      <w:pPr>
        <w:spacing w:before="11"/>
        <w:ind w:left="1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c.  </w:t>
      </w:r>
      <w:r>
        <w:rPr>
          <w:rFonts w:ascii="Calibri" w:eastAsia="Calibri" w:hAnsi="Calibri" w:cs="Calibri"/>
          <w:b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Ner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ca 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ld</w:t>
      </w:r>
      <w:r>
        <w:rPr>
          <w:rFonts w:ascii="Calibri" w:eastAsia="Calibri" w:hAnsi="Calibri" w:cs="Calibri"/>
          <w:b/>
          <w:sz w:val="24"/>
          <w:szCs w:val="24"/>
        </w:rPr>
        <w:t>o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513" w:right="7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 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 se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ap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alam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alam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isi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ira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o  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ai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ode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unn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ari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embu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secara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 ses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ode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F40B58">
      <w:pPr>
        <w:spacing w:line="280" w:lineRule="exact"/>
        <w:ind w:left="513" w:right="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aca</w:t>
      </w:r>
      <w:r>
        <w:rPr>
          <w:rFonts w:ascii="Calibri" w:eastAsia="Calibri" w:hAnsi="Calibri" w:cs="Calibri"/>
          <w:spacing w:val="27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2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ila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an</w:t>
      </w:r>
      <w:r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gece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2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60" w:lineRule="auto"/>
        <w:ind w:left="513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agai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asar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yus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ah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aca</w:t>
      </w:r>
    </w:p>
    <w:p w:rsidR="002E310D" w:rsidRDefault="00D00EFF">
      <w:pPr>
        <w:spacing w:line="280" w:lineRule="exact"/>
        <w:ind w:left="513" w:right="907"/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072" style="position:absolute;left:0;text-align:left;margin-left:68.2pt;margin-top:608.25pt;width:351.35pt;height:0;z-index:-251635712;mso-position-horizontal-relative:page;mso-position-vertical-relative:page" coordorigin="1364,12165" coordsize="7027,0">
            <v:shape id="_x0000_s1073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z w:val="24"/>
          <w:szCs w:val="24"/>
        </w:rPr>
        <w:t>sal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>an m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nu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j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kk</w:t>
      </w:r>
      <w:r w:rsidR="00F40B58">
        <w:rPr>
          <w:rFonts w:ascii="Calibri" w:eastAsia="Calibri" w:hAnsi="Calibri" w:cs="Calibri"/>
          <w:sz w:val="24"/>
          <w:szCs w:val="24"/>
        </w:rPr>
        <w:t>an j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ml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h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sa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yang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sama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(bala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F40B58">
        <w:rPr>
          <w:rFonts w:ascii="Calibri" w:eastAsia="Calibri" w:hAnsi="Calibri" w:cs="Calibri"/>
          <w:sz w:val="24"/>
          <w:szCs w:val="24"/>
        </w:rPr>
        <w:t>e).</w:t>
      </w:r>
    </w:p>
    <w:p w:rsidR="002E310D" w:rsidRDefault="002E310D">
      <w:pPr>
        <w:spacing w:before="6" w:line="140" w:lineRule="exact"/>
        <w:rPr>
          <w:sz w:val="15"/>
          <w:szCs w:val="15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  <w:sectPr w:rsidR="002E310D">
          <w:pgSz w:w="9640" w:h="13620"/>
          <w:pgMar w:top="1260" w:right="1020" w:bottom="280" w:left="1340" w:header="720" w:footer="720" w:gutter="0"/>
          <w:cols w:space="720"/>
        </w:sectPr>
      </w:pPr>
    </w:p>
    <w:p w:rsidR="002E310D" w:rsidRDefault="00D00EFF">
      <w:pPr>
        <w:spacing w:before="82"/>
        <w:ind w:left="24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67" style="position:absolute;left:0;text-align:left;margin-left:73.9pt;margin-top:.4pt;width:32.3pt;height:17.9pt;z-index:-251634688;mso-position-horizontal-relative:page" coordorigin="1478,8" coordsize="646,358">
            <v:shape id="_x0000_s1071" type="#_x0000_t75" style="position:absolute;left:1466;top:78;width:658;height:288">
              <v:imagedata r:id="rId5" o:title=""/>
            </v:shape>
            <v:shape id="_x0000_s1070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69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68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124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1340" w:header="720" w:footer="720" w:gutter="0"/>
          <w:cols w:num="2" w:space="720" w:equalWidth="0">
            <w:col w:w="6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F40B58">
      <w:pPr>
        <w:spacing w:before="64" w:line="261" w:lineRule="auto"/>
        <w:ind w:left="3087" w:right="308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pacing w:val="-1"/>
          <w:w w:val="89"/>
          <w:sz w:val="21"/>
          <w:szCs w:val="21"/>
        </w:rPr>
        <w:t>MAS</w:t>
      </w:r>
      <w:r>
        <w:rPr>
          <w:rFonts w:ascii="Calibri" w:eastAsia="Calibri" w:hAnsi="Calibri" w:cs="Calibri"/>
          <w:b/>
          <w:w w:val="89"/>
          <w:sz w:val="21"/>
          <w:szCs w:val="21"/>
        </w:rPr>
        <w:t>JID</w:t>
      </w:r>
      <w:r>
        <w:rPr>
          <w:rFonts w:ascii="Calibri" w:eastAsia="Calibri" w:hAnsi="Calibri" w:cs="Calibri"/>
          <w:b/>
          <w:spacing w:val="-3"/>
          <w:w w:val="8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A</w:t>
      </w:r>
      <w:r>
        <w:rPr>
          <w:rFonts w:ascii="Calibri" w:eastAsia="Calibri" w:hAnsi="Calibri" w:cs="Calibri"/>
          <w:b/>
          <w:spacing w:val="-6"/>
          <w:w w:val="90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5"/>
          <w:w w:val="90"/>
          <w:sz w:val="21"/>
          <w:szCs w:val="21"/>
        </w:rPr>
        <w:t>-</w:t>
      </w:r>
      <w:r>
        <w:rPr>
          <w:rFonts w:ascii="Calibri" w:eastAsia="Calibri" w:hAnsi="Calibri" w:cs="Calibri"/>
          <w:b/>
          <w:spacing w:val="-6"/>
          <w:w w:val="90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A</w:t>
      </w:r>
      <w:r>
        <w:rPr>
          <w:rFonts w:ascii="Calibri" w:eastAsia="Calibri" w:hAnsi="Calibri" w:cs="Calibri"/>
          <w:b/>
          <w:spacing w:val="3"/>
          <w:w w:val="90"/>
          <w:sz w:val="21"/>
          <w:szCs w:val="21"/>
        </w:rPr>
        <w:t>U</w:t>
      </w:r>
      <w:r>
        <w:rPr>
          <w:rFonts w:ascii="Calibri" w:eastAsia="Calibri" w:hAnsi="Calibri" w:cs="Calibri"/>
          <w:b/>
          <w:spacing w:val="-5"/>
          <w:w w:val="90"/>
          <w:sz w:val="21"/>
          <w:szCs w:val="21"/>
        </w:rPr>
        <w:t>B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A</w:t>
      </w:r>
      <w:r>
        <w:rPr>
          <w:rFonts w:ascii="Calibri" w:eastAsia="Calibri" w:hAnsi="Calibri" w:cs="Calibri"/>
          <w:b/>
          <w:w w:val="90"/>
          <w:sz w:val="21"/>
          <w:szCs w:val="21"/>
        </w:rPr>
        <w:t xml:space="preserve">H </w:t>
      </w:r>
      <w:r>
        <w:rPr>
          <w:rFonts w:ascii="Calibri" w:eastAsia="Calibri" w:hAnsi="Calibri" w:cs="Calibri"/>
          <w:b/>
          <w:spacing w:val="1"/>
          <w:w w:val="89"/>
          <w:sz w:val="21"/>
          <w:szCs w:val="21"/>
        </w:rPr>
        <w:t>N</w:t>
      </w:r>
      <w:r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>E</w:t>
      </w:r>
      <w:r>
        <w:rPr>
          <w:rFonts w:ascii="Calibri" w:eastAsia="Calibri" w:hAnsi="Calibri" w:cs="Calibri"/>
          <w:b/>
          <w:spacing w:val="-5"/>
          <w:w w:val="89"/>
          <w:sz w:val="21"/>
          <w:szCs w:val="21"/>
        </w:rPr>
        <w:t>R</w:t>
      </w:r>
      <w:r>
        <w:rPr>
          <w:rFonts w:ascii="Calibri" w:eastAsia="Calibri" w:hAnsi="Calibri" w:cs="Calibri"/>
          <w:b/>
          <w:spacing w:val="-1"/>
          <w:w w:val="89"/>
          <w:sz w:val="21"/>
          <w:szCs w:val="21"/>
        </w:rPr>
        <w:t>A</w:t>
      </w:r>
      <w:r>
        <w:rPr>
          <w:rFonts w:ascii="Calibri" w:eastAsia="Calibri" w:hAnsi="Calibri" w:cs="Calibri"/>
          <w:b/>
          <w:w w:val="89"/>
          <w:sz w:val="21"/>
          <w:szCs w:val="21"/>
        </w:rPr>
        <w:t xml:space="preserve">CA </w:t>
      </w:r>
      <w:r>
        <w:rPr>
          <w:rFonts w:ascii="Calibri" w:eastAsia="Calibri" w:hAnsi="Calibri" w:cs="Calibri"/>
          <w:b/>
          <w:spacing w:val="-1"/>
          <w:w w:val="90"/>
          <w:sz w:val="21"/>
          <w:szCs w:val="21"/>
        </w:rPr>
        <w:t>SA</w:t>
      </w:r>
      <w:r>
        <w:rPr>
          <w:rFonts w:ascii="Calibri" w:eastAsia="Calibri" w:hAnsi="Calibri" w:cs="Calibri"/>
          <w:b/>
          <w:spacing w:val="-5"/>
          <w:w w:val="90"/>
          <w:sz w:val="21"/>
          <w:szCs w:val="21"/>
        </w:rPr>
        <w:t>L</w:t>
      </w:r>
      <w:r>
        <w:rPr>
          <w:rFonts w:ascii="Calibri" w:eastAsia="Calibri" w:hAnsi="Calibri" w:cs="Calibri"/>
          <w:b/>
          <w:spacing w:val="-6"/>
          <w:w w:val="90"/>
          <w:sz w:val="21"/>
          <w:szCs w:val="21"/>
        </w:rPr>
        <w:t>D</w:t>
      </w:r>
      <w:r>
        <w:rPr>
          <w:rFonts w:ascii="Calibri" w:eastAsia="Calibri" w:hAnsi="Calibri" w:cs="Calibri"/>
          <w:b/>
          <w:w w:val="90"/>
          <w:sz w:val="21"/>
          <w:szCs w:val="21"/>
        </w:rPr>
        <w:t>O</w:t>
      </w:r>
    </w:p>
    <w:p w:rsidR="002E310D" w:rsidRDefault="00D00EFF">
      <w:pPr>
        <w:spacing w:line="240" w:lineRule="exact"/>
        <w:ind w:left="3020" w:right="3008"/>
        <w:jc w:val="center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pict>
          <v:group id="_x0000_s1063" style="position:absolute;left:0;text-align:left;margin-left:62.15pt;margin-top:617.55pt;width:363.9pt;height:.6pt;z-index:-251633664;mso-position-horizontal-relative:page;mso-position-vertical-relative:page" coordorigin="1243,12351" coordsize="7278,12">
            <v:shape id="_x0000_s1066" style="position:absolute;left:1248;top:12357;width:6275;height:0" coordorigin="1248,12357" coordsize="6275,0" path="m1248,12357r6275,e" filled="f" strokeweight=".58pt">
              <v:path arrowok="t"/>
            </v:shape>
            <v:shape id="_x0000_s1065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64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P</w:t>
      </w:r>
      <w:r w:rsidR="00F40B58"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>E</w: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R</w:t>
      </w:r>
      <w:r w:rsidR="00F40B58">
        <w:rPr>
          <w:rFonts w:ascii="Calibri" w:eastAsia="Calibri" w:hAnsi="Calibri" w:cs="Calibri"/>
          <w:b/>
          <w:spacing w:val="-7"/>
          <w:w w:val="89"/>
          <w:sz w:val="21"/>
          <w:szCs w:val="21"/>
        </w:rPr>
        <w:t xml:space="preserve"> 3</w: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1</w:t>
      </w:r>
      <w:r w:rsidR="00F40B58">
        <w:rPr>
          <w:rFonts w:ascii="Calibri" w:eastAsia="Calibri" w:hAnsi="Calibri" w:cs="Calibri"/>
          <w:b/>
          <w:spacing w:val="-11"/>
          <w:w w:val="89"/>
          <w:sz w:val="21"/>
          <w:szCs w:val="21"/>
        </w:rPr>
        <w:t xml:space="preserve"> </w:t>
      </w:r>
      <w:r w:rsidR="00F40B58">
        <w:rPr>
          <w:rFonts w:ascii="Calibri" w:eastAsia="Calibri" w:hAnsi="Calibri" w:cs="Calibri"/>
          <w:b/>
          <w:spacing w:val="-2"/>
          <w:w w:val="89"/>
          <w:sz w:val="21"/>
          <w:szCs w:val="21"/>
        </w:rPr>
        <w:t>O</w:t>
      </w:r>
      <w:r w:rsidR="00F40B58">
        <w:rPr>
          <w:rFonts w:ascii="Calibri" w:eastAsia="Calibri" w:hAnsi="Calibri" w:cs="Calibri"/>
          <w:b/>
          <w:spacing w:val="-3"/>
          <w:w w:val="89"/>
          <w:sz w:val="21"/>
          <w:szCs w:val="21"/>
        </w:rPr>
        <w:t>K</w:t>
      </w:r>
      <w:r w:rsidR="00F40B58">
        <w:rPr>
          <w:rFonts w:ascii="Calibri" w:eastAsia="Calibri" w:hAnsi="Calibri" w:cs="Calibri"/>
          <w:b/>
          <w:spacing w:val="-5"/>
          <w:w w:val="89"/>
          <w:sz w:val="21"/>
          <w:szCs w:val="21"/>
        </w:rPr>
        <w:t>T</w:t>
      </w:r>
      <w:r w:rsidR="00F40B58">
        <w:rPr>
          <w:rFonts w:ascii="Calibri" w:eastAsia="Calibri" w:hAnsi="Calibri" w:cs="Calibri"/>
          <w:b/>
          <w:spacing w:val="-2"/>
          <w:w w:val="89"/>
          <w:sz w:val="21"/>
          <w:szCs w:val="21"/>
        </w:rPr>
        <w:t>O</w:t>
      </w:r>
      <w:r w:rsidR="00F40B58"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>BE</w:t>
      </w:r>
      <w:r w:rsidR="00F40B58">
        <w:rPr>
          <w:rFonts w:ascii="Calibri" w:eastAsia="Calibri" w:hAnsi="Calibri" w:cs="Calibri"/>
          <w:b/>
          <w:w w:val="89"/>
          <w:sz w:val="21"/>
          <w:szCs w:val="21"/>
        </w:rPr>
        <w:t>R</w:t>
      </w:r>
      <w:r w:rsidR="00F40B58">
        <w:rPr>
          <w:rFonts w:ascii="Calibri" w:eastAsia="Calibri" w:hAnsi="Calibri" w:cs="Calibri"/>
          <w:b/>
          <w:spacing w:val="-4"/>
          <w:w w:val="89"/>
          <w:sz w:val="21"/>
          <w:szCs w:val="21"/>
        </w:rPr>
        <w:t xml:space="preserve"> </w:t>
      </w:r>
      <w:r w:rsidR="00F40B58">
        <w:rPr>
          <w:rFonts w:ascii="Calibri" w:eastAsia="Calibri" w:hAnsi="Calibri" w:cs="Calibri"/>
          <w:b/>
          <w:spacing w:val="-8"/>
          <w:w w:val="90"/>
          <w:sz w:val="21"/>
          <w:szCs w:val="21"/>
        </w:rPr>
        <w:t>201</w:t>
      </w:r>
      <w:r w:rsidR="00F40B58">
        <w:rPr>
          <w:rFonts w:ascii="Calibri" w:eastAsia="Calibri" w:hAnsi="Calibri" w:cs="Calibri"/>
          <w:b/>
          <w:w w:val="90"/>
          <w:sz w:val="21"/>
          <w:szCs w:val="21"/>
        </w:rPr>
        <w:t>3</w:t>
      </w:r>
    </w:p>
    <w:p w:rsidR="002E310D" w:rsidRDefault="002E310D">
      <w:pPr>
        <w:spacing w:before="8" w:line="140" w:lineRule="exact"/>
        <w:rPr>
          <w:sz w:val="14"/>
          <w:szCs w:val="14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3600"/>
        <w:gridCol w:w="101"/>
        <w:gridCol w:w="1381"/>
        <w:gridCol w:w="102"/>
        <w:gridCol w:w="1279"/>
      </w:tblGrid>
      <w:tr w:rsidR="002E310D">
        <w:trPr>
          <w:trHeight w:hRule="exact" w:val="294"/>
        </w:trPr>
        <w:tc>
          <w:tcPr>
            <w:tcW w:w="1089" w:type="dxa"/>
            <w:vMerge w:val="restart"/>
            <w:tcBorders>
              <w:top w:val="single" w:sz="12" w:space="0" w:color="000000"/>
              <w:left w:val="single" w:sz="11" w:space="0" w:color="000000"/>
              <w:right w:val="single" w:sz="11" w:space="0" w:color="000000"/>
            </w:tcBorders>
          </w:tcPr>
          <w:p w:rsidR="002E310D" w:rsidRDefault="002E310D">
            <w:pPr>
              <w:spacing w:before="7" w:line="160" w:lineRule="exact"/>
              <w:rPr>
                <w:sz w:val="17"/>
                <w:szCs w:val="17"/>
              </w:rPr>
            </w:pPr>
          </w:p>
          <w:p w:rsidR="002E310D" w:rsidRDefault="00F40B58">
            <w:pPr>
              <w:ind w:left="1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w w:val="90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2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w w:val="90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3599" w:type="dxa"/>
            <w:vMerge w:val="restart"/>
            <w:tcBorders>
              <w:top w:val="single" w:sz="12" w:space="0" w:color="000000"/>
              <w:left w:val="single" w:sz="11" w:space="0" w:color="000000"/>
              <w:right w:val="single" w:sz="11" w:space="0" w:color="000000"/>
            </w:tcBorders>
          </w:tcPr>
          <w:p w:rsidR="002E310D" w:rsidRDefault="002E310D">
            <w:pPr>
              <w:spacing w:before="7" w:line="160" w:lineRule="exact"/>
              <w:rPr>
                <w:sz w:val="17"/>
                <w:szCs w:val="17"/>
              </w:rPr>
            </w:pPr>
          </w:p>
          <w:p w:rsidR="002E310D" w:rsidRDefault="00F40B58">
            <w:pPr>
              <w:ind w:left="9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4"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7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90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w w:val="90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10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)</w:t>
            </w:r>
          </w:p>
        </w:tc>
        <w:tc>
          <w:tcPr>
            <w:tcW w:w="101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1483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23"/>
              <w:ind w:left="466" w:right="45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w w:val="91"/>
                <w:sz w:val="18"/>
                <w:szCs w:val="18"/>
              </w:rPr>
              <w:t>O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37"/>
              <w:ind w:left="3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</w:tr>
      <w:tr w:rsidR="002E310D">
        <w:trPr>
          <w:trHeight w:hRule="exact" w:val="294"/>
        </w:trPr>
        <w:tc>
          <w:tcPr>
            <w:tcW w:w="1089" w:type="dxa"/>
            <w:vMerge/>
            <w:tcBorders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3599" w:type="dxa"/>
            <w:vMerge/>
            <w:tcBorders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101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2E310D"/>
        </w:tc>
        <w:tc>
          <w:tcPr>
            <w:tcW w:w="1483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23"/>
              <w:ind w:left="491" w:right="47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3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4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w w:val="91"/>
                <w:sz w:val="18"/>
                <w:szCs w:val="18"/>
              </w:rPr>
              <w:t>T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2E310D" w:rsidRDefault="00F40B58">
            <w:pPr>
              <w:spacing w:before="37"/>
              <w:ind w:left="3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-6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</w:t>
            </w:r>
          </w:p>
        </w:tc>
      </w:tr>
      <w:tr w:rsidR="002E310D">
        <w:trPr>
          <w:trHeight w:hRule="exact" w:val="287"/>
        </w:trPr>
        <w:tc>
          <w:tcPr>
            <w:tcW w:w="10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35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013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3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550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1</w:t>
            </w:r>
          </w:p>
        </w:tc>
        <w:tc>
          <w:tcPr>
            <w:tcW w:w="3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 w:right="-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0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(S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hubu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033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8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5"/>
                <w:w w:val="90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9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0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9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3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4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850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5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700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6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900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9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800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58" w:right="35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58" w:right="35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5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</w:tr>
      <w:tr w:rsidR="002E310D">
        <w:trPr>
          <w:trHeight w:hRule="exact" w:val="363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2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2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4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300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6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300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396" w:right="4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5"/>
                <w:w w:val="9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4"/>
                <w:w w:val="91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8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9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pacing w:val="9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9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9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6"/>
                <w:w w:val="9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      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64"/>
        </w:trPr>
        <w:tc>
          <w:tcPr>
            <w:tcW w:w="4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65"/>
              <w:ind w:left="1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   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14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</w:p>
        </w:tc>
        <w:tc>
          <w:tcPr>
            <w:tcW w:w="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65"/>
              <w:ind w:left="1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4"/>
                <w:w w:val="90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w w:val="90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spacing w:val="3"/>
                <w:w w:val="9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14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b/>
                <w:spacing w:val="-5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9" w:line="220" w:lineRule="exact"/>
        <w:rPr>
          <w:sz w:val="22"/>
          <w:szCs w:val="22"/>
        </w:rPr>
      </w:pPr>
    </w:p>
    <w:p w:rsidR="002E310D" w:rsidRDefault="00D00EFF">
      <w:pPr>
        <w:spacing w:before="16"/>
        <w:ind w:left="42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080" w:right="920" w:bottom="280" w:left="940" w:header="720" w:footer="720" w:gutter="0"/>
          <w:cols w:space="720"/>
        </w:sectPr>
      </w:pPr>
      <w:r>
        <w:rPr>
          <w:noProof/>
        </w:rPr>
        <w:pict>
          <v:group id="_x0000_s1058" style="position:absolute;left:0;text-align:left;margin-left:376.2pt;margin-top:.35pt;width:33pt;height:17.9pt;z-index:-251632640;mso-position-horizontal-relative:page" coordorigin="7524,7" coordsize="660,358">
            <v:shape id="_x0000_s1062" type="#_x0000_t75" style="position:absolute;left:7524;top:77;width:660;height:288">
              <v:imagedata r:id="rId5" o:title=""/>
            </v:shape>
            <v:shape id="_x0000_s1061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60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59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125</w:t>
      </w:r>
    </w:p>
    <w:p w:rsidR="002E310D" w:rsidRDefault="00D00EFF">
      <w:pPr>
        <w:spacing w:before="44" w:line="280" w:lineRule="exact"/>
        <w:ind w:left="55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056" style="position:absolute;left:0;text-align:left;margin-left:68.2pt;margin-top:608.25pt;width:351.35pt;height:0;z-index:-251631616;mso-position-horizontal-relative:page;mso-position-vertical-relative:page" coordorigin="1364,12165" coordsize="7027,0">
            <v:shape id="_x0000_s1057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 xml:space="preserve">.  </w:t>
      </w:r>
      <w:r w:rsidR="00F40B58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an S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b</w:t>
      </w:r>
      <w:r w:rsidR="00F40B58">
        <w:rPr>
          <w:rFonts w:ascii="Calibri" w:eastAsia="Calibri" w:hAnsi="Calibri" w:cs="Calibri"/>
          <w:sz w:val="24"/>
          <w:szCs w:val="24"/>
        </w:rPr>
        <w:t>er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e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gg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F40B58">
        <w:rPr>
          <w:rFonts w:ascii="Calibri" w:eastAsia="Calibri" w:hAnsi="Calibri" w:cs="Calibri"/>
          <w:sz w:val="24"/>
          <w:szCs w:val="24"/>
        </w:rPr>
        <w:t xml:space="preserve">aan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a</w:t>
      </w:r>
    </w:p>
    <w:p w:rsidR="002E310D" w:rsidRDefault="002E310D">
      <w:pPr>
        <w:spacing w:before="5" w:line="160" w:lineRule="exact"/>
        <w:rPr>
          <w:sz w:val="17"/>
          <w:szCs w:val="17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4133"/>
        <w:gridCol w:w="1289"/>
        <w:gridCol w:w="1422"/>
      </w:tblGrid>
      <w:tr w:rsidR="002E310D">
        <w:trPr>
          <w:trHeight w:hRule="exact" w:val="1594"/>
        </w:trPr>
        <w:tc>
          <w:tcPr>
            <w:tcW w:w="7445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F40B58">
            <w:pPr>
              <w:ind w:left="2812" w:right="279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MAS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JID</w:t>
            </w:r>
            <w:r>
              <w:rPr>
                <w:rFonts w:ascii="Calibri" w:eastAsia="Calibri" w:hAnsi="Calibri" w:cs="Calibri"/>
                <w:b/>
                <w:spacing w:val="-3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w w:val="87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3"/>
                <w:w w:val="87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H</w:t>
            </w:r>
          </w:p>
          <w:p w:rsidR="002E310D" w:rsidRDefault="00F40B58">
            <w:pPr>
              <w:spacing w:before="24" w:line="259" w:lineRule="auto"/>
              <w:ind w:left="1707" w:right="169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w w:val="8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6"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N P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5"/>
                <w:w w:val="86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2"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3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6"/>
                <w:w w:val="87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w w:val="87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8"/>
                <w:w w:val="86"/>
                <w:sz w:val="24"/>
                <w:szCs w:val="24"/>
              </w:rPr>
              <w:t xml:space="preserve"> 3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spacing w:val="-12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8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w w:val="86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w w:val="8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201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3</w:t>
            </w:r>
          </w:p>
        </w:tc>
      </w:tr>
      <w:tr w:rsidR="002E310D">
        <w:trPr>
          <w:trHeight w:hRule="exact" w:val="333"/>
        </w:trPr>
        <w:tc>
          <w:tcPr>
            <w:tcW w:w="7445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D7D7D7"/>
          </w:tcPr>
          <w:p w:rsidR="002E310D" w:rsidRDefault="000663A5" w:rsidP="000663A5">
            <w:pPr>
              <w:spacing w:before="46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SUMBER DANA</w:t>
            </w:r>
          </w:p>
        </w:tc>
      </w:tr>
      <w:tr w:rsidR="002E310D">
        <w:trPr>
          <w:trHeight w:hRule="exact" w:val="325"/>
        </w:trPr>
        <w:tc>
          <w:tcPr>
            <w:tcW w:w="602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90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>aa</w:t>
            </w:r>
            <w:r>
              <w:rPr>
                <w:rFonts w:ascii="Calibri" w:eastAsia="Calibri" w:hAnsi="Calibri" w:cs="Calibri"/>
                <w:w w:val="90"/>
              </w:rPr>
              <w:t>n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90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0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90"/>
              </w:rPr>
              <w:t>t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>a</w:t>
            </w:r>
            <w:r>
              <w:rPr>
                <w:rFonts w:ascii="Calibri" w:eastAsia="Calibri" w:hAnsi="Calibri" w:cs="Calibri"/>
                <w:w w:val="90"/>
              </w:rPr>
              <w:t>l</w:t>
            </w:r>
            <w:r>
              <w:rPr>
                <w:rFonts w:ascii="Calibri" w:eastAsia="Calibri" w:hAnsi="Calibri" w:cs="Calibri"/>
                <w:spacing w:val="20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0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90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0"/>
              </w:rPr>
              <w:t>a</w:t>
            </w:r>
            <w:r>
              <w:rPr>
                <w:rFonts w:ascii="Calibri" w:eastAsia="Calibri" w:hAnsi="Calibri" w:cs="Calibri"/>
                <w:w w:val="90"/>
              </w:rPr>
              <w:t>l</w:t>
            </w:r>
            <w:r>
              <w:rPr>
                <w:rFonts w:ascii="Calibri" w:eastAsia="Calibri" w:hAnsi="Calibri" w:cs="Calibri"/>
                <w:spacing w:val="18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1"/>
              </w:rPr>
              <w:t>(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hubu</w:t>
            </w:r>
            <w:r>
              <w:rPr>
                <w:rFonts w:ascii="Calibri" w:eastAsia="Calibri" w:hAnsi="Calibri" w:cs="Calibri"/>
                <w:w w:val="91"/>
              </w:rPr>
              <w:t>h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b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033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14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  <w:spacing w:val="2"/>
              </w:rPr>
              <w:t>u</w:t>
            </w:r>
            <w:r>
              <w:rPr>
                <w:rFonts w:ascii="Calibri" w:eastAsia="Calibri" w:hAnsi="Calibri" w:cs="Calibri"/>
                <w:spacing w:val="-5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'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3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030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W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6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g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250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k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850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f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q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 xml:space="preserve"> 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n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700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Z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900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W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k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800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f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q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 xml:space="preserve"> 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-5"/>
              </w:rPr>
              <w:t>t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</w:tr>
      <w:tr w:rsidR="002E310D">
        <w:trPr>
          <w:trHeight w:hRule="exact" w:val="333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4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9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f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q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 xml:space="preserve"> P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1"/>
              </w:rPr>
              <w:t>y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H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15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I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2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29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2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4735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 w:rsidP="000663A5">
            <w:pPr>
              <w:spacing w:before="46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w w:val="90"/>
              </w:rPr>
              <w:t>O</w:t>
            </w: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w w:val="90"/>
              </w:rPr>
              <w:t>L</w:t>
            </w:r>
            <w:r>
              <w:rPr>
                <w:rFonts w:ascii="Calibri" w:eastAsia="Calibri" w:hAnsi="Calibri" w:cs="Calibri"/>
                <w:b/>
                <w:spacing w:val="12"/>
                <w:w w:val="90"/>
              </w:rPr>
              <w:t xml:space="preserve"> </w:t>
            </w:r>
            <w:r w:rsidR="000663A5">
              <w:rPr>
                <w:rFonts w:ascii="Calibri" w:eastAsia="Calibri" w:hAnsi="Calibri" w:cs="Calibri"/>
                <w:b/>
                <w:spacing w:val="12"/>
                <w:w w:val="90"/>
              </w:rPr>
              <w:t>SUMBER DANA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F40B58">
            <w:pPr>
              <w:spacing w:before="8" w:line="280" w:lineRule="exact"/>
              <w:ind w:left="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14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663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00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0</w:t>
            </w:r>
          </w:p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7445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  <w:shd w:val="clear" w:color="auto" w:fill="D7D7D7"/>
          </w:tcPr>
          <w:p w:rsidR="002E310D" w:rsidRDefault="000663A5" w:rsidP="000663A5">
            <w:pPr>
              <w:spacing w:before="46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4"/>
              </w:rPr>
              <w:t>PENGGUNAAN DANA</w:t>
            </w:r>
          </w:p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0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0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H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ono</w:t>
            </w:r>
            <w:r>
              <w:rPr>
                <w:rFonts w:ascii="Calibri" w:eastAsia="Calibri" w:hAnsi="Calibri" w:cs="Calibri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7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u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14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250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0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c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5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a</w:t>
            </w:r>
            <w:r>
              <w:rPr>
                <w:rFonts w:ascii="Calibri" w:eastAsia="Calibri" w:hAnsi="Calibri" w:cs="Calibri"/>
                <w:spacing w:val="1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K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ho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J</w:t>
            </w:r>
            <w:r>
              <w:rPr>
                <w:rFonts w:ascii="Calibri" w:eastAsia="Calibri" w:hAnsi="Calibri" w:cs="Calibri"/>
                <w:spacing w:val="2"/>
              </w:rPr>
              <w:t>u</w:t>
            </w:r>
            <w:r>
              <w:rPr>
                <w:rFonts w:ascii="Calibri" w:eastAsia="Calibri" w:hAnsi="Calibri" w:cs="Calibri"/>
                <w:spacing w:val="-5"/>
              </w:rPr>
              <w:t>m</w:t>
            </w:r>
            <w:r>
              <w:rPr>
                <w:rFonts w:ascii="Calibri" w:eastAsia="Calibri" w:hAnsi="Calibri" w:cs="Calibri"/>
                <w:spacing w:val="2"/>
              </w:rPr>
              <w:t>'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L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T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po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300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31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1"/>
              </w:rPr>
              <w:t>g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j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300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33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5"/>
              </w:rPr>
              <w:t>5</w:t>
            </w:r>
            <w:r>
              <w:rPr>
                <w:rFonts w:ascii="Calibri" w:eastAsia="Calibri" w:hAnsi="Calibri" w:cs="Calibri"/>
                <w:spacing w:val="-4"/>
              </w:rPr>
              <w:t>.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15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b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91"/>
              </w:rPr>
              <w:t>r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no</w:t>
            </w:r>
            <w:r>
              <w:rPr>
                <w:rFonts w:ascii="Calibri" w:eastAsia="Calibri" w:hAnsi="Calibri" w:cs="Calibri"/>
                <w:spacing w:val="1"/>
                <w:w w:val="91"/>
              </w:rPr>
              <w:t>v</w:t>
            </w:r>
            <w:r>
              <w:rPr>
                <w:rFonts w:ascii="Calibri" w:eastAsia="Calibri" w:hAnsi="Calibri" w:cs="Calibri"/>
                <w:spacing w:val="10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s</w:t>
            </w:r>
            <w:r>
              <w:rPr>
                <w:rFonts w:ascii="Calibri" w:eastAsia="Calibri" w:hAnsi="Calibri" w:cs="Calibri"/>
                <w:spacing w:val="-33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91"/>
              </w:rPr>
              <w:t>d</w:t>
            </w:r>
            <w:r>
              <w:rPr>
                <w:rFonts w:ascii="Calibri" w:eastAsia="Calibri" w:hAnsi="Calibri" w:cs="Calibri"/>
                <w:spacing w:val="9"/>
                <w:w w:val="91"/>
              </w:rPr>
              <w:t>a</w:t>
            </w:r>
            <w:r>
              <w:rPr>
                <w:rFonts w:ascii="Calibri" w:eastAsia="Calibri" w:hAnsi="Calibri" w:cs="Calibri"/>
                <w:w w:val="91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9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91"/>
              </w:rPr>
              <w:t>P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91"/>
              </w:rPr>
              <w:t>m</w:t>
            </w:r>
            <w:r>
              <w:rPr>
                <w:rFonts w:ascii="Calibri" w:eastAsia="Calibri" w:hAnsi="Calibri" w:cs="Calibri"/>
                <w:spacing w:val="-7"/>
                <w:w w:val="91"/>
              </w:rPr>
              <w:t>e</w:t>
            </w:r>
            <w:r>
              <w:rPr>
                <w:rFonts w:ascii="Calibri" w:eastAsia="Calibri" w:hAnsi="Calibri" w:cs="Calibri"/>
                <w:w w:val="91"/>
              </w:rPr>
              <w:t>l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w w:val="91"/>
              </w:rPr>
              <w:t>i</w:t>
            </w:r>
            <w:r>
              <w:rPr>
                <w:rFonts w:ascii="Calibri" w:eastAsia="Calibri" w:hAnsi="Calibri" w:cs="Calibri"/>
                <w:spacing w:val="-3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h</w:t>
            </w:r>
            <w:r>
              <w:rPr>
                <w:rFonts w:ascii="Calibri" w:eastAsia="Calibri" w:hAnsi="Calibri" w:cs="Calibri"/>
                <w:spacing w:val="10"/>
              </w:rPr>
              <w:t>a</w:t>
            </w:r>
            <w:r>
              <w:rPr>
                <w:rFonts w:ascii="Calibri" w:eastAsia="Calibri" w:hAnsi="Calibri" w:cs="Calibri"/>
                <w:spacing w:val="6"/>
              </w:rPr>
              <w:t>r</w:t>
            </w:r>
            <w:r>
              <w:rPr>
                <w:rFonts w:ascii="Calibri" w:eastAsia="Calibri" w:hAnsi="Calibri" w:cs="Calibri"/>
                <w:spacing w:val="10"/>
              </w:rPr>
              <w:t>aa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2E310D" w:rsidRDefault="00F40B58">
            <w:pPr>
              <w:spacing w:before="46"/>
              <w:ind w:left="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 xml:space="preserve">p  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250</w:t>
            </w:r>
            <w:r>
              <w:rPr>
                <w:rFonts w:ascii="Calibri" w:eastAsia="Calibri" w:hAnsi="Calibri" w:cs="Calibri"/>
                <w:spacing w:val="-4"/>
              </w:rPr>
              <w:t>,</w:t>
            </w:r>
            <w:r>
              <w:rPr>
                <w:rFonts w:ascii="Calibri" w:eastAsia="Calibri" w:hAnsi="Calibri" w:cs="Calibri"/>
                <w:spacing w:val="5"/>
              </w:rPr>
              <w:t>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17"/>
        </w:trPr>
        <w:tc>
          <w:tcPr>
            <w:tcW w:w="602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413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289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13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2E310D"/>
        </w:tc>
      </w:tr>
      <w:tr w:rsidR="002E310D">
        <w:trPr>
          <w:trHeight w:hRule="exact" w:val="396"/>
        </w:trPr>
        <w:tc>
          <w:tcPr>
            <w:tcW w:w="4735" w:type="dxa"/>
            <w:gridSpan w:val="2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F40B58" w:rsidP="000663A5">
            <w:pPr>
              <w:spacing w:before="78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w w:val="90"/>
              </w:rPr>
              <w:t>O</w:t>
            </w:r>
            <w:r>
              <w:rPr>
                <w:rFonts w:ascii="Calibri" w:eastAsia="Calibri" w:hAnsi="Calibri" w:cs="Calibri"/>
                <w:b/>
                <w:spacing w:val="-5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w w:val="90"/>
              </w:rPr>
              <w:t>L</w:t>
            </w:r>
            <w:r>
              <w:rPr>
                <w:rFonts w:ascii="Calibri" w:eastAsia="Calibri" w:hAnsi="Calibri" w:cs="Calibri"/>
                <w:b/>
                <w:spacing w:val="12"/>
                <w:w w:val="90"/>
              </w:rPr>
              <w:t xml:space="preserve"> </w:t>
            </w:r>
            <w:r w:rsidR="000663A5">
              <w:rPr>
                <w:rFonts w:ascii="Calibri" w:eastAsia="Calibri" w:hAnsi="Calibri" w:cs="Calibri"/>
                <w:b/>
                <w:spacing w:val="12"/>
                <w:w w:val="90"/>
              </w:rPr>
              <w:t>PENGGUNAAN DANA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2E310D" w:rsidRDefault="00F40B58">
            <w:pPr>
              <w:spacing w:before="40"/>
              <w:ind w:left="97" w:right="-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4"/>
                <w:w w:val="87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000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)</w:t>
            </w:r>
          </w:p>
        </w:tc>
      </w:tr>
      <w:tr w:rsidR="002E310D">
        <w:trPr>
          <w:trHeight w:hRule="exact" w:val="404"/>
        </w:trPr>
        <w:tc>
          <w:tcPr>
            <w:tcW w:w="4735" w:type="dxa"/>
            <w:gridSpan w:val="2"/>
            <w:tcBorders>
              <w:top w:val="single" w:sz="7" w:space="0" w:color="000000"/>
              <w:left w:val="single" w:sz="12" w:space="0" w:color="000000"/>
              <w:bottom w:val="single" w:sz="13" w:space="0" w:color="000000"/>
              <w:right w:val="single" w:sz="6" w:space="0" w:color="000000"/>
            </w:tcBorders>
            <w:shd w:val="clear" w:color="auto" w:fill="D7D7D7"/>
          </w:tcPr>
          <w:p w:rsidR="002E310D" w:rsidRDefault="00F40B58">
            <w:pPr>
              <w:spacing w:before="40"/>
              <w:ind w:left="1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w w:val="8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6"/>
                <w:w w:val="86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4"/>
                <w:w w:val="86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w w:val="86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w w:val="8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w w:val="8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4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pacing w:val="-6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6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  <w:r w:rsidR="000663A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DANA </w:t>
            </w:r>
          </w:p>
        </w:tc>
        <w:tc>
          <w:tcPr>
            <w:tcW w:w="1289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1422" w:type="dxa"/>
            <w:tcBorders>
              <w:top w:val="single" w:sz="7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  <w:shd w:val="clear" w:color="auto" w:fill="D7D7D7"/>
          </w:tcPr>
          <w:p w:rsidR="002E310D" w:rsidRDefault="00F40B58">
            <w:pPr>
              <w:spacing w:before="56"/>
              <w:ind w:left="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12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563</w:t>
            </w:r>
            <w:r>
              <w:rPr>
                <w:rFonts w:ascii="Calibri" w:eastAsia="Calibri" w:hAnsi="Calibri" w:cs="Calibri"/>
                <w:b/>
                <w:spacing w:val="2"/>
                <w:w w:val="87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87"/>
                <w:sz w:val="24"/>
                <w:szCs w:val="24"/>
              </w:rPr>
              <w:t>00</w:t>
            </w:r>
            <w:r>
              <w:rPr>
                <w:rFonts w:ascii="Calibri" w:eastAsia="Calibri" w:hAnsi="Calibri" w:cs="Calibri"/>
                <w:b/>
                <w:w w:val="87"/>
                <w:sz w:val="24"/>
                <w:szCs w:val="24"/>
              </w:rPr>
              <w:t>0</w:t>
            </w:r>
          </w:p>
        </w:tc>
      </w:tr>
    </w:tbl>
    <w:p w:rsidR="002E310D" w:rsidRDefault="002E310D">
      <w:pPr>
        <w:spacing w:before="10" w:line="120" w:lineRule="exact"/>
        <w:rPr>
          <w:sz w:val="13"/>
          <w:szCs w:val="13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  <w:sectPr w:rsidR="002E310D">
          <w:pgSz w:w="9640" w:h="13620"/>
          <w:pgMar w:top="1080" w:right="1020" w:bottom="280" w:left="940" w:header="720" w:footer="720" w:gutter="0"/>
          <w:cols w:space="720"/>
        </w:sectPr>
      </w:pPr>
    </w:p>
    <w:p w:rsidR="002E310D" w:rsidRDefault="00D00EFF">
      <w:pPr>
        <w:spacing w:before="82"/>
        <w:ind w:left="64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51" style="position:absolute;left:0;text-align:left;margin-left:73.9pt;margin-top:.4pt;width:32.3pt;height:17.9pt;z-index:-251630592;mso-position-horizontal-relative:page" coordorigin="1478,8" coordsize="646,358">
            <v:shape id="_x0000_s1055" type="#_x0000_t75" style="position:absolute;left:1466;top:78;width:658;height:288">
              <v:imagedata r:id="rId5" o:title=""/>
            </v:shape>
            <v:shape id="_x0000_s1054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53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52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126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940" w:header="720" w:footer="720" w:gutter="0"/>
          <w:cols w:num="2" w:space="720" w:equalWidth="0">
            <w:col w:w="10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line="200" w:lineRule="exact"/>
      </w:pPr>
    </w:p>
    <w:p w:rsidR="002E310D" w:rsidRDefault="002E310D">
      <w:pPr>
        <w:spacing w:before="1" w:line="240" w:lineRule="exact"/>
        <w:rPr>
          <w:sz w:val="24"/>
          <w:szCs w:val="24"/>
        </w:rPr>
      </w:pPr>
    </w:p>
    <w:p w:rsidR="002E310D" w:rsidRDefault="00D00EFF">
      <w:pPr>
        <w:spacing w:before="11" w:line="280" w:lineRule="exact"/>
        <w:ind w:left="5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047" style="position:absolute;left:0;text-align:left;margin-left:62.15pt;margin-top:617.55pt;width:363.9pt;height:.6pt;z-index:-251629568;mso-position-horizontal-relative:page;mso-position-vertical-relative:page" coordorigin="1243,12351" coordsize="7278,12">
            <v:shape id="_x0000_s1050" style="position:absolute;left:1248;top:12357;width:6275;height:0" coordorigin="1248,12357" coordsize="6275,0" path="m1248,12357r6275,e" filled="f" strokeweight=".58pt">
              <v:path arrowok="t"/>
            </v:shape>
            <v:shape id="_x0000_s1049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48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z w:val="24"/>
          <w:szCs w:val="24"/>
        </w:rPr>
        <w:t xml:space="preserve">e.  </w:t>
      </w:r>
      <w:r w:rsidR="00F40B58"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an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P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o</w:t>
      </w:r>
      <w:r w:rsidR="00F40B58">
        <w:rPr>
          <w:rFonts w:ascii="Calibri" w:eastAsia="Calibri" w:hAnsi="Calibri" w:cs="Calibri"/>
          <w:sz w:val="24"/>
          <w:szCs w:val="24"/>
        </w:rPr>
        <w:t>sisi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Ke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z w:val="24"/>
          <w:szCs w:val="24"/>
        </w:rPr>
        <w:t>gan</w:t>
      </w:r>
    </w:p>
    <w:p w:rsidR="002E310D" w:rsidRDefault="002E310D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1602"/>
        <w:gridCol w:w="152"/>
        <w:gridCol w:w="2446"/>
        <w:gridCol w:w="1534"/>
      </w:tblGrid>
      <w:tr w:rsidR="002E310D">
        <w:trPr>
          <w:trHeight w:hRule="exact" w:val="1147"/>
        </w:trPr>
        <w:tc>
          <w:tcPr>
            <w:tcW w:w="7355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2E310D" w:rsidRDefault="00F40B58">
            <w:pPr>
              <w:spacing w:line="180" w:lineRule="exact"/>
              <w:ind w:left="2911" w:right="2900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spacing w:val="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-TAU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AH</w:t>
            </w:r>
          </w:p>
          <w:p w:rsidR="002E310D" w:rsidRDefault="00F40B58">
            <w:pPr>
              <w:spacing w:before="21" w:line="263" w:lineRule="auto"/>
              <w:ind w:left="2610" w:right="259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PORAN</w:t>
            </w:r>
            <w:r>
              <w:rPr>
                <w:rFonts w:ascii="Calibri" w:eastAsia="Calibri" w:hAnsi="Calibri" w:cs="Calibri"/>
                <w:b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KEUA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 xml:space="preserve">GAN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PER</w:t>
            </w:r>
            <w:r>
              <w:rPr>
                <w:rFonts w:ascii="Calibri" w:eastAsia="Calibri" w:hAnsi="Calibri" w:cs="Calibri"/>
                <w:b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b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OBER</w:t>
            </w:r>
            <w:r>
              <w:rPr>
                <w:rFonts w:ascii="Calibri" w:eastAsia="Calibri" w:hAnsi="Calibri" w:cs="Calibri"/>
                <w:b/>
                <w:spacing w:val="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201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3</w:t>
            </w:r>
          </w:p>
        </w:tc>
      </w:tr>
      <w:tr w:rsidR="002E310D">
        <w:trPr>
          <w:trHeight w:hRule="exact" w:val="241"/>
        </w:trPr>
        <w:tc>
          <w:tcPr>
            <w:tcW w:w="3223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line="200" w:lineRule="exact"/>
              <w:ind w:left="1349" w:right="1340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ET</w:t>
            </w:r>
          </w:p>
        </w:tc>
        <w:tc>
          <w:tcPr>
            <w:tcW w:w="152" w:type="dxa"/>
            <w:tcBorders>
              <w:top w:val="single" w:sz="13" w:space="0" w:color="000000"/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398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line="200" w:lineRule="exact"/>
              <w:ind w:left="1520" w:right="150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EWA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7"/>
                <w:szCs w:val="17"/>
              </w:rPr>
              <w:t>IB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7"/>
                <w:szCs w:val="17"/>
              </w:rPr>
              <w:t>AN</w:t>
            </w:r>
          </w:p>
        </w:tc>
      </w:tr>
      <w:tr w:rsidR="002E310D">
        <w:trPr>
          <w:trHeight w:hRule="exact" w:val="301"/>
        </w:trPr>
        <w:tc>
          <w:tcPr>
            <w:tcW w:w="1622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1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Kas</w:t>
            </w:r>
          </w:p>
        </w:tc>
        <w:tc>
          <w:tcPr>
            <w:tcW w:w="160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31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spacing w:val="3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013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0</w:t>
            </w:r>
          </w:p>
        </w:tc>
        <w:tc>
          <w:tcPr>
            <w:tcW w:w="152" w:type="dxa"/>
            <w:vMerge w:val="restart"/>
            <w:tcBorders>
              <w:top w:val="nil"/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31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tang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ko</w:t>
            </w:r>
          </w:p>
        </w:tc>
        <w:tc>
          <w:tcPr>
            <w:tcW w:w="153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31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erlen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kap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n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tang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Jamaah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4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tang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Hu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tang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Bank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eralatan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</w:t>
            </w:r>
            <w:r>
              <w:rPr>
                <w:rFonts w:ascii="Calibri" w:eastAsia="Calibri" w:hAnsi="Calibri" w:cs="Calibri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550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0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aji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an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4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erab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Ba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ngun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an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tcBorders>
              <w:top w:val="nil"/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auto" w:fill="D7D7D7"/>
          </w:tcPr>
          <w:p w:rsidR="002E310D" w:rsidRDefault="00F40B58">
            <w:pPr>
              <w:spacing w:before="40"/>
              <w:ind w:left="877" w:right="869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EKU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IT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AS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2E310D"/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Tanah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 w:val="restart"/>
            <w:tcBorders>
              <w:top w:val="nil"/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0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ah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0"/>
              <w:ind w:right="239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</w:tr>
      <w:tr w:rsidR="002E310D">
        <w:trPr>
          <w:trHeight w:hRule="exact" w:val="304"/>
        </w:trPr>
        <w:tc>
          <w:tcPr>
            <w:tcW w:w="1622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Mo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il</w:t>
            </w:r>
          </w:p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left="19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Rp                      </w:t>
            </w:r>
            <w:r>
              <w:rPr>
                <w:rFonts w:ascii="Calibri" w:eastAsia="Calibri" w:hAnsi="Calibri" w:cs="Calibri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-</w:t>
            </w:r>
          </w:p>
        </w:tc>
        <w:tc>
          <w:tcPr>
            <w:tcW w:w="152" w:type="dxa"/>
            <w:vMerge/>
            <w:tcBorders>
              <w:left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2E310D" w:rsidRDefault="00F40B58">
            <w:pPr>
              <w:spacing w:before="41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itas</w:t>
            </w:r>
          </w:p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2E310D" w:rsidRDefault="00F40B58">
            <w:pPr>
              <w:spacing w:before="41"/>
              <w:ind w:left="65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563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w w:val="101"/>
                <w:sz w:val="17"/>
                <w:szCs w:val="17"/>
              </w:rPr>
              <w:t>0</w:t>
            </w:r>
          </w:p>
        </w:tc>
      </w:tr>
      <w:tr w:rsidR="002E310D">
        <w:trPr>
          <w:trHeight w:hRule="exact" w:val="303"/>
        </w:trPr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60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2E310D" w:rsidRDefault="002E310D"/>
        </w:tc>
        <w:tc>
          <w:tcPr>
            <w:tcW w:w="152" w:type="dxa"/>
            <w:vMerge/>
            <w:tcBorders>
              <w:left w:val="single" w:sz="13" w:space="0" w:color="000000"/>
              <w:bottom w:val="nil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  <w:tc>
          <w:tcPr>
            <w:tcW w:w="153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2E310D" w:rsidRDefault="002E310D"/>
        </w:tc>
      </w:tr>
      <w:tr w:rsidR="002E310D">
        <w:trPr>
          <w:trHeight w:hRule="exact" w:val="299"/>
        </w:trPr>
        <w:tc>
          <w:tcPr>
            <w:tcW w:w="1622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1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</w:p>
        </w:tc>
        <w:tc>
          <w:tcPr>
            <w:tcW w:w="1602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18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Rp       </w:t>
            </w:r>
            <w:r>
              <w:rPr>
                <w:rFonts w:ascii="Calibri" w:eastAsia="Calibri" w:hAnsi="Calibri" w:cs="Calibri"/>
                <w:b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563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</w:t>
            </w:r>
          </w:p>
        </w:tc>
        <w:tc>
          <w:tcPr>
            <w:tcW w:w="152" w:type="dxa"/>
            <w:tcBorders>
              <w:top w:val="nil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2E310D"/>
        </w:tc>
        <w:tc>
          <w:tcPr>
            <w:tcW w:w="244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13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Ju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b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ji</w:t>
            </w:r>
            <w:r>
              <w:rPr>
                <w:rFonts w:ascii="Calibri" w:eastAsia="Calibri" w:hAnsi="Calibri" w:cs="Calibri"/>
                <w:b/>
                <w:spacing w:val="-1"/>
                <w:sz w:val="17"/>
                <w:szCs w:val="17"/>
              </w:rPr>
              <w:t>ba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b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s</w:t>
            </w:r>
          </w:p>
        </w:tc>
        <w:tc>
          <w:tcPr>
            <w:tcW w:w="153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D7D7D7"/>
          </w:tcPr>
          <w:p w:rsidR="002E310D" w:rsidRDefault="00F40B58">
            <w:pPr>
              <w:spacing w:before="33"/>
              <w:ind w:left="6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12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563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17"/>
                <w:szCs w:val="17"/>
              </w:rPr>
              <w:t>00</w:t>
            </w:r>
            <w:r>
              <w:rPr>
                <w:rFonts w:ascii="Calibri" w:eastAsia="Calibri" w:hAnsi="Calibri" w:cs="Calibri"/>
                <w:b/>
                <w:w w:val="101"/>
                <w:sz w:val="17"/>
                <w:szCs w:val="17"/>
              </w:rPr>
              <w:t>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13" w:line="240" w:lineRule="exact"/>
        <w:rPr>
          <w:sz w:val="24"/>
          <w:szCs w:val="24"/>
        </w:rPr>
      </w:pPr>
    </w:p>
    <w:p w:rsidR="002E310D" w:rsidRDefault="00D00EFF">
      <w:pPr>
        <w:spacing w:before="16"/>
        <w:ind w:left="384"/>
        <w:rPr>
          <w:rFonts w:ascii="Calibri" w:eastAsia="Calibri" w:hAnsi="Calibri" w:cs="Calibri"/>
          <w:sz w:val="28"/>
          <w:szCs w:val="28"/>
        </w:rPr>
        <w:sectPr w:rsidR="002E310D">
          <w:pgSz w:w="9640" w:h="13620"/>
          <w:pgMar w:top="1260" w:right="1060" w:bottom="280" w:left="980" w:header="720" w:footer="720" w:gutter="0"/>
          <w:cols w:space="720"/>
        </w:sectPr>
      </w:pPr>
      <w:r>
        <w:rPr>
          <w:noProof/>
        </w:rPr>
        <w:pict>
          <v:group id="_x0000_s1042" style="position:absolute;left:0;text-align:left;margin-left:376.2pt;margin-top:.35pt;width:33pt;height:17.9pt;z-index:-251628544;mso-position-horizontal-relative:page" coordorigin="7524,7" coordsize="660,358">
            <v:shape id="_x0000_s1046" type="#_x0000_t75" style="position:absolute;left:7524;top:77;width:660;height:288">
              <v:imagedata r:id="rId5" o:title=""/>
            </v:shape>
            <v:shape id="_x0000_s1045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44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43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127</w:t>
      </w:r>
    </w:p>
    <w:p w:rsidR="002E310D" w:rsidRDefault="002E310D">
      <w:pPr>
        <w:spacing w:before="8" w:line="140" w:lineRule="exact"/>
        <w:rPr>
          <w:sz w:val="14"/>
          <w:szCs w:val="14"/>
        </w:rPr>
      </w:pPr>
    </w:p>
    <w:p w:rsidR="002E310D" w:rsidRDefault="00D00EFF">
      <w:pPr>
        <w:spacing w:before="11" w:line="280" w:lineRule="exact"/>
        <w:ind w:left="55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040" style="position:absolute;left:0;text-align:left;margin-left:68.2pt;margin-top:608.25pt;width:351.35pt;height:0;z-index:-251627520;mso-position-horizontal-relative:page;mso-position-vertical-relative:page" coordorigin="1364,12165" coordsize="7027,0">
            <v:shape id="_x0000_s1041" style="position:absolute;left:1364;top:12165;width:7027;height:0" coordorigin="1364,12165" coordsize="7027,0" path="m1364,12165r7026,e" filled="f" strokeweight=".20464mm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f</w:t>
      </w:r>
      <w:r w:rsidR="00F40B58">
        <w:rPr>
          <w:rFonts w:ascii="Calibri" w:eastAsia="Calibri" w:hAnsi="Calibri" w:cs="Calibri"/>
          <w:sz w:val="24"/>
          <w:szCs w:val="24"/>
        </w:rPr>
        <w:t xml:space="preserve">.   </w:t>
      </w:r>
      <w:r w:rsidR="00F40B58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La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z w:val="24"/>
          <w:szCs w:val="24"/>
        </w:rPr>
        <w:t>o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an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s Kas</w:t>
      </w:r>
    </w:p>
    <w:p w:rsidR="002E310D" w:rsidRDefault="002E310D">
      <w:pPr>
        <w:spacing w:before="12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6"/>
        <w:gridCol w:w="1085"/>
        <w:gridCol w:w="1244"/>
        <w:gridCol w:w="1298"/>
      </w:tblGrid>
      <w:tr w:rsidR="002E310D">
        <w:trPr>
          <w:trHeight w:hRule="exact" w:val="728"/>
        </w:trPr>
        <w:tc>
          <w:tcPr>
            <w:tcW w:w="7443" w:type="dxa"/>
            <w:gridSpan w:val="4"/>
            <w:tcBorders>
              <w:top w:val="single" w:sz="14" w:space="0" w:color="000000"/>
              <w:left w:val="single" w:sz="14" w:space="0" w:color="00000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line="200" w:lineRule="exact"/>
              <w:ind w:left="2910" w:right="289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18"/>
                <w:szCs w:val="18"/>
              </w:rPr>
              <w:t>-T</w:t>
            </w:r>
            <w:r>
              <w:rPr>
                <w:rFonts w:ascii="Calibri" w:eastAsia="Calibri" w:hAnsi="Calibri" w:cs="Calibri"/>
                <w:b/>
                <w:w w:val="102"/>
                <w:position w:val="1"/>
                <w:sz w:val="18"/>
                <w:szCs w:val="18"/>
              </w:rPr>
              <w:t>AU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w w:val="102"/>
                <w:position w:val="1"/>
                <w:sz w:val="18"/>
                <w:szCs w:val="18"/>
              </w:rPr>
              <w:t>AH</w:t>
            </w:r>
          </w:p>
          <w:p w:rsidR="002E310D" w:rsidRDefault="00F40B58">
            <w:pPr>
              <w:spacing w:before="23" w:line="265" w:lineRule="auto"/>
              <w:ind w:left="2838" w:right="2827" w:firstLine="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PORAN</w:t>
            </w:r>
            <w:r>
              <w:rPr>
                <w:rFonts w:ascii="Calibri" w:eastAsia="Calibri" w:hAnsi="Calibri" w:cs="Calibri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RUS</w:t>
            </w:r>
            <w:r>
              <w:rPr>
                <w:rFonts w:ascii="Calibri" w:eastAsia="Calibri" w:hAnsi="Calibri" w:cs="Calibri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2"/>
                <w:sz w:val="18"/>
                <w:szCs w:val="18"/>
              </w:rPr>
              <w:t xml:space="preserve">KAS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b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OBER</w:t>
            </w:r>
            <w:r>
              <w:rPr>
                <w:rFonts w:ascii="Calibri" w:eastAsia="Calibri" w:hAnsi="Calibri" w:cs="Calibri"/>
                <w:b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2"/>
                <w:sz w:val="18"/>
                <w:szCs w:val="18"/>
              </w:rPr>
              <w:t>201</w:t>
            </w:r>
            <w:r>
              <w:rPr>
                <w:rFonts w:ascii="Calibri" w:eastAsia="Calibri" w:hAnsi="Calibri" w:cs="Calibri"/>
                <w:b/>
                <w:w w:val="102"/>
                <w:sz w:val="18"/>
                <w:szCs w:val="18"/>
              </w:rPr>
              <w:t>3</w:t>
            </w:r>
          </w:p>
        </w:tc>
      </w:tr>
      <w:tr w:rsidR="002E310D">
        <w:trPr>
          <w:trHeight w:hRule="exact" w:val="424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>
            <w:pPr>
              <w:spacing w:before="8" w:line="100" w:lineRule="exact"/>
              <w:rPr>
                <w:sz w:val="10"/>
                <w:szCs w:val="10"/>
              </w:rPr>
            </w:pPr>
          </w:p>
          <w:p w:rsidR="002E310D" w:rsidRDefault="00F40B58">
            <w:pPr>
              <w:ind w:left="1392" w:right="138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KE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GAN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"/>
              <w:ind w:left="311" w:right="272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WA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L</w:t>
            </w:r>
          </w:p>
          <w:p w:rsidR="002E310D" w:rsidRDefault="00F40B58">
            <w:pPr>
              <w:spacing w:before="25" w:line="160" w:lineRule="exact"/>
              <w:ind w:left="202" w:right="199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RIO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E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"/>
              <w:ind w:left="33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RIO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</w:t>
            </w:r>
          </w:p>
          <w:p w:rsidR="002E310D" w:rsidRDefault="00F40B58">
            <w:pPr>
              <w:spacing w:before="25" w:line="160" w:lineRule="exact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3"/>
                <w:position w:val="-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JA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position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position w:val="-1"/>
                <w:sz w:val="16"/>
                <w:szCs w:val="16"/>
              </w:rPr>
              <w:t>N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2E310D">
            <w:pPr>
              <w:spacing w:before="8" w:line="100" w:lineRule="exact"/>
              <w:rPr>
                <w:sz w:val="10"/>
                <w:szCs w:val="10"/>
              </w:rPr>
            </w:pPr>
          </w:p>
          <w:p w:rsidR="002E310D" w:rsidRDefault="00F40B58">
            <w:pPr>
              <w:ind w:left="12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KH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IR</w:t>
            </w:r>
            <w:r>
              <w:rPr>
                <w:rFonts w:ascii="Calibri" w:eastAsia="Calibri" w:hAnsi="Calibri" w:cs="Calibri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RIO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</w:t>
            </w:r>
          </w:p>
        </w:tc>
      </w:tr>
      <w:tr w:rsidR="002E310D">
        <w:trPr>
          <w:trHeight w:hRule="exact" w:val="120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327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left="47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RUS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OP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SIO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L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Amal</w:t>
            </w:r>
            <w:r>
              <w:rPr>
                <w:rFonts w:ascii="Calibri" w:eastAsia="Calibri" w:hAnsi="Calibri" w:cs="Calibri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tin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(Sh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ubu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Magri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)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4,033,000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4,033,000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Tromol</w:t>
            </w:r>
            <w:r>
              <w:rPr>
                <w:rFonts w:ascii="Calibri" w:eastAsia="Calibri" w:hAnsi="Calibri" w:cs="Calibri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m'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at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3,030,000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3,030,000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ran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arga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1,250,000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1,250,000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ar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850,000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850,000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aq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ga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ian</w:t>
            </w:r>
            <w:r>
              <w:rPr>
                <w:rFonts w:ascii="Calibri" w:eastAsia="Calibri" w:hAnsi="Calibri" w:cs="Calibri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700,000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700,000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Z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at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900,000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900,000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Peneri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W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af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1,800,000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1,800,000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aq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rala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aq</w:t>
            </w:r>
            <w:r>
              <w:rPr>
                <w:rFonts w:ascii="Calibri" w:eastAsia="Calibri" w:hAnsi="Calibri" w:cs="Calibri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ari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ar</w:t>
            </w:r>
            <w:r>
              <w:rPr>
                <w:rFonts w:ascii="Calibri" w:eastAsia="Calibri" w:hAnsi="Calibri" w:cs="Calibri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lam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2,000,000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2,000,000</w:t>
            </w:r>
          </w:p>
        </w:tc>
      </w:tr>
      <w:tr w:rsidR="002E310D">
        <w:trPr>
          <w:trHeight w:hRule="exact" w:val="30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7"/>
              <w:ind w:left="20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7"/>
              <w:ind w:left="4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14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663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47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14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663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7E7E7E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tif</w:t>
            </w:r>
            <w:r>
              <w:rPr>
                <w:rFonts w:ascii="Calibri" w:eastAsia="Calibri" w:hAnsi="Calibri" w:cs="Calibri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or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Peng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Masjid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tif</w:t>
            </w:r>
            <w:r>
              <w:rPr>
                <w:rFonts w:ascii="Calibri" w:eastAsia="Calibri" w:hAnsi="Calibri" w:cs="Calibri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icara</w:t>
            </w:r>
            <w:r>
              <w:rPr>
                <w:rFonts w:ascii="Calibri" w:eastAsia="Calibri" w:hAnsi="Calibri" w:cs="Calibri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otib</w:t>
            </w:r>
            <w:r>
              <w:rPr>
                <w:rFonts w:ascii="Calibri" w:eastAsia="Calibri" w:hAnsi="Calibri" w:cs="Calibri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Jum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'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at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48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1,000,000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5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1,000,000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trik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on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ga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ian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300,000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asi</w:t>
            </w:r>
            <w:r>
              <w:rPr>
                <w:rFonts w:ascii="Calibri" w:eastAsia="Calibri" w:hAnsi="Calibri" w:cs="Calibri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eme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lih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raan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250,000</w:t>
            </w:r>
          </w:p>
        </w:tc>
      </w:tr>
      <w:tr w:rsidR="002E310D">
        <w:trPr>
          <w:trHeight w:hRule="exact" w:val="291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1"/>
              <w:ind w:left="197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1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41"/>
              <w:ind w:left="48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100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41"/>
              <w:ind w:left="5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100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327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left="117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Ak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ivi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tas</w:t>
            </w:r>
            <w:r>
              <w:rPr>
                <w:rFonts w:ascii="Calibri" w:eastAsia="Calibri" w:hAnsi="Calibri" w:cs="Calibri"/>
                <w:b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al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59"/>
              <w:ind w:left="4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59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563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60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RUS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RI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ST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SI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ju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right="6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20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aan</w:t>
            </w:r>
            <w:r>
              <w:rPr>
                <w:rFonts w:ascii="Calibri" w:eastAsia="Calibri" w:hAnsi="Calibri" w:cs="Calibri"/>
                <w:b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17"/>
              <w:ind w:right="64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7E7E7E"/>
              <w:right w:val="single" w:sz="7" w:space="0" w:color="808080"/>
            </w:tcBorders>
          </w:tcPr>
          <w:p w:rsidR="002E310D" w:rsidRDefault="00F40B58">
            <w:pPr>
              <w:spacing w:before="13"/>
              <w:ind w:left="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2E310D"/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7E7E7E"/>
              <w:right w:val="single" w:sz="7" w:space="0" w:color="7E7E7E"/>
            </w:tcBorders>
          </w:tcPr>
          <w:p w:rsidR="002E310D" w:rsidRDefault="00F40B58">
            <w:pPr>
              <w:spacing w:before="17"/>
              <w:ind w:left="1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lian</w:t>
            </w:r>
            <w:r>
              <w:rPr>
                <w:rFonts w:ascii="Calibri" w:eastAsia="Calibri" w:hAnsi="Calibri" w:cs="Calibri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rala</w:t>
            </w:r>
            <w:r>
              <w:rPr>
                <w:rFonts w:ascii="Calibri" w:eastAsia="Calibri" w:hAnsi="Calibri" w:cs="Calibri"/>
                <w:spacing w:val="1"/>
                <w:w w:val="103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an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7E7E7E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61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550,000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665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103"/>
                <w:sz w:val="16"/>
                <w:szCs w:val="16"/>
              </w:rPr>
              <w:t>550,000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7E7E7E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197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ah</w:t>
            </w:r>
            <w:r>
              <w:rPr>
                <w:rFonts w:ascii="Calibri" w:eastAsia="Calibri" w:hAnsi="Calibri" w:cs="Calibri"/>
                <w:b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Kas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60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17"/>
              <w:ind w:left="66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14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Ak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ivi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tas</w:t>
            </w:r>
            <w:r>
              <w:rPr>
                <w:rFonts w:ascii="Calibri" w:eastAsia="Calibri" w:hAnsi="Calibri" w:cs="Calibri"/>
                <w:b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estasi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right="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C0C0C0"/>
          </w:tcPr>
          <w:p w:rsidR="002E310D" w:rsidRDefault="00F40B58">
            <w:pPr>
              <w:spacing w:before="17"/>
              <w:ind w:left="557" w:right="-2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(550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000)</w:t>
            </w:r>
          </w:p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  <w:shd w:val="clear" w:color="auto" w:fill="C0C0C0"/>
          </w:tcPr>
          <w:p w:rsidR="002E310D" w:rsidRDefault="00F40B58">
            <w:pPr>
              <w:spacing w:before="17"/>
              <w:ind w:left="611" w:right="-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(550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000)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Awal</w:t>
            </w:r>
            <w:r>
              <w:rPr>
                <w:rFonts w:ascii="Calibri" w:eastAsia="Calibri" w:hAnsi="Calibri" w:cs="Calibri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asj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d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right="64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-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kan</w:t>
            </w:r>
            <w:r>
              <w:rPr>
                <w:rFonts w:ascii="Calibri" w:eastAsia="Calibri" w:hAnsi="Calibri" w:cs="Calibri"/>
                <w:b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(p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nurun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  <w:r>
              <w:rPr>
                <w:rFonts w:ascii="Calibri" w:eastAsia="Calibri" w:hAnsi="Calibri" w:cs="Calibri"/>
                <w:b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013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  <w:tr w:rsidR="002E310D">
        <w:trPr>
          <w:trHeight w:hRule="exact" w:val="243"/>
        </w:trPr>
        <w:tc>
          <w:tcPr>
            <w:tcW w:w="3816" w:type="dxa"/>
            <w:tcBorders>
              <w:top w:val="single" w:sz="7" w:space="0" w:color="808080"/>
              <w:left w:val="single" w:sz="14" w:space="0" w:color="000000"/>
              <w:bottom w:val="single" w:sz="7" w:space="0" w:color="808080"/>
              <w:right w:val="single" w:sz="7" w:space="0" w:color="808080"/>
            </w:tcBorders>
          </w:tcPr>
          <w:p w:rsidR="002E310D" w:rsidRDefault="00F40B58">
            <w:pPr>
              <w:spacing w:before="17"/>
              <w:ind w:left="26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Ak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Kas</w:t>
            </w:r>
            <w:r>
              <w:rPr>
                <w:rFonts w:ascii="Calibri" w:eastAsia="Calibri" w:hAnsi="Calibri" w:cs="Calibri"/>
                <w:b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asj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d</w:t>
            </w:r>
          </w:p>
        </w:tc>
        <w:tc>
          <w:tcPr>
            <w:tcW w:w="1085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44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:rsidR="002E310D" w:rsidRDefault="002E310D"/>
        </w:tc>
        <w:tc>
          <w:tcPr>
            <w:tcW w:w="1298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14" w:space="0" w:color="000000"/>
            </w:tcBorders>
          </w:tcPr>
          <w:p w:rsidR="002E310D" w:rsidRDefault="00F40B58">
            <w:pPr>
              <w:spacing w:before="17"/>
              <w:ind w:left="4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12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013</w:t>
            </w:r>
            <w:r>
              <w:rPr>
                <w:rFonts w:ascii="Calibri" w:eastAsia="Calibri" w:hAnsi="Calibri" w:cs="Calibri"/>
                <w:b/>
                <w:spacing w:val="-1"/>
                <w:w w:val="103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w w:val="103"/>
                <w:sz w:val="16"/>
                <w:szCs w:val="16"/>
              </w:rPr>
              <w:t>000</w:t>
            </w:r>
          </w:p>
        </w:tc>
      </w:tr>
    </w:tbl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before="4" w:line="220" w:lineRule="exact"/>
        <w:rPr>
          <w:sz w:val="22"/>
          <w:szCs w:val="22"/>
        </w:rPr>
        <w:sectPr w:rsidR="002E310D">
          <w:pgSz w:w="9640" w:h="13620"/>
          <w:pgMar w:top="1260" w:right="1020" w:bottom="280" w:left="940" w:header="720" w:footer="720" w:gutter="0"/>
          <w:cols w:space="720"/>
        </w:sectPr>
      </w:pPr>
    </w:p>
    <w:p w:rsidR="002E310D" w:rsidRDefault="00D00EFF">
      <w:pPr>
        <w:spacing w:before="82"/>
        <w:ind w:left="644" w:right="-6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35" style="position:absolute;left:0;text-align:left;margin-left:73.9pt;margin-top:.4pt;width:32.3pt;height:17.9pt;z-index:-251626496;mso-position-horizontal-relative:page" coordorigin="1478,8" coordsize="646,358">
            <v:shape id="_x0000_s1039" type="#_x0000_t75" style="position:absolute;left:1466;top:78;width:658;height:288">
              <v:imagedata r:id="rId5" o:title=""/>
            </v:shape>
            <v:shape id="_x0000_s1038" style="position:absolute;left:1608;top:18;width:72;height:72" coordorigin="1608,18" coordsize="72,72" path="m1608,54r2,12l1623,83r21,7l1656,88r17,-13l1680,54r-2,-12l1665,25r-21,-7l1632,20r-17,13l1608,54xe" fillcolor="#84a1c5" stroked="f">
              <v:path arrowok="t"/>
            </v:shape>
            <v:shape id="_x0000_s1037" style="position:absolute;left:1759;top:18;width:72;height:72" coordorigin="1759,18" coordsize="72,72" path="m1759,54r2,12l1774,83r21,7l1807,88r17,-13l1831,54r-2,-12l1816,25r-21,-7l1783,20r-17,13l1759,54xe" fillcolor="#84a1c5" stroked="f">
              <v:path arrowok="t"/>
            </v:shape>
            <v:shape id="_x0000_s1036" style="position:absolute;left:1908;top:18;width:72;height:72" coordorigin="1908,18" coordsize="72,72" path="m1908,54r2,12l1923,83r21,7l1956,88r17,-13l1980,54r-2,-12l1965,25r-21,-7l1932,20r-17,13l1908,54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i/>
          <w:spacing w:val="-1"/>
          <w:sz w:val="28"/>
          <w:szCs w:val="28"/>
        </w:rPr>
        <w:t>128</w:t>
      </w:r>
    </w:p>
    <w:p w:rsidR="002E310D" w:rsidRDefault="00F40B58">
      <w:pPr>
        <w:spacing w:before="19"/>
        <w:rPr>
          <w:rFonts w:ascii="Calibri" w:eastAsia="Calibri" w:hAnsi="Calibri" w:cs="Calibri"/>
        </w:rPr>
        <w:sectPr w:rsidR="002E310D">
          <w:type w:val="continuous"/>
          <w:pgSz w:w="9640" w:h="13620"/>
          <w:pgMar w:top="1260" w:right="1020" w:bottom="280" w:left="940" w:header="720" w:footer="720" w:gutter="0"/>
          <w:cols w:num="2" w:space="720" w:equalWidth="0">
            <w:col w:w="1070" w:space="3512"/>
            <w:col w:w="3098"/>
          </w:cols>
        </w:sectPr>
      </w:pPr>
      <w:r>
        <w:br w:type="column"/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LOLAAN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ID</w:t>
      </w:r>
    </w:p>
    <w:p w:rsidR="002E310D" w:rsidRDefault="002E310D">
      <w:pPr>
        <w:spacing w:line="200" w:lineRule="exact"/>
      </w:pPr>
    </w:p>
    <w:p w:rsidR="002E310D" w:rsidRDefault="002E310D">
      <w:pPr>
        <w:spacing w:before="1" w:line="240" w:lineRule="exact"/>
        <w:rPr>
          <w:sz w:val="24"/>
          <w:szCs w:val="24"/>
        </w:rPr>
      </w:pPr>
    </w:p>
    <w:p w:rsidR="002E310D" w:rsidRDefault="00F40B58">
      <w:pPr>
        <w:spacing w:before="11"/>
        <w:ind w:left="3227" w:right="322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SI</w:t>
      </w:r>
    </w:p>
    <w:p w:rsidR="002E310D" w:rsidRDefault="002E310D">
      <w:pPr>
        <w:spacing w:before="13" w:line="280" w:lineRule="exact"/>
        <w:rPr>
          <w:sz w:val="28"/>
          <w:szCs w:val="28"/>
        </w:rPr>
      </w:pPr>
    </w:p>
    <w:p w:rsidR="002E310D" w:rsidRDefault="00F40B58">
      <w:pPr>
        <w:spacing w:line="359" w:lineRule="auto"/>
        <w:ind w:left="833" w:right="69" w:hanging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Elia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. 1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9.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red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Pr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e: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W.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 Harco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race,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rk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sz w:val="24"/>
          <w:szCs w:val="24"/>
        </w:rPr>
        <w:t>Y.</w:t>
      </w:r>
    </w:p>
    <w:p w:rsidR="002E310D" w:rsidRDefault="00F40B58">
      <w:pPr>
        <w:spacing w:line="360" w:lineRule="auto"/>
        <w:ind w:left="833" w:right="68" w:hanging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Jaco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ry.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i/>
          <w:sz w:val="24"/>
          <w:szCs w:val="24"/>
        </w:rPr>
        <w:t>The S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red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: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Ex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mi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le</w:t>
      </w:r>
      <w:r>
        <w:rPr>
          <w:rFonts w:ascii="Calibri" w:eastAsia="Calibri" w:hAnsi="Calibri" w:cs="Calibri"/>
          <w:i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f 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in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The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Reli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ex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Scho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 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ess.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obe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 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rali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Research 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2E310D" w:rsidRDefault="00F40B58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39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R.</w:t>
      </w:r>
      <w:r>
        <w:rPr>
          <w:rFonts w:ascii="Calibri" w:eastAsia="Calibri" w:hAnsi="Calibri" w:cs="Calibri"/>
          <w:spacing w:val="4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position w:val="1"/>
          <w:sz w:val="24"/>
          <w:szCs w:val="24"/>
        </w:rPr>
        <w:t>9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0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  <w:r>
        <w:rPr>
          <w:rFonts w:ascii="Calibri" w:eastAsia="Calibri" w:hAnsi="Calibri" w:cs="Calibri"/>
          <w:spacing w:val="4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3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el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nan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4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cc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oun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ab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ili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an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40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4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rch</w:t>
      </w:r>
      <w:r>
        <w:rPr>
          <w:rFonts w:ascii="Calibri" w:eastAsia="Calibri" w:hAnsi="Calibri" w:cs="Calibri"/>
          <w:i/>
          <w:spacing w:val="4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i/>
          <w:position w:val="1"/>
          <w:sz w:val="24"/>
          <w:szCs w:val="24"/>
        </w:rPr>
        <w:t>f</w:t>
      </w:r>
    </w:p>
    <w:p w:rsidR="002E310D" w:rsidRDefault="002E310D">
      <w:pPr>
        <w:spacing w:before="9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En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.</w:t>
      </w:r>
      <w:r>
        <w:rPr>
          <w:rFonts w:ascii="Calibri" w:eastAsia="Calibri" w:hAnsi="Calibri" w:cs="Calibri"/>
          <w:i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ial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oun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Vol.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o.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2,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ind w:left="8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95-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2E310D" w:rsidRDefault="002E310D">
      <w:pPr>
        <w:spacing w:before="6" w:line="140" w:lineRule="exact"/>
        <w:rPr>
          <w:sz w:val="14"/>
          <w:szCs w:val="14"/>
        </w:rPr>
      </w:pPr>
    </w:p>
    <w:p w:rsidR="002E310D" w:rsidRDefault="00F40B58">
      <w:pPr>
        <w:spacing w:line="359" w:lineRule="auto"/>
        <w:ind w:left="113" w:right="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ias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 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rg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is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n 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Sya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ah</w:t>
      </w:r>
      <w:r>
        <w:rPr>
          <w:rFonts w:ascii="Calibri" w:eastAsia="Calibri" w:hAnsi="Calibri" w:cs="Calibri"/>
          <w:i/>
          <w:sz w:val="24"/>
          <w:szCs w:val="24"/>
        </w:rPr>
        <w:t>. LKi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ogya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D00EFF">
      <w:pPr>
        <w:spacing w:line="280" w:lineRule="exact"/>
        <w:ind w:left="1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pict>
          <v:group id="_x0000_s1031" style="position:absolute;left:0;text-align:left;margin-left:62.15pt;margin-top:617.55pt;width:363.9pt;height:.6pt;z-index:-251625472;mso-position-horizontal-relative:page;mso-position-vertical-relative:page" coordorigin="1243,12351" coordsize="7278,12">
            <v:shape id="_x0000_s1034" style="position:absolute;left:1248;top:12357;width:6275;height:0" coordorigin="1248,12357" coordsize="6275,0" path="m1248,12357r6275,e" filled="f" strokeweight=".58pt">
              <v:path arrowok="t"/>
            </v:shape>
            <v:shape id="_x0000_s1033" style="position:absolute;left:7524;top:12357;width:10;height:0" coordorigin="7524,12357" coordsize="10,0" path="m7524,12357r9,e" filled="f" strokecolor="#c0504d" strokeweight=".58pt">
              <v:path arrowok="t"/>
            </v:shape>
            <v:shape id="_x0000_s1032" style="position:absolute;left:7533;top:12357;width:982;height:0" coordorigin="7533,12357" coordsize="982,0" path="m7533,12357r982,e" filled="f" strokecolor="#c0504d" strokeweight=".58pt">
              <v:path arrowok="t"/>
            </v:shape>
            <w10:wrap anchorx="page" anchory="page"/>
          </v:group>
        </w:pict>
      </w:r>
      <w:r w:rsidR="00F40B58">
        <w:rPr>
          <w:rFonts w:ascii="Calibri" w:eastAsia="Calibri" w:hAnsi="Calibri" w:cs="Calibri"/>
          <w:sz w:val="24"/>
          <w:szCs w:val="24"/>
        </w:rPr>
        <w:t>Y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an</w:t>
      </w:r>
      <w:r w:rsidR="00F40B58">
        <w:rPr>
          <w:rFonts w:ascii="Calibri" w:eastAsia="Calibri" w:hAnsi="Calibri" w:cs="Calibri"/>
          <w:sz w:val="24"/>
          <w:szCs w:val="24"/>
        </w:rPr>
        <w:t>i,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h</w:t>
      </w:r>
      <w:r w:rsidR="00F40B58">
        <w:rPr>
          <w:rFonts w:ascii="Calibri" w:eastAsia="Calibri" w:hAnsi="Calibri" w:cs="Calibri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 xml:space="preserve">.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P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 xml:space="preserve">an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M</w:t>
      </w:r>
      <w:r w:rsidR="00F40B58">
        <w:rPr>
          <w:rFonts w:ascii="Calibri" w:eastAsia="Calibri" w:hAnsi="Calibri" w:cs="Calibri"/>
          <w:sz w:val="24"/>
          <w:szCs w:val="24"/>
        </w:rPr>
        <w:t>em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>m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u</w:t>
      </w:r>
      <w:r w:rsidR="00F40B58">
        <w:rPr>
          <w:rFonts w:ascii="Calibri" w:eastAsia="Calibri" w:hAnsi="Calibri" w:cs="Calibri"/>
          <w:sz w:val="24"/>
          <w:szCs w:val="24"/>
        </w:rPr>
        <w:t>r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 xml:space="preserve">an 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M</w:t>
      </w:r>
      <w:r w:rsidR="00F40B58">
        <w:rPr>
          <w:rFonts w:ascii="Calibri" w:eastAsia="Calibri" w:hAnsi="Calibri" w:cs="Calibri"/>
          <w:sz w:val="24"/>
          <w:szCs w:val="24"/>
        </w:rPr>
        <w:t>asj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d</w:t>
      </w:r>
      <w:r w:rsidR="00F40B58">
        <w:rPr>
          <w:rFonts w:ascii="Calibri" w:eastAsia="Calibri" w:hAnsi="Calibri" w:cs="Calibri"/>
          <w:sz w:val="24"/>
          <w:szCs w:val="24"/>
        </w:rPr>
        <w:t xml:space="preserve">. </w:t>
      </w:r>
      <w:r w:rsidR="00F40B58">
        <w:rPr>
          <w:rFonts w:ascii="Calibri" w:eastAsia="Calibri" w:hAnsi="Calibri" w:cs="Calibri"/>
          <w:spacing w:val="-2"/>
          <w:sz w:val="24"/>
          <w:szCs w:val="24"/>
        </w:rPr>
        <w:t>K</w:t>
      </w:r>
      <w:r w:rsidR="00F40B58">
        <w:rPr>
          <w:rFonts w:ascii="Calibri" w:eastAsia="Calibri" w:hAnsi="Calibri" w:cs="Calibri"/>
          <w:spacing w:val="1"/>
          <w:sz w:val="24"/>
          <w:szCs w:val="24"/>
        </w:rPr>
        <w:t>h</w:t>
      </w:r>
      <w:r w:rsidR="00F40B58">
        <w:rPr>
          <w:rFonts w:ascii="Calibri" w:eastAsia="Calibri" w:hAnsi="Calibri" w:cs="Calibri"/>
          <w:sz w:val="24"/>
          <w:szCs w:val="24"/>
        </w:rPr>
        <w:t>ai</w:t>
      </w:r>
      <w:r w:rsidR="00F40B58">
        <w:rPr>
          <w:rFonts w:ascii="Calibri" w:eastAsia="Calibri" w:hAnsi="Calibri" w:cs="Calibri"/>
          <w:spacing w:val="6"/>
          <w:sz w:val="24"/>
          <w:szCs w:val="24"/>
        </w:rPr>
        <w:t>r</w:t>
      </w:r>
      <w:r w:rsidR="00F40B58">
        <w:rPr>
          <w:rFonts w:ascii="Calibri" w:eastAsia="Calibri" w:hAnsi="Calibri" w:cs="Calibri"/>
          <w:sz w:val="24"/>
          <w:szCs w:val="24"/>
        </w:rPr>
        <w:t>u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F40B58">
        <w:rPr>
          <w:rFonts w:ascii="Calibri" w:eastAsia="Calibri" w:hAnsi="Calibri" w:cs="Calibri"/>
          <w:sz w:val="24"/>
          <w:szCs w:val="24"/>
        </w:rPr>
        <w:t>Ummah Ja</w:t>
      </w:r>
      <w:r w:rsidR="00F40B58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F40B58">
        <w:rPr>
          <w:rFonts w:ascii="Calibri" w:eastAsia="Calibri" w:hAnsi="Calibri" w:cs="Calibri"/>
          <w:sz w:val="24"/>
          <w:szCs w:val="24"/>
        </w:rPr>
        <w:t>ar</w:t>
      </w:r>
      <w:r w:rsidR="00F40B58">
        <w:rPr>
          <w:rFonts w:ascii="Calibri" w:eastAsia="Calibri" w:hAnsi="Calibri" w:cs="Calibri"/>
          <w:spacing w:val="2"/>
          <w:sz w:val="24"/>
          <w:szCs w:val="24"/>
        </w:rPr>
        <w:t>t</w:t>
      </w:r>
      <w:r w:rsidR="00F40B58">
        <w:rPr>
          <w:rFonts w:ascii="Calibri" w:eastAsia="Calibri" w:hAnsi="Calibri" w:cs="Calibri"/>
          <w:sz w:val="24"/>
          <w:szCs w:val="24"/>
        </w:rPr>
        <w:t>a.</w:t>
      </w:r>
    </w:p>
    <w:p w:rsidR="002E310D" w:rsidRDefault="002E310D">
      <w:pPr>
        <w:spacing w:before="5" w:line="180" w:lineRule="exact"/>
        <w:rPr>
          <w:sz w:val="18"/>
          <w:szCs w:val="18"/>
        </w:rPr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2E310D">
      <w:pPr>
        <w:spacing w:line="200" w:lineRule="exact"/>
      </w:pPr>
    </w:p>
    <w:p w:rsidR="002E310D" w:rsidRDefault="00D00EFF">
      <w:pPr>
        <w:spacing w:before="16"/>
        <w:ind w:left="344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pict>
          <v:group id="_x0000_s1026" style="position:absolute;left:0;text-align:left;margin-left:376.2pt;margin-top:.35pt;width:33pt;height:17.9pt;z-index:-251624448;mso-position-horizontal-relative:page" coordorigin="7524,7" coordsize="660,358">
            <v:shape id="_x0000_s1030" type="#_x0000_t75" style="position:absolute;left:7524;top:77;width:660;height:288">
              <v:imagedata r:id="rId5" o:title=""/>
            </v:shape>
            <v:shape id="_x0000_s1029" style="position:absolute;left:7668;top:17;width:72;height:72" coordorigin="7668,17" coordsize="72,72" path="m7668,53r2,12l7683,82r21,7l7716,87r17,-13l7740,53r-2,-12l7725,24r-21,-7l7692,19r-17,13l7668,53xe" fillcolor="#84a1c5" stroked="f">
              <v:path arrowok="t"/>
            </v:shape>
            <v:shape id="_x0000_s1028" style="position:absolute;left:7817;top:17;width:72;height:72" coordorigin="7817,17" coordsize="72,72" path="m7817,53r2,12l7832,82r21,7l7865,87r17,-13l7889,53r-2,-12l7874,24r-21,-7l7841,19r-17,13l7817,53xe" fillcolor="#84a1c5" stroked="f">
              <v:path arrowok="t"/>
            </v:shape>
            <v:shape id="_x0000_s1027" style="position:absolute;left:7968;top:17;width:72;height:72" coordorigin="7968,17" coordsize="72,72" path="m7968,53r2,12l7983,82r21,7l8016,87r17,-13l8040,53r-2,-12l8025,24r-21,-7l7992,19r-17,13l7968,53xe" fillcolor="#84a1c5" stroked="f">
              <v:path arrowok="t"/>
            </v:shape>
            <w10:wrap anchorx="page"/>
          </v:group>
        </w:pic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P</w:t>
      </w:r>
      <w:r w:rsidR="00F40B58">
        <w:rPr>
          <w:rFonts w:ascii="Calibri" w:eastAsia="Calibri" w:hAnsi="Calibri" w:cs="Calibri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O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L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z w:val="22"/>
          <w:szCs w:val="22"/>
        </w:rPr>
        <w:t>KEUA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40B58">
        <w:rPr>
          <w:rFonts w:ascii="Calibri" w:eastAsia="Calibri" w:hAnsi="Calibri" w:cs="Calibri"/>
          <w:sz w:val="22"/>
          <w:szCs w:val="22"/>
        </w:rPr>
        <w:t>G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40B58">
        <w:rPr>
          <w:rFonts w:ascii="Calibri" w:eastAsia="Calibri" w:hAnsi="Calibri" w:cs="Calibri"/>
          <w:sz w:val="22"/>
          <w:szCs w:val="22"/>
        </w:rPr>
        <w:t>N</w:t>
      </w:r>
      <w:r w:rsidR="00F40B58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0B58">
        <w:rPr>
          <w:rFonts w:ascii="Calibri" w:eastAsia="Calibri" w:hAnsi="Calibri" w:cs="Calibri"/>
          <w:sz w:val="22"/>
          <w:szCs w:val="22"/>
        </w:rPr>
        <w:t>A</w:t>
      </w:r>
      <w:r w:rsidR="00F40B58">
        <w:rPr>
          <w:rFonts w:ascii="Calibri" w:eastAsia="Calibri" w:hAnsi="Calibri" w:cs="Calibri"/>
          <w:spacing w:val="-1"/>
          <w:sz w:val="22"/>
          <w:szCs w:val="22"/>
        </w:rPr>
        <w:t>SJ</w:t>
      </w:r>
      <w:r w:rsidR="00F40B58">
        <w:rPr>
          <w:rFonts w:ascii="Calibri" w:eastAsia="Calibri" w:hAnsi="Calibri" w:cs="Calibri"/>
          <w:sz w:val="22"/>
          <w:szCs w:val="22"/>
        </w:rPr>
        <w:t xml:space="preserve">ID                                                             </w:t>
      </w:r>
      <w:r w:rsidR="00F40B58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="00F40B58">
        <w:rPr>
          <w:rFonts w:ascii="Calibri" w:eastAsia="Calibri" w:hAnsi="Calibri" w:cs="Calibri"/>
          <w:i/>
          <w:spacing w:val="-1"/>
          <w:position w:val="-12"/>
          <w:sz w:val="28"/>
          <w:szCs w:val="28"/>
        </w:rPr>
        <w:t>129</w:t>
      </w:r>
    </w:p>
    <w:sectPr w:rsidR="002E310D">
      <w:pgSz w:w="9640" w:h="13620"/>
      <w:pgMar w:top="12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31D33"/>
    <w:multiLevelType w:val="hybridMultilevel"/>
    <w:tmpl w:val="84DEA4BC"/>
    <w:lvl w:ilvl="0" w:tplc="F1503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9783C"/>
    <w:multiLevelType w:val="hybridMultilevel"/>
    <w:tmpl w:val="F16A23FE"/>
    <w:lvl w:ilvl="0" w:tplc="0D5CF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5E1417"/>
    <w:multiLevelType w:val="multilevel"/>
    <w:tmpl w:val="E07A57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6C2F03"/>
    <w:multiLevelType w:val="hybridMultilevel"/>
    <w:tmpl w:val="55CE2760"/>
    <w:lvl w:ilvl="0" w:tplc="62F6F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46A92"/>
    <w:multiLevelType w:val="hybridMultilevel"/>
    <w:tmpl w:val="B5EEFBC4"/>
    <w:lvl w:ilvl="0" w:tplc="0A2C8278">
      <w:start w:val="1"/>
      <w:numFmt w:val="lowerLetter"/>
      <w:lvlText w:val="%1)"/>
      <w:lvlJc w:val="left"/>
      <w:pPr>
        <w:ind w:left="60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3" w:hanging="360"/>
      </w:p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212B3"/>
    <w:multiLevelType w:val="hybridMultilevel"/>
    <w:tmpl w:val="2CB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138BB"/>
    <w:multiLevelType w:val="hybridMultilevel"/>
    <w:tmpl w:val="68808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6BB5"/>
    <w:multiLevelType w:val="hybridMultilevel"/>
    <w:tmpl w:val="B4F6DDD2"/>
    <w:lvl w:ilvl="0" w:tplc="1AC674A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08B6911"/>
    <w:multiLevelType w:val="hybridMultilevel"/>
    <w:tmpl w:val="F970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77072"/>
    <w:multiLevelType w:val="hybridMultilevel"/>
    <w:tmpl w:val="A74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0D"/>
    <w:rsid w:val="000373C2"/>
    <w:rsid w:val="000663A5"/>
    <w:rsid w:val="001B02C3"/>
    <w:rsid w:val="00242FCE"/>
    <w:rsid w:val="00252B5B"/>
    <w:rsid w:val="002D75B3"/>
    <w:rsid w:val="002E310D"/>
    <w:rsid w:val="007142C9"/>
    <w:rsid w:val="008A4B55"/>
    <w:rsid w:val="008E400D"/>
    <w:rsid w:val="0099436B"/>
    <w:rsid w:val="009969A9"/>
    <w:rsid w:val="00B203B3"/>
    <w:rsid w:val="00C7544F"/>
    <w:rsid w:val="00D00EFF"/>
    <w:rsid w:val="00D1211B"/>
    <w:rsid w:val="00D71901"/>
    <w:rsid w:val="00F40B58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7"/>
    <o:shapelayout v:ext="edit">
      <o:idmap v:ext="edit" data="1"/>
    </o:shapelayout>
  </w:shapeDefaults>
  <w:decimalSymbol w:val="."/>
  <w:listSeparator w:val=","/>
  <w15:docId w15:val="{4E70402D-A649-4C42-8072-27273367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B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4281</Words>
  <Characters>24405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 Rin</dc:creator>
  <cp:lastModifiedBy>rini.tugas@gmail.com</cp:lastModifiedBy>
  <cp:revision>2</cp:revision>
  <dcterms:created xsi:type="dcterms:W3CDTF">2019-01-25T07:23:00Z</dcterms:created>
  <dcterms:modified xsi:type="dcterms:W3CDTF">2019-01-25T07:23:00Z</dcterms:modified>
</cp:coreProperties>
</file>